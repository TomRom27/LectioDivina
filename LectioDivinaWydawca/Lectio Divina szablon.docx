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E1F8D" w:rsidRDefault="007E1F8D" w:rsidP="007E1F8D">
      <w:pPr>
        <w:keepNext/>
        <w:widowControl w:val="0"/>
        <w:outlineLvl w:val="0"/>
        <w:rPr>
          <w:rFonts w:ascii="Arial" w:eastAsia="Andale Sans UI" w:hAnsi="Arial"/>
          <w:b/>
          <w:kern w:val="1"/>
          <w:sz w:val="72"/>
          <w:szCs w:val="72"/>
        </w:rPr>
      </w:pPr>
      <w:bookmarkStart w:id="0" w:name="_GoBack"/>
      <w:bookmarkEnd w:id="0"/>
    </w:p>
    <w:p w:rsidR="00334326" w:rsidRPr="003515D3" w:rsidRDefault="00AB4955" w:rsidP="00FA6EEF">
      <w:pPr>
        <w:keepNext/>
        <w:widowControl w:val="0"/>
        <w:jc w:val="center"/>
        <w:outlineLvl w:val="0"/>
        <w:rPr>
          <w:rFonts w:ascii="Arial" w:eastAsia="Andale Sans UI" w:hAnsi="Arial"/>
          <w:b/>
          <w:kern w:val="1"/>
          <w:sz w:val="68"/>
          <w:szCs w:val="68"/>
        </w:rPr>
      </w:pPr>
      <w:r w:rsidRPr="00AB4955">
        <w:rPr>
          <w:rFonts w:ascii="Arial" w:eastAsia="Andale Sans UI" w:hAnsi="Arial"/>
          <w:b/>
          <w:kern w:val="1"/>
          <w:sz w:val="68"/>
          <w:szCs w:val="68"/>
        </w:rPr>
        <w:t>[</w:t>
      </w:r>
      <w:proofErr w:type="spellStart"/>
      <w:r w:rsidRPr="00AB4955">
        <w:rPr>
          <w:rFonts w:ascii="Arial" w:eastAsia="Andale Sans UI" w:hAnsi="Arial"/>
          <w:b/>
          <w:kern w:val="1"/>
          <w:sz w:val="68"/>
          <w:szCs w:val="68"/>
        </w:rPr>
        <w:t>week_invocation</w:t>
      </w:r>
      <w:proofErr w:type="spellEnd"/>
      <w:r w:rsidRPr="00AB4955">
        <w:rPr>
          <w:rFonts w:ascii="Arial" w:eastAsia="Andale Sans UI" w:hAnsi="Arial"/>
          <w:b/>
          <w:kern w:val="1"/>
          <w:sz w:val="68"/>
          <w:szCs w:val="68"/>
        </w:rPr>
        <w:t>]</w:t>
      </w:r>
    </w:p>
    <w:p w:rsidR="00D6614C" w:rsidRDefault="00D6614C" w:rsidP="00334326">
      <w:pPr>
        <w:keepNext/>
        <w:widowControl w:val="0"/>
        <w:jc w:val="center"/>
        <w:outlineLvl w:val="0"/>
        <w:rPr>
          <w:rFonts w:ascii="Arial" w:eastAsia="Andale Sans UI" w:hAnsi="Arial"/>
          <w:b/>
          <w:kern w:val="1"/>
          <w:sz w:val="40"/>
          <w:szCs w:val="40"/>
        </w:rPr>
      </w:pPr>
    </w:p>
    <w:p w:rsidR="00334326" w:rsidRDefault="006344E7" w:rsidP="00334326">
      <w:pPr>
        <w:keepNext/>
        <w:widowControl w:val="0"/>
        <w:jc w:val="center"/>
        <w:outlineLvl w:val="0"/>
        <w:rPr>
          <w:rFonts w:ascii="Arial" w:eastAsia="Andale Sans UI" w:hAnsi="Arial"/>
          <w:b/>
          <w:kern w:val="1"/>
          <w:sz w:val="40"/>
          <w:szCs w:val="40"/>
        </w:rPr>
      </w:pPr>
      <w:r>
        <w:rPr>
          <w:rFonts w:ascii="Arial" w:eastAsia="Andale Sans UI" w:hAnsi="Arial"/>
          <w:b/>
          <w:kern w:val="1"/>
          <w:sz w:val="40"/>
          <w:szCs w:val="40"/>
        </w:rPr>
        <w:t>[</w:t>
      </w:r>
      <w:proofErr w:type="spellStart"/>
      <w:r>
        <w:rPr>
          <w:rFonts w:ascii="Arial" w:eastAsia="Andale Sans UI" w:hAnsi="Arial"/>
          <w:b/>
          <w:kern w:val="1"/>
          <w:sz w:val="40"/>
          <w:szCs w:val="40"/>
        </w:rPr>
        <w:t>week_</w:t>
      </w:r>
      <w:r w:rsidR="006C2335">
        <w:rPr>
          <w:rFonts w:ascii="Arial" w:eastAsia="Andale Sans UI" w:hAnsi="Arial"/>
          <w:b/>
          <w:kern w:val="1"/>
          <w:sz w:val="40"/>
          <w:szCs w:val="40"/>
        </w:rPr>
        <w:t>description</w:t>
      </w:r>
      <w:proofErr w:type="spellEnd"/>
      <w:r>
        <w:rPr>
          <w:rFonts w:ascii="Arial" w:eastAsia="Andale Sans UI" w:hAnsi="Arial"/>
          <w:b/>
          <w:kern w:val="1"/>
          <w:sz w:val="40"/>
          <w:szCs w:val="40"/>
        </w:rPr>
        <w:t>]</w:t>
      </w:r>
    </w:p>
    <w:p w:rsidR="00610883" w:rsidRDefault="00610883" w:rsidP="00334326">
      <w:pPr>
        <w:keepNext/>
        <w:widowControl w:val="0"/>
        <w:jc w:val="center"/>
        <w:outlineLvl w:val="0"/>
        <w:rPr>
          <w:rFonts w:ascii="Arial" w:eastAsia="Andale Sans UI" w:hAnsi="Arial"/>
          <w:b/>
          <w:kern w:val="1"/>
          <w:sz w:val="40"/>
          <w:szCs w:val="40"/>
        </w:rPr>
      </w:pPr>
    </w:p>
    <w:p w:rsidR="00334326" w:rsidRDefault="00334326" w:rsidP="00334326">
      <w:pPr>
        <w:keepNext/>
        <w:widowControl w:val="0"/>
        <w:outlineLvl w:val="0"/>
        <w:rPr>
          <w:rFonts w:ascii="Arial" w:eastAsia="Andale Sans UI" w:hAnsi="Arial"/>
          <w:b/>
          <w:kern w:val="1"/>
          <w:sz w:val="40"/>
          <w:szCs w:val="40"/>
        </w:rPr>
      </w:pPr>
    </w:p>
    <w:p w:rsidR="00BC5A77" w:rsidRDefault="00780C1F" w:rsidP="00C61C4F">
      <w:pPr>
        <w:keepNext/>
        <w:widowControl w:val="0"/>
        <w:jc w:val="center"/>
        <w:outlineLvl w:val="0"/>
        <w:rPr>
          <w:rFonts w:ascii="Arial" w:eastAsia="Andale Sans UI" w:hAnsi="Arial"/>
          <w:b/>
          <w:kern w:val="1"/>
          <w:sz w:val="40"/>
          <w:szCs w:val="40"/>
        </w:rPr>
      </w:pPr>
      <w:r>
        <w:rPr>
          <w:rFonts w:ascii="Arial" w:eastAsia="Andale Sans UI" w:hAnsi="Arial"/>
          <w:b/>
          <w:kern w:val="1"/>
          <w:sz w:val="40"/>
          <w:szCs w:val="40"/>
        </w:rPr>
        <w:t>C</w:t>
      </w:r>
      <w:r w:rsidR="00334326" w:rsidRPr="00AF0065">
        <w:rPr>
          <w:rFonts w:ascii="Arial" w:eastAsia="Andale Sans UI" w:hAnsi="Arial"/>
          <w:b/>
          <w:kern w:val="1"/>
          <w:sz w:val="40"/>
          <w:szCs w:val="40"/>
        </w:rPr>
        <w:t>zytanie i rozważanie Słowa Bożego</w:t>
      </w:r>
    </w:p>
    <w:p w:rsidR="00334326" w:rsidRDefault="00334326" w:rsidP="00BC5A77">
      <w:pPr>
        <w:keepNext/>
        <w:widowControl w:val="0"/>
        <w:jc w:val="center"/>
        <w:outlineLvl w:val="0"/>
        <w:rPr>
          <w:rFonts w:ascii="Arial" w:eastAsia="Andale Sans UI" w:hAnsi="Arial"/>
          <w:b/>
          <w:kern w:val="1"/>
          <w:sz w:val="40"/>
          <w:szCs w:val="40"/>
        </w:rPr>
      </w:pPr>
    </w:p>
    <w:p w:rsidR="00334326" w:rsidRPr="00AF0065" w:rsidRDefault="00610883" w:rsidP="00334326">
      <w:pPr>
        <w:keepNext/>
        <w:widowControl w:val="0"/>
        <w:jc w:val="center"/>
        <w:outlineLvl w:val="0"/>
        <w:rPr>
          <w:rFonts w:ascii="Arial" w:eastAsia="Andale Sans UI" w:hAnsi="Arial"/>
          <w:b/>
          <w:kern w:val="1"/>
          <w:sz w:val="40"/>
          <w:szCs w:val="40"/>
        </w:rPr>
      </w:pPr>
      <w:r>
        <w:rPr>
          <w:noProof/>
          <w:lang w:val="en-GB" w:eastAsia="en-GB"/>
        </w:rPr>
        <w:drawing>
          <wp:inline distT="0" distB="0" distL="0" distR="0" wp14:anchorId="4236DA0D" wp14:editId="4D57F5A5">
            <wp:extent cx="4362450" cy="36766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2450" cy="3676650"/>
                    </a:xfrm>
                    <a:prstGeom prst="rect">
                      <a:avLst/>
                    </a:prstGeom>
                  </pic:spPr>
                </pic:pic>
              </a:graphicData>
            </a:graphic>
          </wp:inline>
        </w:drawing>
      </w:r>
    </w:p>
    <w:p w:rsidR="007E1F8D" w:rsidRDefault="007E1F8D" w:rsidP="0012457B">
      <w:pPr>
        <w:keepNext/>
        <w:widowControl w:val="0"/>
        <w:outlineLvl w:val="0"/>
        <w:rPr>
          <w:rFonts w:ascii="Arial" w:eastAsia="Andale Sans UI" w:hAnsi="Arial"/>
          <w:i/>
          <w:kern w:val="1"/>
        </w:rPr>
      </w:pPr>
    </w:p>
    <w:p w:rsidR="00526402" w:rsidRDefault="00526402" w:rsidP="0012457B">
      <w:pPr>
        <w:keepNext/>
        <w:widowControl w:val="0"/>
        <w:outlineLvl w:val="0"/>
        <w:rPr>
          <w:rFonts w:ascii="Arial" w:eastAsia="Andale Sans UI" w:hAnsi="Arial"/>
          <w:i/>
          <w:kern w:val="1"/>
        </w:rPr>
      </w:pPr>
    </w:p>
    <w:p w:rsidR="00610883" w:rsidRPr="00ED43F3" w:rsidRDefault="00610883" w:rsidP="00610883">
      <w:pPr>
        <w:keepNext/>
        <w:widowControl w:val="0"/>
        <w:jc w:val="center"/>
        <w:outlineLvl w:val="0"/>
        <w:rPr>
          <w:rFonts w:ascii="Arial" w:eastAsia="Andale Sans UI" w:hAnsi="Arial"/>
          <w:b/>
          <w:i/>
          <w:iCs/>
          <w:kern w:val="1"/>
        </w:rPr>
      </w:pPr>
      <w:r w:rsidRPr="00ED43F3">
        <w:rPr>
          <w:rFonts w:ascii="Arial" w:eastAsia="Andale Sans UI" w:hAnsi="Arial"/>
          <w:b/>
          <w:i/>
          <w:kern w:val="1"/>
        </w:rPr>
        <w:t>„</w:t>
      </w:r>
      <w:r w:rsidRPr="00BC5A77">
        <w:rPr>
          <w:rFonts w:ascii="Arial" w:eastAsia="Andale Sans UI" w:hAnsi="Arial"/>
          <w:b/>
          <w:i/>
          <w:iCs/>
          <w:kern w:val="1"/>
        </w:rPr>
        <w:t>tego, który do Mnie przychodzi, precz nie odrzucę</w:t>
      </w:r>
      <w:r w:rsidRPr="00ED43F3">
        <w:rPr>
          <w:rFonts w:ascii="Arial" w:eastAsia="Andale Sans UI" w:hAnsi="Arial"/>
          <w:b/>
          <w:i/>
          <w:iCs/>
          <w:kern w:val="1"/>
        </w:rPr>
        <w:t>”.</w:t>
      </w:r>
    </w:p>
    <w:p w:rsidR="00610883" w:rsidRPr="00ED43F3" w:rsidRDefault="00610883" w:rsidP="00610883">
      <w:pPr>
        <w:keepNext/>
        <w:widowControl w:val="0"/>
        <w:outlineLvl w:val="0"/>
        <w:rPr>
          <w:rFonts w:ascii="Arial" w:eastAsia="Andale Sans UI" w:hAnsi="Arial"/>
          <w:b/>
          <w:i/>
          <w:kern w:val="1"/>
        </w:rPr>
      </w:pPr>
    </w:p>
    <w:p w:rsidR="00610883" w:rsidRPr="00ED43F3" w:rsidRDefault="00610883" w:rsidP="00610883">
      <w:pPr>
        <w:keepNext/>
        <w:widowControl w:val="0"/>
        <w:jc w:val="center"/>
        <w:outlineLvl w:val="0"/>
        <w:rPr>
          <w:rFonts w:ascii="Arial" w:eastAsia="Andale Sans UI" w:hAnsi="Arial"/>
          <w:b/>
          <w:i/>
          <w:kern w:val="1"/>
        </w:rPr>
      </w:pPr>
      <w:r w:rsidRPr="00ED43F3">
        <w:rPr>
          <w:rFonts w:ascii="Arial" w:eastAsia="Andale Sans UI" w:hAnsi="Arial"/>
          <w:b/>
          <w:i/>
          <w:kern w:val="1"/>
        </w:rPr>
        <w:t xml:space="preserve"> (</w:t>
      </w:r>
      <w:r>
        <w:rPr>
          <w:rFonts w:ascii="Arial" w:eastAsia="Andale Sans UI" w:hAnsi="Arial"/>
          <w:b/>
          <w:i/>
          <w:kern w:val="1"/>
        </w:rPr>
        <w:t>Ewangelia św. Jana 6,37</w:t>
      </w:r>
      <w:r w:rsidRPr="00ED43F3">
        <w:rPr>
          <w:rFonts w:ascii="Arial" w:eastAsia="Andale Sans UI" w:hAnsi="Arial"/>
          <w:b/>
          <w:i/>
          <w:kern w:val="1"/>
        </w:rPr>
        <w:t>)</w:t>
      </w:r>
    </w:p>
    <w:p w:rsidR="00ED43F3" w:rsidRDefault="00ED43F3" w:rsidP="001711F8">
      <w:pPr>
        <w:keepNext/>
        <w:widowControl w:val="0"/>
        <w:outlineLvl w:val="0"/>
        <w:rPr>
          <w:rFonts w:ascii="Arial" w:eastAsia="Andale Sans UI" w:hAnsi="Arial"/>
          <w:b/>
          <w:kern w:val="1"/>
          <w:sz w:val="22"/>
          <w:szCs w:val="22"/>
        </w:rPr>
      </w:pPr>
    </w:p>
    <w:p w:rsidR="00163CE0" w:rsidRDefault="00163CE0" w:rsidP="00D6614C">
      <w:pPr>
        <w:keepNext/>
        <w:widowControl w:val="0"/>
        <w:outlineLvl w:val="0"/>
        <w:rPr>
          <w:rFonts w:ascii="Arial" w:eastAsia="Andale Sans UI" w:hAnsi="Arial"/>
          <w:b/>
          <w:kern w:val="1"/>
          <w:sz w:val="22"/>
          <w:szCs w:val="22"/>
        </w:rPr>
      </w:pPr>
    </w:p>
    <w:p w:rsidR="00C61C4F" w:rsidRDefault="00C61C4F" w:rsidP="000912D5">
      <w:pPr>
        <w:keepNext/>
        <w:widowControl w:val="0"/>
        <w:jc w:val="right"/>
        <w:outlineLvl w:val="0"/>
        <w:rPr>
          <w:rFonts w:ascii="Arial" w:eastAsia="Andale Sans UI" w:hAnsi="Arial"/>
          <w:b/>
          <w:kern w:val="1"/>
          <w:sz w:val="22"/>
          <w:szCs w:val="22"/>
        </w:rPr>
      </w:pPr>
    </w:p>
    <w:p w:rsidR="00C61C4F" w:rsidRDefault="00C61C4F" w:rsidP="00D6614C">
      <w:pPr>
        <w:keepNext/>
        <w:widowControl w:val="0"/>
        <w:outlineLvl w:val="0"/>
        <w:rPr>
          <w:rFonts w:ascii="Arial" w:eastAsia="Andale Sans UI" w:hAnsi="Arial"/>
          <w:b/>
          <w:kern w:val="1"/>
          <w:sz w:val="22"/>
          <w:szCs w:val="22"/>
        </w:rPr>
      </w:pPr>
    </w:p>
    <w:p w:rsidR="00C61C4F" w:rsidRDefault="00C61C4F" w:rsidP="00D6614C">
      <w:pPr>
        <w:keepNext/>
        <w:widowControl w:val="0"/>
        <w:outlineLvl w:val="0"/>
        <w:rPr>
          <w:rFonts w:ascii="Arial" w:eastAsia="Andale Sans UI" w:hAnsi="Arial"/>
          <w:b/>
          <w:kern w:val="1"/>
          <w:sz w:val="22"/>
          <w:szCs w:val="22"/>
        </w:rPr>
      </w:pPr>
    </w:p>
    <w:p w:rsidR="00115ECC" w:rsidRDefault="00115ECC" w:rsidP="00334326">
      <w:pPr>
        <w:keepNext/>
        <w:widowControl w:val="0"/>
        <w:jc w:val="center"/>
        <w:outlineLvl w:val="0"/>
        <w:rPr>
          <w:rFonts w:ascii="Arial" w:eastAsia="Andale Sans UI" w:hAnsi="Arial"/>
          <w:b/>
          <w:kern w:val="1"/>
          <w:sz w:val="22"/>
          <w:szCs w:val="22"/>
        </w:rPr>
      </w:pPr>
    </w:p>
    <w:p w:rsidR="00115ECC" w:rsidRDefault="00115ECC" w:rsidP="00334326">
      <w:pPr>
        <w:keepNext/>
        <w:widowControl w:val="0"/>
        <w:jc w:val="center"/>
        <w:outlineLvl w:val="0"/>
        <w:rPr>
          <w:rFonts w:ascii="Arial" w:eastAsia="Andale Sans UI" w:hAnsi="Arial"/>
          <w:b/>
          <w:kern w:val="1"/>
          <w:sz w:val="22"/>
          <w:szCs w:val="22"/>
        </w:rPr>
      </w:pPr>
    </w:p>
    <w:p w:rsidR="00115ECC" w:rsidRDefault="00115ECC" w:rsidP="00334326">
      <w:pPr>
        <w:keepNext/>
        <w:widowControl w:val="0"/>
        <w:jc w:val="center"/>
        <w:outlineLvl w:val="0"/>
        <w:rPr>
          <w:rFonts w:ascii="Arial" w:eastAsia="Andale Sans UI" w:hAnsi="Arial"/>
          <w:b/>
          <w:kern w:val="1"/>
          <w:sz w:val="22"/>
          <w:szCs w:val="22"/>
        </w:rPr>
      </w:pPr>
    </w:p>
    <w:p w:rsidR="00115ECC" w:rsidRDefault="00115ECC" w:rsidP="00334326">
      <w:pPr>
        <w:keepNext/>
        <w:widowControl w:val="0"/>
        <w:jc w:val="center"/>
        <w:outlineLvl w:val="0"/>
        <w:rPr>
          <w:rFonts w:ascii="Arial" w:eastAsia="Andale Sans UI" w:hAnsi="Arial"/>
          <w:b/>
          <w:kern w:val="1"/>
          <w:sz w:val="22"/>
          <w:szCs w:val="22"/>
        </w:rPr>
      </w:pPr>
    </w:p>
    <w:p w:rsidR="00115ECC" w:rsidRDefault="00115ECC" w:rsidP="00334326">
      <w:pPr>
        <w:keepNext/>
        <w:widowControl w:val="0"/>
        <w:jc w:val="center"/>
        <w:outlineLvl w:val="0"/>
        <w:rPr>
          <w:rFonts w:ascii="Arial" w:eastAsia="Andale Sans UI" w:hAnsi="Arial"/>
          <w:b/>
          <w:kern w:val="1"/>
          <w:sz w:val="22"/>
          <w:szCs w:val="22"/>
        </w:rPr>
      </w:pPr>
    </w:p>
    <w:p w:rsidR="00334326" w:rsidRPr="00AF0065" w:rsidRDefault="00334326" w:rsidP="00334326">
      <w:pPr>
        <w:keepNext/>
        <w:widowControl w:val="0"/>
        <w:jc w:val="center"/>
        <w:outlineLvl w:val="0"/>
        <w:rPr>
          <w:rFonts w:ascii="Arial" w:eastAsia="Andale Sans UI" w:hAnsi="Arial"/>
          <w:b/>
          <w:kern w:val="1"/>
          <w:sz w:val="22"/>
          <w:szCs w:val="22"/>
        </w:rPr>
      </w:pPr>
      <w:r w:rsidRPr="00AF0065">
        <w:rPr>
          <w:rFonts w:ascii="Arial" w:eastAsia="Andale Sans UI" w:hAnsi="Arial"/>
          <w:b/>
          <w:kern w:val="1"/>
          <w:sz w:val="22"/>
          <w:szCs w:val="22"/>
        </w:rPr>
        <w:t xml:space="preserve">Parafia NMP Bolesnej, Wrocław – Strachocin, </w:t>
      </w:r>
      <w:r w:rsidR="006344E7">
        <w:rPr>
          <w:rFonts w:ascii="Arial" w:eastAsia="Andale Sans UI" w:hAnsi="Arial"/>
          <w:b/>
          <w:kern w:val="1"/>
          <w:sz w:val="22"/>
          <w:szCs w:val="22"/>
        </w:rPr>
        <w:t>[</w:t>
      </w:r>
      <w:proofErr w:type="spellStart"/>
      <w:r w:rsidR="006344E7">
        <w:rPr>
          <w:rFonts w:ascii="Arial" w:eastAsia="Andale Sans UI" w:hAnsi="Arial"/>
          <w:b/>
          <w:kern w:val="1"/>
          <w:sz w:val="22"/>
          <w:szCs w:val="22"/>
        </w:rPr>
        <w:t>issue_month</w:t>
      </w:r>
      <w:proofErr w:type="spellEnd"/>
      <w:r w:rsidR="006344E7">
        <w:rPr>
          <w:rFonts w:ascii="Arial" w:eastAsia="Andale Sans UI" w:hAnsi="Arial"/>
          <w:b/>
          <w:kern w:val="1"/>
          <w:sz w:val="22"/>
          <w:szCs w:val="22"/>
        </w:rPr>
        <w:t>] [</w:t>
      </w:r>
      <w:proofErr w:type="spellStart"/>
      <w:r w:rsidR="006344E7">
        <w:rPr>
          <w:rFonts w:ascii="Arial" w:eastAsia="Andale Sans UI" w:hAnsi="Arial"/>
          <w:b/>
          <w:kern w:val="1"/>
          <w:sz w:val="22"/>
          <w:szCs w:val="22"/>
        </w:rPr>
        <w:t>issue_year</w:t>
      </w:r>
      <w:proofErr w:type="spellEnd"/>
      <w:r w:rsidR="006344E7">
        <w:rPr>
          <w:rFonts w:ascii="Arial" w:eastAsia="Andale Sans UI" w:hAnsi="Arial"/>
          <w:b/>
          <w:kern w:val="1"/>
          <w:sz w:val="22"/>
          <w:szCs w:val="22"/>
        </w:rPr>
        <w:t>]</w:t>
      </w:r>
    </w:p>
    <w:p w:rsidR="00334326" w:rsidRDefault="00334326" w:rsidP="00334326">
      <w:pPr>
        <w:jc w:val="center"/>
        <w:rPr>
          <w:b/>
          <w:sz w:val="32"/>
        </w:rPr>
      </w:pPr>
      <w:r w:rsidRPr="00AF0065">
        <w:rPr>
          <w:rFonts w:ascii="Arial" w:eastAsia="Andale Sans UI" w:hAnsi="Arial"/>
          <w:kern w:val="1"/>
          <w:sz w:val="22"/>
          <w:szCs w:val="22"/>
        </w:rPr>
        <w:t xml:space="preserve">Teksty dostępne na stronie: </w:t>
      </w:r>
      <w:hyperlink r:id="rId10" w:history="1">
        <w:r w:rsidRPr="00AF0065">
          <w:rPr>
            <w:rFonts w:ascii="Arial" w:eastAsia="Andale Sans UI" w:hAnsi="Arial"/>
            <w:color w:val="000080"/>
            <w:kern w:val="1"/>
            <w:u w:val="single"/>
          </w:rPr>
          <w:t>www.onjest.pl</w:t>
        </w:r>
      </w:hyperlink>
    </w:p>
    <w:p w:rsidR="00334326" w:rsidRDefault="00334326" w:rsidP="00846595">
      <w:pPr>
        <w:rPr>
          <w:sz w:val="32"/>
        </w:rPr>
      </w:pPr>
    </w:p>
    <w:p w:rsidR="00334326" w:rsidRDefault="00334326" w:rsidP="00334326">
      <w:pPr>
        <w:ind w:firstLine="708"/>
        <w:rPr>
          <w:sz w:val="32"/>
        </w:rPr>
      </w:pPr>
    </w:p>
    <w:p w:rsidR="00334326" w:rsidRDefault="00334326" w:rsidP="00334326">
      <w:pPr>
        <w:ind w:firstLine="708"/>
        <w:rPr>
          <w:sz w:val="32"/>
        </w:rPr>
      </w:pPr>
    </w:p>
    <w:p w:rsidR="00334326" w:rsidRDefault="00334326" w:rsidP="00334326">
      <w:pPr>
        <w:ind w:firstLine="708"/>
        <w:rPr>
          <w:sz w:val="32"/>
        </w:rPr>
      </w:pPr>
    </w:p>
    <w:p w:rsidR="00334326" w:rsidRDefault="00334326" w:rsidP="00334326">
      <w:pPr>
        <w:ind w:firstLine="708"/>
        <w:rPr>
          <w:sz w:val="32"/>
        </w:rPr>
      </w:pPr>
    </w:p>
    <w:p w:rsidR="00334326" w:rsidRDefault="00334326" w:rsidP="00334326">
      <w:pPr>
        <w:ind w:firstLine="708"/>
        <w:rPr>
          <w:sz w:val="32"/>
        </w:rPr>
      </w:pPr>
    </w:p>
    <w:p w:rsidR="00B13CF9" w:rsidRDefault="00334326" w:rsidP="00334326">
      <w:pPr>
        <w:rPr>
          <w:rFonts w:ascii="Arial" w:hAnsi="Arial" w:cs="Arial"/>
          <w:i/>
        </w:rPr>
      </w:pPr>
      <w:r w:rsidRPr="003A0B5D">
        <w:rPr>
          <w:rFonts w:ascii="Arial" w:hAnsi="Arial" w:cs="Arial"/>
          <w:i/>
        </w:rPr>
        <w:t>Rysunek tygodnia:</w:t>
      </w:r>
    </w:p>
    <w:p w:rsidR="0006748D" w:rsidRDefault="0006748D" w:rsidP="00334326">
      <w:pPr>
        <w:rPr>
          <w:rFonts w:ascii="Arial" w:hAnsi="Arial" w:cs="Arial"/>
          <w:i/>
        </w:rPr>
      </w:pPr>
    </w:p>
    <w:p w:rsidR="00286F52" w:rsidRDefault="00286F52" w:rsidP="00334326">
      <w:pPr>
        <w:rPr>
          <w:rFonts w:ascii="Arial" w:hAnsi="Arial" w:cs="Arial"/>
          <w:i/>
        </w:rPr>
      </w:pPr>
    </w:p>
    <w:p w:rsidR="00125124" w:rsidRPr="00895622" w:rsidRDefault="00125124" w:rsidP="00895622">
      <w:pPr>
        <w:rPr>
          <w:rFonts w:ascii="Arial" w:hAnsi="Arial" w:cs="Arial"/>
          <w:i/>
        </w:rPr>
      </w:pPr>
    </w:p>
    <w:p w:rsidR="00125124" w:rsidRDefault="006344E7" w:rsidP="00125124">
      <w:pPr>
        <w:pStyle w:val="BodyText"/>
      </w:pPr>
      <w:r>
        <w:t>[</w:t>
      </w:r>
      <w:proofErr w:type="spellStart"/>
      <w:r>
        <w:t>week_picture</w:t>
      </w:r>
      <w:proofErr w:type="spellEnd"/>
      <w:r>
        <w:t>]</w:t>
      </w:r>
    </w:p>
    <w:p w:rsidR="00EB1AF7" w:rsidRDefault="00EB1AF7" w:rsidP="00403C82">
      <w:pPr>
        <w:pStyle w:val="Title"/>
        <w:jc w:val="left"/>
        <w:rPr>
          <w:rFonts w:ascii="Arial" w:hAnsi="Arial" w:cs="Arial"/>
          <w:sz w:val="22"/>
          <w:szCs w:val="22"/>
        </w:rPr>
      </w:pPr>
    </w:p>
    <w:p w:rsidR="00EB1AF7" w:rsidRDefault="00EB1AF7" w:rsidP="0012457B">
      <w:pPr>
        <w:pStyle w:val="Title"/>
        <w:ind w:left="2127" w:hanging="2127"/>
        <w:jc w:val="left"/>
        <w:rPr>
          <w:rFonts w:ascii="Arial" w:hAnsi="Arial" w:cs="Arial"/>
          <w:sz w:val="22"/>
          <w:szCs w:val="22"/>
        </w:rPr>
      </w:pPr>
    </w:p>
    <w:p w:rsidR="00C61C4F" w:rsidRDefault="00C61C4F" w:rsidP="00C61C4F">
      <w:pPr>
        <w:pStyle w:val="BodyText"/>
      </w:pPr>
    </w:p>
    <w:p w:rsidR="00C61C4F" w:rsidRDefault="00C61C4F" w:rsidP="00C61C4F">
      <w:pPr>
        <w:pStyle w:val="BodyText"/>
      </w:pPr>
    </w:p>
    <w:p w:rsidR="00C61C4F" w:rsidRDefault="00C61C4F" w:rsidP="00C61C4F">
      <w:pPr>
        <w:pStyle w:val="BodyText"/>
      </w:pPr>
    </w:p>
    <w:p w:rsidR="00804FBB" w:rsidRDefault="00804FBB" w:rsidP="00C61C4F">
      <w:pPr>
        <w:pStyle w:val="BodyText"/>
      </w:pPr>
    </w:p>
    <w:p w:rsidR="00804FBB" w:rsidRDefault="00804FBB" w:rsidP="00C61C4F">
      <w:pPr>
        <w:pStyle w:val="BodyText"/>
      </w:pPr>
    </w:p>
    <w:p w:rsidR="00804FBB" w:rsidRDefault="00804FBB" w:rsidP="00C61C4F">
      <w:pPr>
        <w:pStyle w:val="BodyText"/>
      </w:pPr>
    </w:p>
    <w:p w:rsidR="00517DC3" w:rsidRDefault="00517DC3" w:rsidP="00543F92">
      <w:pPr>
        <w:pStyle w:val="Title"/>
        <w:ind w:left="2835" w:hanging="2835"/>
        <w:jc w:val="left"/>
        <w:rPr>
          <w:rFonts w:ascii="Arial" w:hAnsi="Arial" w:cs="Arial"/>
          <w:sz w:val="22"/>
          <w:szCs w:val="22"/>
        </w:rPr>
      </w:pPr>
    </w:p>
    <w:p w:rsidR="00517DC3" w:rsidRDefault="00517DC3" w:rsidP="00543F92">
      <w:pPr>
        <w:pStyle w:val="Title"/>
        <w:ind w:left="2835" w:hanging="2835"/>
        <w:jc w:val="left"/>
        <w:rPr>
          <w:rFonts w:ascii="Arial" w:hAnsi="Arial" w:cs="Arial"/>
          <w:sz w:val="22"/>
          <w:szCs w:val="22"/>
        </w:rPr>
      </w:pPr>
    </w:p>
    <w:p w:rsidR="00F314F9" w:rsidRDefault="00F314F9" w:rsidP="00AA581A">
      <w:pPr>
        <w:pStyle w:val="Title"/>
        <w:jc w:val="left"/>
        <w:rPr>
          <w:rFonts w:ascii="Arial" w:hAnsi="Arial" w:cs="Arial"/>
          <w:sz w:val="22"/>
          <w:szCs w:val="22"/>
        </w:rPr>
      </w:pPr>
    </w:p>
    <w:p w:rsidR="00F314F9" w:rsidRDefault="00F314F9" w:rsidP="00AA581A">
      <w:pPr>
        <w:pStyle w:val="Title"/>
        <w:jc w:val="left"/>
        <w:rPr>
          <w:rFonts w:ascii="Arial" w:hAnsi="Arial" w:cs="Arial"/>
          <w:sz w:val="22"/>
          <w:szCs w:val="22"/>
        </w:rPr>
      </w:pPr>
    </w:p>
    <w:p w:rsidR="00F314F9" w:rsidRDefault="00F314F9" w:rsidP="00AA581A">
      <w:pPr>
        <w:pStyle w:val="Title"/>
        <w:jc w:val="left"/>
        <w:rPr>
          <w:rFonts w:ascii="Arial" w:hAnsi="Arial" w:cs="Arial"/>
          <w:sz w:val="22"/>
          <w:szCs w:val="22"/>
        </w:rPr>
      </w:pPr>
    </w:p>
    <w:p w:rsidR="00334326" w:rsidRPr="00C86BD7" w:rsidRDefault="00334326" w:rsidP="00AA581A">
      <w:pPr>
        <w:pStyle w:val="Title"/>
        <w:jc w:val="left"/>
        <w:rPr>
          <w:rFonts w:ascii="Arial" w:hAnsi="Arial" w:cs="Arial"/>
          <w:sz w:val="22"/>
          <w:szCs w:val="22"/>
        </w:rPr>
      </w:pPr>
      <w:r w:rsidRPr="00C86BD7">
        <w:rPr>
          <w:rFonts w:ascii="Arial" w:hAnsi="Arial" w:cs="Arial"/>
          <w:sz w:val="22"/>
          <w:szCs w:val="22"/>
        </w:rPr>
        <w:t>Opracowanie</w:t>
      </w:r>
      <w:r w:rsidR="00C86BD7">
        <w:rPr>
          <w:rFonts w:ascii="Arial" w:hAnsi="Arial" w:cs="Arial"/>
          <w:sz w:val="22"/>
          <w:szCs w:val="22"/>
        </w:rPr>
        <w:t xml:space="preserve"> rozważań</w:t>
      </w:r>
      <w:r w:rsidRPr="00C86BD7">
        <w:rPr>
          <w:rFonts w:ascii="Arial" w:hAnsi="Arial" w:cs="Arial"/>
          <w:sz w:val="22"/>
          <w:szCs w:val="22"/>
        </w:rPr>
        <w:t xml:space="preserve">: </w:t>
      </w:r>
      <w:r w:rsidRPr="00C86BD7">
        <w:rPr>
          <w:rFonts w:ascii="Arial" w:hAnsi="Arial" w:cs="Arial"/>
          <w:sz w:val="22"/>
          <w:szCs w:val="22"/>
        </w:rPr>
        <w:tab/>
      </w:r>
      <w:proofErr w:type="gramStart"/>
      <w:r w:rsidRPr="00C86BD7">
        <w:rPr>
          <w:rFonts w:ascii="Arial" w:hAnsi="Arial" w:cs="Arial"/>
          <w:sz w:val="22"/>
          <w:szCs w:val="22"/>
        </w:rPr>
        <w:t xml:space="preserve">Jolanta  </w:t>
      </w:r>
      <w:proofErr w:type="spellStart"/>
      <w:r w:rsidRPr="00C86BD7">
        <w:rPr>
          <w:rFonts w:ascii="Arial" w:hAnsi="Arial" w:cs="Arial"/>
          <w:sz w:val="22"/>
          <w:szCs w:val="22"/>
        </w:rPr>
        <w:t>Prokopiuk</w:t>
      </w:r>
      <w:proofErr w:type="spellEnd"/>
      <w:proofErr w:type="gramEnd"/>
      <w:r w:rsidRPr="00C86BD7">
        <w:rPr>
          <w:rFonts w:ascii="Arial" w:hAnsi="Arial" w:cs="Arial"/>
          <w:sz w:val="22"/>
          <w:szCs w:val="22"/>
        </w:rPr>
        <w:t xml:space="preserve">, </w:t>
      </w:r>
      <w:r w:rsidR="00BC5A77" w:rsidRPr="00C86BD7">
        <w:rPr>
          <w:rFonts w:ascii="Arial" w:hAnsi="Arial" w:cs="Arial"/>
          <w:sz w:val="22"/>
          <w:szCs w:val="22"/>
        </w:rPr>
        <w:t xml:space="preserve">Jerzy </w:t>
      </w:r>
      <w:proofErr w:type="spellStart"/>
      <w:r w:rsidR="00BC5A77" w:rsidRPr="00C86BD7">
        <w:rPr>
          <w:rFonts w:ascii="Arial" w:hAnsi="Arial" w:cs="Arial"/>
          <w:sz w:val="22"/>
          <w:szCs w:val="22"/>
        </w:rPr>
        <w:t>Prokopiuk</w:t>
      </w:r>
      <w:proofErr w:type="spellEnd"/>
      <w:r w:rsidR="00BC5A77" w:rsidRPr="00C86BD7">
        <w:rPr>
          <w:rFonts w:ascii="Arial" w:hAnsi="Arial" w:cs="Arial"/>
          <w:sz w:val="22"/>
          <w:szCs w:val="22"/>
        </w:rPr>
        <w:t xml:space="preserve">, </w:t>
      </w:r>
      <w:r w:rsidR="000E21A0">
        <w:rPr>
          <w:rFonts w:ascii="Arial" w:hAnsi="Arial" w:cs="Arial"/>
          <w:sz w:val="22"/>
          <w:szCs w:val="22"/>
        </w:rPr>
        <w:t xml:space="preserve">Wojciech Doliński, </w:t>
      </w:r>
      <w:r w:rsidRPr="00C86BD7">
        <w:rPr>
          <w:rFonts w:ascii="Arial" w:hAnsi="Arial" w:cs="Arial"/>
          <w:sz w:val="22"/>
          <w:szCs w:val="22"/>
        </w:rPr>
        <w:t>Monika Zimecka</w:t>
      </w:r>
      <w:r w:rsidR="00A33D42">
        <w:rPr>
          <w:rFonts w:ascii="Arial" w:hAnsi="Arial" w:cs="Arial"/>
          <w:sz w:val="22"/>
          <w:szCs w:val="22"/>
        </w:rPr>
        <w:t xml:space="preserve">, </w:t>
      </w:r>
      <w:r w:rsidR="00AA581A">
        <w:rPr>
          <w:rFonts w:ascii="Arial" w:hAnsi="Arial" w:cs="Arial"/>
          <w:sz w:val="22"/>
          <w:szCs w:val="22"/>
        </w:rPr>
        <w:tab/>
      </w:r>
      <w:r w:rsidR="00AA581A">
        <w:rPr>
          <w:rFonts w:ascii="Arial" w:hAnsi="Arial" w:cs="Arial"/>
          <w:sz w:val="22"/>
          <w:szCs w:val="22"/>
        </w:rPr>
        <w:tab/>
      </w:r>
      <w:r w:rsidR="00AA581A">
        <w:rPr>
          <w:rFonts w:ascii="Arial" w:hAnsi="Arial" w:cs="Arial"/>
          <w:sz w:val="22"/>
          <w:szCs w:val="22"/>
        </w:rPr>
        <w:tab/>
      </w:r>
      <w:r w:rsidR="00AA581A">
        <w:rPr>
          <w:rFonts w:ascii="Arial" w:hAnsi="Arial" w:cs="Arial"/>
          <w:sz w:val="22"/>
          <w:szCs w:val="22"/>
        </w:rPr>
        <w:tab/>
      </w:r>
      <w:r w:rsidR="00A33D42">
        <w:rPr>
          <w:rFonts w:ascii="Arial" w:hAnsi="Arial" w:cs="Arial"/>
          <w:sz w:val="22"/>
          <w:szCs w:val="22"/>
        </w:rPr>
        <w:t xml:space="preserve">Monika </w:t>
      </w:r>
      <w:proofErr w:type="spellStart"/>
      <w:r w:rsidR="00A33D42">
        <w:rPr>
          <w:rFonts w:ascii="Arial" w:hAnsi="Arial" w:cs="Arial"/>
          <w:sz w:val="22"/>
          <w:szCs w:val="22"/>
        </w:rPr>
        <w:t>Mosior</w:t>
      </w:r>
      <w:proofErr w:type="spellEnd"/>
      <w:r w:rsidR="00AA581A">
        <w:rPr>
          <w:rFonts w:ascii="Arial" w:hAnsi="Arial" w:cs="Arial"/>
          <w:sz w:val="22"/>
          <w:szCs w:val="22"/>
        </w:rPr>
        <w:t xml:space="preserve">, Jolanta </w:t>
      </w:r>
      <w:proofErr w:type="spellStart"/>
      <w:r w:rsidR="00AA581A">
        <w:rPr>
          <w:rFonts w:ascii="Arial" w:hAnsi="Arial" w:cs="Arial"/>
          <w:sz w:val="22"/>
          <w:szCs w:val="22"/>
        </w:rPr>
        <w:t>Mikos</w:t>
      </w:r>
      <w:proofErr w:type="spellEnd"/>
      <w:r w:rsidR="00AA581A">
        <w:rPr>
          <w:rFonts w:ascii="Arial" w:hAnsi="Arial" w:cs="Arial"/>
          <w:sz w:val="22"/>
          <w:szCs w:val="22"/>
        </w:rPr>
        <w:t xml:space="preserve">, Krzysztof </w:t>
      </w:r>
      <w:proofErr w:type="spellStart"/>
      <w:r w:rsidR="00AA581A">
        <w:rPr>
          <w:rFonts w:ascii="Arial" w:hAnsi="Arial" w:cs="Arial"/>
          <w:sz w:val="22"/>
          <w:szCs w:val="22"/>
        </w:rPr>
        <w:t>Mikos</w:t>
      </w:r>
      <w:proofErr w:type="spellEnd"/>
    </w:p>
    <w:p w:rsidR="00334326" w:rsidRPr="00C86BD7" w:rsidRDefault="00334326" w:rsidP="00C86BD7">
      <w:pPr>
        <w:pStyle w:val="Title"/>
        <w:jc w:val="left"/>
        <w:rPr>
          <w:rFonts w:ascii="Arial" w:hAnsi="Arial" w:cs="Arial"/>
          <w:sz w:val="22"/>
          <w:szCs w:val="22"/>
        </w:rPr>
      </w:pPr>
      <w:r w:rsidRPr="00C86BD7">
        <w:rPr>
          <w:rFonts w:ascii="Arial" w:hAnsi="Arial" w:cs="Arial"/>
          <w:sz w:val="22"/>
          <w:szCs w:val="22"/>
        </w:rPr>
        <w:t xml:space="preserve">Korekta: </w:t>
      </w:r>
      <w:r w:rsidRPr="00C86BD7">
        <w:rPr>
          <w:rFonts w:ascii="Arial" w:hAnsi="Arial" w:cs="Arial"/>
          <w:sz w:val="22"/>
          <w:szCs w:val="22"/>
        </w:rPr>
        <w:tab/>
      </w:r>
      <w:r w:rsidRPr="00C86BD7">
        <w:rPr>
          <w:rFonts w:ascii="Arial" w:hAnsi="Arial" w:cs="Arial"/>
          <w:sz w:val="22"/>
          <w:szCs w:val="22"/>
        </w:rPr>
        <w:tab/>
      </w:r>
      <w:r w:rsidR="00C86BD7">
        <w:rPr>
          <w:rFonts w:ascii="Arial" w:hAnsi="Arial" w:cs="Arial"/>
          <w:sz w:val="22"/>
          <w:szCs w:val="22"/>
        </w:rPr>
        <w:tab/>
      </w:r>
      <w:r w:rsidRPr="00C86BD7">
        <w:rPr>
          <w:rFonts w:ascii="Arial" w:hAnsi="Arial" w:cs="Arial"/>
          <w:sz w:val="22"/>
          <w:szCs w:val="22"/>
        </w:rPr>
        <w:t xml:space="preserve">Jerzy </w:t>
      </w:r>
      <w:proofErr w:type="spellStart"/>
      <w:r w:rsidRPr="00C86BD7">
        <w:rPr>
          <w:rFonts w:ascii="Arial" w:hAnsi="Arial" w:cs="Arial"/>
          <w:sz w:val="22"/>
          <w:szCs w:val="22"/>
        </w:rPr>
        <w:t>Prokopiuk</w:t>
      </w:r>
      <w:proofErr w:type="spellEnd"/>
    </w:p>
    <w:p w:rsidR="00334326" w:rsidRPr="00C86BD7" w:rsidRDefault="00334326" w:rsidP="00C86BD7">
      <w:pPr>
        <w:rPr>
          <w:rFonts w:ascii="Arial" w:hAnsi="Arial" w:cs="Arial"/>
          <w:bCs/>
          <w:sz w:val="22"/>
          <w:szCs w:val="22"/>
        </w:rPr>
      </w:pPr>
      <w:r w:rsidRPr="00C86BD7">
        <w:rPr>
          <w:rFonts w:ascii="Arial" w:hAnsi="Arial" w:cs="Arial"/>
          <w:bCs/>
          <w:sz w:val="22"/>
          <w:szCs w:val="22"/>
        </w:rPr>
        <w:t xml:space="preserve">Rysunek: </w:t>
      </w:r>
      <w:r w:rsidRPr="00C86BD7">
        <w:rPr>
          <w:rFonts w:ascii="Arial" w:hAnsi="Arial" w:cs="Arial"/>
          <w:bCs/>
          <w:sz w:val="22"/>
          <w:szCs w:val="22"/>
        </w:rPr>
        <w:tab/>
      </w:r>
      <w:r w:rsidRPr="00C86BD7">
        <w:rPr>
          <w:rFonts w:ascii="Arial" w:hAnsi="Arial" w:cs="Arial"/>
          <w:bCs/>
          <w:sz w:val="22"/>
          <w:szCs w:val="22"/>
        </w:rPr>
        <w:tab/>
      </w:r>
      <w:r w:rsidR="00C86BD7">
        <w:rPr>
          <w:rFonts w:ascii="Arial" w:hAnsi="Arial" w:cs="Arial"/>
          <w:bCs/>
          <w:sz w:val="22"/>
          <w:szCs w:val="22"/>
        </w:rPr>
        <w:tab/>
      </w:r>
      <w:r w:rsidRPr="00C86BD7">
        <w:rPr>
          <w:rFonts w:ascii="Arial" w:hAnsi="Arial" w:cs="Arial"/>
          <w:bCs/>
          <w:sz w:val="22"/>
          <w:szCs w:val="22"/>
        </w:rPr>
        <w:t xml:space="preserve">Marta </w:t>
      </w:r>
      <w:proofErr w:type="spellStart"/>
      <w:r w:rsidRPr="00C86BD7">
        <w:rPr>
          <w:rFonts w:ascii="Arial" w:hAnsi="Arial" w:cs="Arial"/>
          <w:bCs/>
          <w:sz w:val="22"/>
          <w:szCs w:val="22"/>
        </w:rPr>
        <w:t>Stańco</w:t>
      </w:r>
      <w:proofErr w:type="spellEnd"/>
    </w:p>
    <w:p w:rsidR="00334326" w:rsidRDefault="00334326" w:rsidP="00C86BD7">
      <w:pPr>
        <w:rPr>
          <w:rFonts w:ascii="Arial" w:hAnsi="Arial" w:cs="Arial"/>
          <w:sz w:val="22"/>
          <w:szCs w:val="22"/>
        </w:rPr>
      </w:pPr>
      <w:r w:rsidRPr="00C86BD7">
        <w:rPr>
          <w:rFonts w:ascii="Arial" w:hAnsi="Arial" w:cs="Arial"/>
          <w:sz w:val="22"/>
          <w:szCs w:val="22"/>
        </w:rPr>
        <w:t>Asysta</w:t>
      </w:r>
      <w:r w:rsidR="00C86BD7">
        <w:rPr>
          <w:rFonts w:ascii="Arial" w:hAnsi="Arial" w:cs="Arial"/>
          <w:sz w:val="22"/>
          <w:szCs w:val="22"/>
        </w:rPr>
        <w:t xml:space="preserve"> kościelna</w:t>
      </w:r>
      <w:r w:rsidRPr="00C86BD7">
        <w:rPr>
          <w:rFonts w:ascii="Arial" w:hAnsi="Arial" w:cs="Arial"/>
          <w:sz w:val="22"/>
          <w:szCs w:val="22"/>
        </w:rPr>
        <w:t xml:space="preserve">: </w:t>
      </w:r>
      <w:r w:rsidR="00C86BD7">
        <w:rPr>
          <w:rFonts w:ascii="Arial" w:hAnsi="Arial" w:cs="Arial"/>
          <w:sz w:val="22"/>
          <w:szCs w:val="22"/>
        </w:rPr>
        <w:tab/>
      </w:r>
      <w:r w:rsidR="00C86BD7">
        <w:rPr>
          <w:rFonts w:ascii="Arial" w:hAnsi="Arial" w:cs="Arial"/>
          <w:sz w:val="22"/>
          <w:szCs w:val="22"/>
        </w:rPr>
        <w:tab/>
      </w:r>
      <w:r w:rsidRPr="00C86BD7">
        <w:rPr>
          <w:rFonts w:ascii="Arial" w:hAnsi="Arial" w:cs="Arial"/>
          <w:sz w:val="22"/>
          <w:szCs w:val="22"/>
        </w:rPr>
        <w:t>ks. Wojciech Jaśkiewicz</w:t>
      </w:r>
    </w:p>
    <w:p w:rsidR="008E68C0" w:rsidRPr="00C86BD7" w:rsidRDefault="008E68C0" w:rsidP="00C86BD7">
      <w:pPr>
        <w:rPr>
          <w:rFonts w:ascii="Arial" w:hAnsi="Arial" w:cs="Arial"/>
          <w:sz w:val="22"/>
          <w:szCs w:val="22"/>
        </w:rPr>
      </w:pPr>
      <w:r>
        <w:rPr>
          <w:rFonts w:ascii="Arial" w:hAnsi="Arial" w:cs="Arial"/>
          <w:sz w:val="22"/>
          <w:szCs w:val="22"/>
        </w:rPr>
        <w:t>Aplikacja mobilna Android</w:t>
      </w:r>
      <w:proofErr w:type="gramStart"/>
      <w:r>
        <w:rPr>
          <w:rFonts w:ascii="Arial" w:hAnsi="Arial" w:cs="Arial"/>
          <w:sz w:val="22"/>
          <w:szCs w:val="22"/>
        </w:rPr>
        <w:t>:</w:t>
      </w:r>
      <w:r>
        <w:rPr>
          <w:rFonts w:ascii="Arial" w:hAnsi="Arial" w:cs="Arial"/>
          <w:sz w:val="22"/>
          <w:szCs w:val="22"/>
        </w:rPr>
        <w:tab/>
        <w:t>Tomek</w:t>
      </w:r>
      <w:proofErr w:type="gramEnd"/>
      <w:r>
        <w:rPr>
          <w:rFonts w:ascii="Arial" w:hAnsi="Arial" w:cs="Arial"/>
          <w:sz w:val="22"/>
          <w:szCs w:val="22"/>
        </w:rPr>
        <w:t xml:space="preserve"> Romanowski</w:t>
      </w:r>
    </w:p>
    <w:p w:rsidR="00334326" w:rsidRPr="00A44439" w:rsidRDefault="00334326" w:rsidP="00334326">
      <w:pPr>
        <w:rPr>
          <w:rFonts w:ascii="Arial" w:hAnsi="Arial" w:cs="Arial"/>
          <w:i/>
          <w:sz w:val="18"/>
          <w:szCs w:val="18"/>
        </w:rPr>
      </w:pPr>
      <w:r w:rsidRPr="00A44439">
        <w:rPr>
          <w:rFonts w:ascii="Arial" w:hAnsi="Arial" w:cs="Arial"/>
          <w:i/>
          <w:sz w:val="18"/>
          <w:szCs w:val="18"/>
        </w:rPr>
        <w:t xml:space="preserve">Niniejsze rozważania </w:t>
      </w:r>
      <w:r>
        <w:rPr>
          <w:rFonts w:ascii="Arial" w:hAnsi="Arial" w:cs="Arial"/>
          <w:i/>
          <w:sz w:val="18"/>
          <w:szCs w:val="18"/>
        </w:rPr>
        <w:t xml:space="preserve">przygotowują </w:t>
      </w:r>
      <w:proofErr w:type="gramStart"/>
      <w:r>
        <w:rPr>
          <w:rFonts w:ascii="Arial" w:hAnsi="Arial" w:cs="Arial"/>
          <w:i/>
          <w:sz w:val="18"/>
          <w:szCs w:val="18"/>
        </w:rPr>
        <w:t xml:space="preserve">osoby </w:t>
      </w:r>
      <w:r w:rsidRPr="00A44439">
        <w:rPr>
          <w:rFonts w:ascii="Arial" w:hAnsi="Arial" w:cs="Arial"/>
          <w:i/>
          <w:sz w:val="18"/>
          <w:szCs w:val="18"/>
        </w:rPr>
        <w:t xml:space="preserve"> ze</w:t>
      </w:r>
      <w:proofErr w:type="gramEnd"/>
      <w:r w:rsidRPr="00A44439">
        <w:rPr>
          <w:rFonts w:ascii="Arial" w:hAnsi="Arial" w:cs="Arial"/>
          <w:i/>
          <w:sz w:val="18"/>
          <w:szCs w:val="18"/>
        </w:rPr>
        <w:t xml:space="preserve"> wspólnoty „On Jest”, Ruchu Światło – Życie </w:t>
      </w:r>
      <w:r>
        <w:rPr>
          <w:rFonts w:ascii="Arial" w:hAnsi="Arial" w:cs="Arial"/>
          <w:noProof/>
          <w:color w:val="0044CC"/>
          <w:lang w:val="en-GB" w:eastAsia="en-GB"/>
        </w:rPr>
        <w:drawing>
          <wp:inline distT="0" distB="0" distL="0" distR="0" wp14:anchorId="3F6AAA45" wp14:editId="7A12E065">
            <wp:extent cx="320703" cy="319489"/>
            <wp:effectExtent l="0" t="0" r="3175" b="4445"/>
            <wp:docPr id="5" name="Obraz 5" descr="http://ts3.mm.bing.net/th?id=H.4735971083880562&amp;pid=1.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s3.mm.bing.net/th?id=H.4735971083880562&amp;pid=1.9">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911" cy="320692"/>
                    </a:xfrm>
                    <a:prstGeom prst="rect">
                      <a:avLst/>
                    </a:prstGeom>
                    <a:noFill/>
                    <a:ln>
                      <a:noFill/>
                    </a:ln>
                  </pic:spPr>
                </pic:pic>
              </a:graphicData>
            </a:graphic>
          </wp:inline>
        </w:drawing>
      </w:r>
    </w:p>
    <w:p w:rsidR="00F30F5F" w:rsidRPr="00F30F5F" w:rsidRDefault="00F30F5F" w:rsidP="00F30F5F">
      <w:pPr>
        <w:rPr>
          <w:rFonts w:ascii="Arial" w:hAnsi="Arial" w:cs="Arial"/>
          <w:bCs/>
          <w:i/>
          <w:iCs/>
          <w:sz w:val="20"/>
          <w:szCs w:val="20"/>
        </w:rPr>
      </w:pPr>
      <w:r>
        <w:rPr>
          <w:rFonts w:ascii="Arial" w:hAnsi="Arial" w:cs="Arial"/>
          <w:bCs/>
          <w:i/>
          <w:iCs/>
          <w:sz w:val="20"/>
          <w:szCs w:val="20"/>
        </w:rPr>
        <w:t>Czytania zamieszczone w aneksie:</w:t>
      </w:r>
      <w:r w:rsidRPr="00F30F5F">
        <w:rPr>
          <w:rFonts w:ascii="Arial" w:hAnsi="Arial" w:cs="Arial"/>
          <w:bCs/>
          <w:i/>
          <w:iCs/>
          <w:sz w:val="20"/>
          <w:szCs w:val="20"/>
        </w:rPr>
        <w:t xml:space="preserve"> www.</w:t>
      </w:r>
      <w:proofErr w:type="gramStart"/>
      <w:r w:rsidRPr="00F30F5F">
        <w:rPr>
          <w:rFonts w:ascii="Arial" w:hAnsi="Arial" w:cs="Arial"/>
          <w:bCs/>
          <w:i/>
          <w:iCs/>
          <w:sz w:val="20"/>
          <w:szCs w:val="20"/>
        </w:rPr>
        <w:t>liturgia</w:t>
      </w:r>
      <w:proofErr w:type="gramEnd"/>
      <w:r w:rsidRPr="00F30F5F">
        <w:rPr>
          <w:rFonts w:ascii="Arial" w:hAnsi="Arial" w:cs="Arial"/>
          <w:bCs/>
          <w:i/>
          <w:iCs/>
          <w:sz w:val="20"/>
          <w:szCs w:val="20"/>
        </w:rPr>
        <w:t>.</w:t>
      </w:r>
      <w:proofErr w:type="gramStart"/>
      <w:r w:rsidRPr="00F30F5F">
        <w:rPr>
          <w:rFonts w:ascii="Arial" w:hAnsi="Arial" w:cs="Arial"/>
          <w:bCs/>
          <w:i/>
          <w:iCs/>
          <w:sz w:val="20"/>
          <w:szCs w:val="20"/>
        </w:rPr>
        <w:t>wiara</w:t>
      </w:r>
      <w:proofErr w:type="gramEnd"/>
      <w:r w:rsidRPr="00F30F5F">
        <w:rPr>
          <w:rFonts w:ascii="Arial" w:hAnsi="Arial" w:cs="Arial"/>
          <w:bCs/>
          <w:i/>
          <w:iCs/>
          <w:sz w:val="20"/>
          <w:szCs w:val="20"/>
        </w:rPr>
        <w:t>.</w:t>
      </w:r>
      <w:proofErr w:type="gramStart"/>
      <w:r w:rsidRPr="00F30F5F">
        <w:rPr>
          <w:rFonts w:ascii="Arial" w:hAnsi="Arial" w:cs="Arial"/>
          <w:bCs/>
          <w:i/>
          <w:iCs/>
          <w:sz w:val="20"/>
          <w:szCs w:val="20"/>
        </w:rPr>
        <w:t>pl</w:t>
      </w:r>
      <w:proofErr w:type="gramEnd"/>
    </w:p>
    <w:p w:rsidR="00334326" w:rsidRPr="00730B2B" w:rsidRDefault="00FA6EEF" w:rsidP="00730B2B">
      <w:pPr>
        <w:jc w:val="center"/>
        <w:rPr>
          <w:rFonts w:ascii="Arial" w:hAnsi="Arial" w:cs="Arial"/>
          <w:b/>
          <w:bCs/>
          <w:i/>
          <w:iCs/>
        </w:rPr>
      </w:pPr>
      <w:r>
        <w:rPr>
          <w:rFonts w:ascii="Arial" w:hAnsi="Arial" w:cs="Arial"/>
          <w:b/>
          <w:bCs/>
          <w:i/>
          <w:iCs/>
          <w:sz w:val="22"/>
          <w:szCs w:val="22"/>
        </w:rPr>
        <w:br w:type="page"/>
      </w:r>
      <w:proofErr w:type="spellStart"/>
      <w:r w:rsidR="00334326" w:rsidRPr="00730B2B">
        <w:rPr>
          <w:rFonts w:ascii="Arial" w:hAnsi="Arial" w:cs="Arial"/>
          <w:b/>
          <w:bCs/>
        </w:rPr>
        <w:lastRenderedPageBreak/>
        <w:t>Lectio</w:t>
      </w:r>
      <w:proofErr w:type="spellEnd"/>
      <w:r w:rsidR="00334326" w:rsidRPr="00730B2B">
        <w:rPr>
          <w:rFonts w:ascii="Arial" w:hAnsi="Arial" w:cs="Arial"/>
          <w:b/>
          <w:bCs/>
        </w:rPr>
        <w:t xml:space="preserve"> </w:t>
      </w:r>
      <w:proofErr w:type="spellStart"/>
      <w:r w:rsidR="00334326" w:rsidRPr="00730B2B">
        <w:rPr>
          <w:rFonts w:ascii="Arial" w:hAnsi="Arial" w:cs="Arial"/>
          <w:b/>
          <w:bCs/>
        </w:rPr>
        <w:t>divina</w:t>
      </w:r>
      <w:proofErr w:type="spellEnd"/>
      <w:r w:rsidR="00334326" w:rsidRPr="00730B2B">
        <w:rPr>
          <w:rFonts w:ascii="Arial" w:hAnsi="Arial" w:cs="Arial"/>
          <w:b/>
          <w:bCs/>
        </w:rPr>
        <w:t xml:space="preserve"> – metoda osobistego studium Pisma Świętego</w:t>
      </w:r>
    </w:p>
    <w:p w:rsidR="00334326" w:rsidRPr="00730B2B" w:rsidRDefault="00334326" w:rsidP="00334326">
      <w:pPr>
        <w:jc w:val="both"/>
        <w:rPr>
          <w:rFonts w:ascii="Arial" w:hAnsi="Arial" w:cs="Arial"/>
          <w:b/>
        </w:rPr>
      </w:pPr>
    </w:p>
    <w:p w:rsidR="00334326" w:rsidRPr="00730B2B" w:rsidRDefault="00334326" w:rsidP="00334326">
      <w:pPr>
        <w:jc w:val="both"/>
        <w:rPr>
          <w:rFonts w:ascii="Arial" w:hAnsi="Arial" w:cs="Arial"/>
          <w:b/>
        </w:rPr>
      </w:pPr>
      <w:r w:rsidRPr="00730B2B">
        <w:rPr>
          <w:rFonts w:ascii="Arial" w:hAnsi="Arial" w:cs="Arial"/>
        </w:rPr>
        <w:t xml:space="preserve">Mnisi znali dwa sposoby medytacji Słowa Bożego: </w:t>
      </w:r>
      <w:proofErr w:type="spellStart"/>
      <w:r w:rsidRPr="00730B2B">
        <w:rPr>
          <w:rFonts w:ascii="Arial" w:hAnsi="Arial" w:cs="Arial"/>
          <w:b/>
          <w:i/>
        </w:rPr>
        <w:t>ruminatio</w:t>
      </w:r>
      <w:proofErr w:type="spellEnd"/>
      <w:r w:rsidRPr="00730B2B">
        <w:rPr>
          <w:rFonts w:ascii="Arial" w:hAnsi="Arial" w:cs="Arial"/>
          <w:i/>
        </w:rPr>
        <w:t xml:space="preserve"> – </w:t>
      </w:r>
      <w:r w:rsidRPr="00730B2B">
        <w:rPr>
          <w:rFonts w:ascii="Arial" w:hAnsi="Arial" w:cs="Arial"/>
        </w:rPr>
        <w:t xml:space="preserve">przetrawianie Słowa Bożego poprzez jego ciągłe powtarzanie oraz </w:t>
      </w:r>
      <w:proofErr w:type="spellStart"/>
      <w:r w:rsidRPr="00730B2B">
        <w:rPr>
          <w:rFonts w:ascii="Arial" w:hAnsi="Arial" w:cs="Arial"/>
          <w:b/>
          <w:i/>
        </w:rPr>
        <w:t>lectio</w:t>
      </w:r>
      <w:proofErr w:type="spellEnd"/>
      <w:r w:rsidRPr="00730B2B">
        <w:rPr>
          <w:rFonts w:ascii="Arial" w:hAnsi="Arial" w:cs="Arial"/>
          <w:b/>
          <w:i/>
        </w:rPr>
        <w:t xml:space="preserve"> </w:t>
      </w:r>
      <w:proofErr w:type="spellStart"/>
      <w:r w:rsidRPr="00730B2B">
        <w:rPr>
          <w:rFonts w:ascii="Arial" w:hAnsi="Arial" w:cs="Arial"/>
          <w:b/>
          <w:i/>
        </w:rPr>
        <w:t>divina</w:t>
      </w:r>
      <w:proofErr w:type="spellEnd"/>
      <w:r w:rsidRPr="00730B2B">
        <w:rPr>
          <w:rFonts w:ascii="Arial" w:hAnsi="Arial" w:cs="Arial"/>
          <w:bCs/>
          <w:iCs/>
        </w:rPr>
        <w:t xml:space="preserve"> </w:t>
      </w:r>
      <w:r w:rsidRPr="00730B2B">
        <w:rPr>
          <w:rFonts w:ascii="Arial" w:hAnsi="Arial" w:cs="Arial"/>
        </w:rPr>
        <w:t xml:space="preserve">– Bożą lekturę, w której chodziło o to, aby wszystkie słowa Biblii </w:t>
      </w:r>
      <w:proofErr w:type="gramStart"/>
      <w:r w:rsidRPr="00730B2B">
        <w:rPr>
          <w:rFonts w:ascii="Arial" w:hAnsi="Arial" w:cs="Arial"/>
        </w:rPr>
        <w:t>rozumieć jako</w:t>
      </w:r>
      <w:proofErr w:type="gramEnd"/>
      <w:r w:rsidRPr="00730B2B">
        <w:rPr>
          <w:rFonts w:ascii="Arial" w:hAnsi="Arial" w:cs="Arial"/>
        </w:rPr>
        <w:t xml:space="preserve"> drogę do Boga, jako opis drogi duchowej. Kluczowe jest tu </w:t>
      </w:r>
      <w:proofErr w:type="gramStart"/>
      <w:r w:rsidRPr="00730B2B">
        <w:rPr>
          <w:rFonts w:ascii="Arial" w:hAnsi="Arial" w:cs="Arial"/>
        </w:rPr>
        <w:t>pytanie: kim</w:t>
      </w:r>
      <w:proofErr w:type="gramEnd"/>
      <w:r w:rsidRPr="00730B2B">
        <w:rPr>
          <w:rFonts w:ascii="Arial" w:hAnsi="Arial" w:cs="Arial"/>
        </w:rPr>
        <w:t xml:space="preserve"> jestem, co jest tajemnicą mojego życia, kim i czym stałem się dzięki Jezusowi Chrystusowi? </w:t>
      </w:r>
      <w:r w:rsidRPr="00730B2B">
        <w:rPr>
          <w:rFonts w:ascii="Arial" w:hAnsi="Arial" w:cs="Arial"/>
          <w:b/>
        </w:rPr>
        <w:t xml:space="preserve">Kiedy bowiem poprzez medytację poczuję, kim jestem, zmieni się także moje działanie w </w:t>
      </w:r>
      <w:proofErr w:type="gramStart"/>
      <w:r w:rsidRPr="00730B2B">
        <w:rPr>
          <w:rFonts w:ascii="Arial" w:hAnsi="Arial" w:cs="Arial"/>
          <w:b/>
        </w:rPr>
        <w:t>świecie.</w:t>
      </w:r>
      <w:proofErr w:type="gramEnd"/>
    </w:p>
    <w:p w:rsidR="00334326" w:rsidRPr="00730B2B" w:rsidRDefault="00334326" w:rsidP="00334326">
      <w:pPr>
        <w:jc w:val="both"/>
        <w:rPr>
          <w:rFonts w:ascii="Arial" w:hAnsi="Arial" w:cs="Arial"/>
          <w:b/>
        </w:rPr>
      </w:pPr>
    </w:p>
    <w:p w:rsidR="00334326" w:rsidRPr="00730B2B" w:rsidRDefault="00334326" w:rsidP="00334326">
      <w:pPr>
        <w:jc w:val="both"/>
        <w:rPr>
          <w:rFonts w:ascii="Arial" w:hAnsi="Arial" w:cs="Arial"/>
        </w:rPr>
      </w:pPr>
      <w:r w:rsidRPr="00730B2B">
        <w:rPr>
          <w:rFonts w:ascii="Arial" w:hAnsi="Arial" w:cs="Arial"/>
        </w:rPr>
        <w:t xml:space="preserve">Kilka uwag o miejscu modlitwy, czasie oraz pozycji modlitewnej. </w:t>
      </w:r>
    </w:p>
    <w:p w:rsidR="00334326" w:rsidRPr="00730B2B" w:rsidRDefault="00334326" w:rsidP="00334326">
      <w:pPr>
        <w:numPr>
          <w:ilvl w:val="0"/>
          <w:numId w:val="4"/>
        </w:numPr>
        <w:tabs>
          <w:tab w:val="left" w:pos="720"/>
        </w:tabs>
        <w:jc w:val="both"/>
        <w:rPr>
          <w:rFonts w:ascii="Arial" w:hAnsi="Arial" w:cs="Arial"/>
        </w:rPr>
      </w:pPr>
      <w:r w:rsidRPr="00730B2B">
        <w:rPr>
          <w:rFonts w:ascii="Arial" w:hAnsi="Arial" w:cs="Arial"/>
          <w:b/>
        </w:rPr>
        <w:t xml:space="preserve">Miejsce </w:t>
      </w:r>
      <w:r w:rsidRPr="00730B2B">
        <w:rPr>
          <w:rFonts w:ascii="Arial" w:hAnsi="Arial" w:cs="Arial"/>
          <w:bCs/>
        </w:rPr>
        <w:t>– idealne</w:t>
      </w:r>
      <w:r w:rsidRPr="00730B2B">
        <w:rPr>
          <w:rFonts w:ascii="Arial" w:hAnsi="Arial" w:cs="Arial"/>
        </w:rPr>
        <w:t xml:space="preserve"> to kościół czy kaplica z wystawionym Najświętszym Sakramentem. W praktyce będzie to każde miejsce, w którym </w:t>
      </w:r>
      <w:proofErr w:type="gramStart"/>
      <w:r w:rsidRPr="00730B2B">
        <w:rPr>
          <w:rFonts w:ascii="Arial" w:hAnsi="Arial" w:cs="Arial"/>
        </w:rPr>
        <w:t>znajdziemy choć</w:t>
      </w:r>
      <w:proofErr w:type="gramEnd"/>
      <w:r w:rsidRPr="00730B2B">
        <w:rPr>
          <w:rFonts w:ascii="Arial" w:hAnsi="Arial" w:cs="Arial"/>
        </w:rPr>
        <w:t xml:space="preserve"> odrobinę wyciszenia.</w:t>
      </w:r>
    </w:p>
    <w:p w:rsidR="00334326" w:rsidRPr="00730B2B" w:rsidRDefault="00334326" w:rsidP="00334326">
      <w:pPr>
        <w:numPr>
          <w:ilvl w:val="0"/>
          <w:numId w:val="4"/>
        </w:numPr>
        <w:tabs>
          <w:tab w:val="left" w:pos="720"/>
        </w:tabs>
        <w:jc w:val="both"/>
        <w:rPr>
          <w:rFonts w:ascii="Arial" w:hAnsi="Arial" w:cs="Arial"/>
        </w:rPr>
      </w:pPr>
      <w:r w:rsidRPr="00730B2B">
        <w:rPr>
          <w:rFonts w:ascii="Arial" w:hAnsi="Arial" w:cs="Arial"/>
          <w:b/>
        </w:rPr>
        <w:t xml:space="preserve">Czas </w:t>
      </w:r>
      <w:r w:rsidRPr="00730B2B">
        <w:rPr>
          <w:rFonts w:ascii="Arial" w:hAnsi="Arial" w:cs="Arial"/>
          <w:bCs/>
        </w:rPr>
        <w:t>– przynajmniej</w:t>
      </w:r>
      <w:r w:rsidRPr="00730B2B">
        <w:rPr>
          <w:rFonts w:ascii="Arial" w:hAnsi="Arial" w:cs="Arial"/>
        </w:rPr>
        <w:t xml:space="preserve"> kwadrans. </w:t>
      </w:r>
      <w:proofErr w:type="gramStart"/>
      <w:r w:rsidRPr="00730B2B">
        <w:rPr>
          <w:rFonts w:ascii="Arial" w:hAnsi="Arial" w:cs="Arial"/>
        </w:rPr>
        <w:t>Dobrze jeśli</w:t>
      </w:r>
      <w:proofErr w:type="gramEnd"/>
      <w:r w:rsidRPr="00730B2B">
        <w:rPr>
          <w:rFonts w:ascii="Arial" w:hAnsi="Arial" w:cs="Arial"/>
        </w:rPr>
        <w:t xml:space="preserve"> będzie to pół godziny. Pora dnia nie jest istotna, ważne tylko, byśmy byli przytomni i w czasie modlitwy nie zasnęli.</w:t>
      </w:r>
    </w:p>
    <w:p w:rsidR="00334326" w:rsidRPr="00730B2B" w:rsidRDefault="00334326" w:rsidP="00334326">
      <w:pPr>
        <w:numPr>
          <w:ilvl w:val="0"/>
          <w:numId w:val="4"/>
        </w:numPr>
        <w:tabs>
          <w:tab w:val="left" w:pos="720"/>
        </w:tabs>
        <w:jc w:val="both"/>
        <w:rPr>
          <w:rFonts w:ascii="Arial" w:hAnsi="Arial" w:cs="Arial"/>
        </w:rPr>
      </w:pPr>
      <w:r w:rsidRPr="00730B2B">
        <w:rPr>
          <w:rFonts w:ascii="Arial" w:hAnsi="Arial" w:cs="Arial"/>
          <w:b/>
        </w:rPr>
        <w:t>Pozycja w czasie modlitwy</w:t>
      </w:r>
      <w:r w:rsidRPr="00730B2B">
        <w:rPr>
          <w:rFonts w:ascii="Arial" w:hAnsi="Arial" w:cs="Arial"/>
        </w:rPr>
        <w:t xml:space="preserve"> – godna i wygodna. Można klęczeć, siedzieć na małej ławeczce, można też zwyczajnie usiąść na wygodnym krześle przy stole. </w:t>
      </w:r>
    </w:p>
    <w:p w:rsidR="00334326" w:rsidRPr="00730B2B" w:rsidRDefault="00334326" w:rsidP="00334326">
      <w:pPr>
        <w:jc w:val="both"/>
        <w:rPr>
          <w:rFonts w:ascii="Arial" w:hAnsi="Arial" w:cs="Arial"/>
        </w:rPr>
      </w:pPr>
    </w:p>
    <w:p w:rsidR="00334326" w:rsidRPr="00730B2B" w:rsidRDefault="00334326" w:rsidP="00334326">
      <w:pPr>
        <w:jc w:val="both"/>
        <w:rPr>
          <w:rFonts w:ascii="Arial" w:hAnsi="Arial" w:cs="Arial"/>
          <w:b/>
          <w:i/>
          <w:iCs/>
        </w:rPr>
      </w:pPr>
      <w:r w:rsidRPr="00730B2B">
        <w:rPr>
          <w:rFonts w:ascii="Arial" w:hAnsi="Arial" w:cs="Arial"/>
          <w:b/>
        </w:rPr>
        <w:t xml:space="preserve">Przebieg </w:t>
      </w:r>
      <w:proofErr w:type="spellStart"/>
      <w:r w:rsidRPr="00730B2B">
        <w:rPr>
          <w:rFonts w:ascii="Arial" w:hAnsi="Arial" w:cs="Arial"/>
          <w:b/>
          <w:i/>
          <w:iCs/>
        </w:rPr>
        <w:t>lectio</w:t>
      </w:r>
      <w:proofErr w:type="spellEnd"/>
      <w:r w:rsidRPr="00730B2B">
        <w:rPr>
          <w:rFonts w:ascii="Arial" w:hAnsi="Arial" w:cs="Arial"/>
          <w:b/>
          <w:i/>
          <w:iCs/>
        </w:rPr>
        <w:t xml:space="preserve"> </w:t>
      </w:r>
      <w:proofErr w:type="spellStart"/>
      <w:r w:rsidRPr="00730B2B">
        <w:rPr>
          <w:rFonts w:ascii="Arial" w:hAnsi="Arial" w:cs="Arial"/>
          <w:b/>
          <w:i/>
          <w:iCs/>
        </w:rPr>
        <w:t>divina</w:t>
      </w:r>
      <w:proofErr w:type="spellEnd"/>
    </w:p>
    <w:p w:rsidR="00334326" w:rsidRPr="00730B2B" w:rsidRDefault="00334326" w:rsidP="00334326">
      <w:pPr>
        <w:jc w:val="both"/>
        <w:rPr>
          <w:rFonts w:ascii="Arial" w:hAnsi="Arial" w:cs="Arial"/>
        </w:rPr>
      </w:pPr>
      <w:r w:rsidRPr="00730B2B">
        <w:rPr>
          <w:rFonts w:ascii="Arial" w:hAnsi="Arial" w:cs="Arial"/>
        </w:rPr>
        <w:t>Istotą tej metody jest jej podział na kilka części:</w:t>
      </w:r>
    </w:p>
    <w:p w:rsidR="00334326" w:rsidRPr="00730B2B" w:rsidRDefault="00334326" w:rsidP="00334326">
      <w:pPr>
        <w:numPr>
          <w:ilvl w:val="0"/>
          <w:numId w:val="3"/>
        </w:numPr>
        <w:tabs>
          <w:tab w:val="left" w:pos="720"/>
        </w:tabs>
        <w:jc w:val="both"/>
        <w:rPr>
          <w:rFonts w:ascii="Arial" w:hAnsi="Arial" w:cs="Arial"/>
          <w:b/>
          <w:bCs/>
        </w:rPr>
      </w:pPr>
      <w:r w:rsidRPr="00730B2B">
        <w:rPr>
          <w:rFonts w:ascii="Arial" w:hAnsi="Arial" w:cs="Arial"/>
          <w:b/>
          <w:bCs/>
        </w:rPr>
        <w:t>Czytanie (</w:t>
      </w:r>
      <w:proofErr w:type="spellStart"/>
      <w:r w:rsidRPr="00730B2B">
        <w:rPr>
          <w:rFonts w:ascii="Arial" w:hAnsi="Arial" w:cs="Arial"/>
          <w:b/>
          <w:bCs/>
          <w:i/>
          <w:iCs/>
        </w:rPr>
        <w:t>lectio</w:t>
      </w:r>
      <w:proofErr w:type="spellEnd"/>
      <w:r w:rsidRPr="00730B2B">
        <w:rPr>
          <w:rFonts w:ascii="Arial" w:hAnsi="Arial" w:cs="Arial"/>
          <w:b/>
          <w:bCs/>
        </w:rPr>
        <w:t>),</w:t>
      </w:r>
    </w:p>
    <w:p w:rsidR="00334326" w:rsidRPr="00730B2B" w:rsidRDefault="00334326" w:rsidP="00334326">
      <w:pPr>
        <w:numPr>
          <w:ilvl w:val="0"/>
          <w:numId w:val="3"/>
        </w:numPr>
        <w:tabs>
          <w:tab w:val="left" w:pos="720"/>
        </w:tabs>
        <w:jc w:val="both"/>
        <w:rPr>
          <w:rFonts w:ascii="Arial" w:hAnsi="Arial" w:cs="Arial"/>
          <w:b/>
          <w:bCs/>
        </w:rPr>
      </w:pPr>
      <w:r w:rsidRPr="00730B2B">
        <w:rPr>
          <w:rFonts w:ascii="Arial" w:hAnsi="Arial" w:cs="Arial"/>
          <w:b/>
          <w:bCs/>
        </w:rPr>
        <w:t>Medytację (</w:t>
      </w:r>
      <w:proofErr w:type="spellStart"/>
      <w:r w:rsidRPr="00730B2B">
        <w:rPr>
          <w:rFonts w:ascii="Arial" w:hAnsi="Arial" w:cs="Arial"/>
          <w:b/>
          <w:bCs/>
          <w:i/>
          <w:iCs/>
        </w:rPr>
        <w:t>meditatio</w:t>
      </w:r>
      <w:proofErr w:type="spellEnd"/>
      <w:r w:rsidRPr="00730B2B">
        <w:rPr>
          <w:rFonts w:ascii="Arial" w:hAnsi="Arial" w:cs="Arial"/>
          <w:b/>
          <w:bCs/>
        </w:rPr>
        <w:t>),</w:t>
      </w:r>
    </w:p>
    <w:p w:rsidR="00334326" w:rsidRPr="00730B2B" w:rsidRDefault="00334326" w:rsidP="00334326">
      <w:pPr>
        <w:numPr>
          <w:ilvl w:val="0"/>
          <w:numId w:val="3"/>
        </w:numPr>
        <w:tabs>
          <w:tab w:val="left" w:pos="720"/>
        </w:tabs>
        <w:jc w:val="both"/>
        <w:rPr>
          <w:rFonts w:ascii="Arial" w:hAnsi="Arial" w:cs="Arial"/>
          <w:b/>
          <w:bCs/>
        </w:rPr>
      </w:pPr>
      <w:r w:rsidRPr="00730B2B">
        <w:rPr>
          <w:rFonts w:ascii="Arial" w:hAnsi="Arial" w:cs="Arial"/>
          <w:b/>
          <w:bCs/>
        </w:rPr>
        <w:t>Modlitwę (</w:t>
      </w:r>
      <w:proofErr w:type="spellStart"/>
      <w:r w:rsidRPr="00730B2B">
        <w:rPr>
          <w:rFonts w:ascii="Arial" w:hAnsi="Arial" w:cs="Arial"/>
          <w:b/>
          <w:bCs/>
          <w:i/>
          <w:iCs/>
        </w:rPr>
        <w:t>oratio</w:t>
      </w:r>
      <w:proofErr w:type="spellEnd"/>
      <w:r w:rsidRPr="00730B2B">
        <w:rPr>
          <w:rFonts w:ascii="Arial" w:hAnsi="Arial" w:cs="Arial"/>
          <w:b/>
          <w:bCs/>
        </w:rPr>
        <w:t>) i trwanie przed Bogiem (</w:t>
      </w:r>
      <w:proofErr w:type="spellStart"/>
      <w:r w:rsidRPr="00730B2B">
        <w:rPr>
          <w:rFonts w:ascii="Arial" w:hAnsi="Arial" w:cs="Arial"/>
          <w:b/>
          <w:bCs/>
        </w:rPr>
        <w:t>contemplatio</w:t>
      </w:r>
      <w:proofErr w:type="spellEnd"/>
      <w:r w:rsidRPr="00730B2B">
        <w:rPr>
          <w:rFonts w:ascii="Arial" w:hAnsi="Arial" w:cs="Arial"/>
          <w:b/>
          <w:bCs/>
        </w:rPr>
        <w:t>).</w:t>
      </w:r>
    </w:p>
    <w:p w:rsidR="00334326" w:rsidRPr="00730B2B" w:rsidRDefault="00334326" w:rsidP="00334326">
      <w:pPr>
        <w:numPr>
          <w:ilvl w:val="0"/>
          <w:numId w:val="3"/>
        </w:numPr>
        <w:tabs>
          <w:tab w:val="left" w:pos="720"/>
        </w:tabs>
        <w:jc w:val="both"/>
        <w:rPr>
          <w:rFonts w:ascii="Arial" w:hAnsi="Arial" w:cs="Arial"/>
          <w:b/>
          <w:bCs/>
        </w:rPr>
      </w:pPr>
      <w:r w:rsidRPr="00730B2B">
        <w:rPr>
          <w:rFonts w:ascii="Arial" w:hAnsi="Arial" w:cs="Arial"/>
          <w:b/>
          <w:bCs/>
        </w:rPr>
        <w:t>Działanie (</w:t>
      </w:r>
      <w:proofErr w:type="spellStart"/>
      <w:r w:rsidRPr="00730B2B">
        <w:rPr>
          <w:rFonts w:ascii="Arial" w:hAnsi="Arial" w:cs="Arial"/>
          <w:b/>
          <w:bCs/>
        </w:rPr>
        <w:t>actio</w:t>
      </w:r>
      <w:proofErr w:type="spellEnd"/>
      <w:r w:rsidRPr="00730B2B">
        <w:rPr>
          <w:rFonts w:ascii="Arial" w:hAnsi="Arial" w:cs="Arial"/>
          <w:b/>
          <w:bCs/>
        </w:rPr>
        <w:t>)</w:t>
      </w:r>
    </w:p>
    <w:p w:rsidR="00334326" w:rsidRPr="00730B2B" w:rsidRDefault="00334326" w:rsidP="00334326">
      <w:pPr>
        <w:jc w:val="both"/>
        <w:rPr>
          <w:rFonts w:ascii="Arial" w:hAnsi="Arial" w:cs="Arial"/>
          <w:b/>
        </w:rPr>
      </w:pPr>
    </w:p>
    <w:p w:rsidR="00334326" w:rsidRPr="00730B2B" w:rsidRDefault="00334326" w:rsidP="00334326">
      <w:pPr>
        <w:pStyle w:val="BodyText"/>
        <w:rPr>
          <w:rFonts w:ascii="Arial" w:hAnsi="Arial" w:cs="Arial"/>
          <w:i w:val="0"/>
          <w:iCs w:val="0"/>
        </w:rPr>
      </w:pPr>
      <w:r w:rsidRPr="00730B2B">
        <w:rPr>
          <w:rFonts w:ascii="Arial" w:hAnsi="Arial" w:cs="Arial"/>
          <w:i w:val="0"/>
          <w:iCs w:val="0"/>
        </w:rPr>
        <w:t>Całość powinna być poprzedzona chwilą wyciszenia, skupienia, prośbą skierowaną do Ducha Świętego o dobre owoce. Na zakończenie powinniśmy podziękować Bogu oraz dokonać refleksji nad naszą modlitwą – jak się czuliśmy, co było dobre w tej modlitwie a co należałoby w niej poprawić w przyszłości.</w:t>
      </w:r>
    </w:p>
    <w:p w:rsidR="00334326" w:rsidRPr="00730B2B" w:rsidRDefault="00334326" w:rsidP="00334326">
      <w:pPr>
        <w:jc w:val="both"/>
        <w:rPr>
          <w:rFonts w:ascii="Arial" w:hAnsi="Arial" w:cs="Arial"/>
          <w:b/>
        </w:rPr>
      </w:pPr>
    </w:p>
    <w:p w:rsidR="00334326" w:rsidRPr="00730B2B" w:rsidRDefault="00334326" w:rsidP="00334326">
      <w:pPr>
        <w:jc w:val="both"/>
        <w:rPr>
          <w:rFonts w:ascii="Arial" w:hAnsi="Arial" w:cs="Arial"/>
          <w:b/>
        </w:rPr>
      </w:pPr>
      <w:proofErr w:type="spellStart"/>
      <w:r w:rsidRPr="00730B2B">
        <w:rPr>
          <w:rFonts w:ascii="Arial" w:hAnsi="Arial" w:cs="Arial"/>
          <w:b/>
          <w:i/>
          <w:iCs/>
        </w:rPr>
        <w:t>Lectio</w:t>
      </w:r>
      <w:proofErr w:type="spellEnd"/>
      <w:r w:rsidRPr="00730B2B">
        <w:rPr>
          <w:rFonts w:ascii="Arial" w:hAnsi="Arial" w:cs="Arial"/>
          <w:b/>
          <w:bCs/>
        </w:rPr>
        <w:t xml:space="preserve"> </w:t>
      </w:r>
      <w:r w:rsidRPr="00730B2B">
        <w:rPr>
          <w:rFonts w:ascii="Arial" w:hAnsi="Arial" w:cs="Arial"/>
          <w:b/>
        </w:rPr>
        <w:t xml:space="preserve">– </w:t>
      </w:r>
      <w:r w:rsidRPr="00730B2B">
        <w:rPr>
          <w:rStyle w:val="Emphasis"/>
          <w:rFonts w:ascii="Arial" w:hAnsi="Arial" w:cs="Arial"/>
          <w:b/>
        </w:rPr>
        <w:t>Czytaj z wiarą i uważnie święty tekst, jak gdyby dyktował go dla ciebie Duch Święty.</w:t>
      </w:r>
      <w:r w:rsidRPr="00730B2B">
        <w:rPr>
          <w:rFonts w:ascii="Arial" w:hAnsi="Arial" w:cs="Arial"/>
          <w:b/>
        </w:rPr>
        <w:t xml:space="preserve"> </w:t>
      </w:r>
    </w:p>
    <w:p w:rsidR="00334326" w:rsidRPr="00730B2B" w:rsidRDefault="00334326" w:rsidP="00334326">
      <w:pPr>
        <w:jc w:val="both"/>
        <w:rPr>
          <w:rFonts w:ascii="Arial" w:hAnsi="Arial" w:cs="Arial"/>
        </w:rPr>
      </w:pPr>
    </w:p>
    <w:p w:rsidR="00334326" w:rsidRPr="00730B2B" w:rsidRDefault="00334326" w:rsidP="00334326">
      <w:pPr>
        <w:jc w:val="both"/>
        <w:rPr>
          <w:rFonts w:ascii="Arial" w:hAnsi="Arial" w:cs="Arial"/>
        </w:rPr>
      </w:pPr>
      <w:r w:rsidRPr="00730B2B">
        <w:rPr>
          <w:rFonts w:ascii="Arial" w:hAnsi="Arial" w:cs="Arial"/>
        </w:rPr>
        <w:t xml:space="preserve">Wybieramy dłuższy fragment tekstu. Nie zakładamy, że przeczytamy go w całości. Może się zdarzyć, że już pierwszy werset będzie tym </w:t>
      </w:r>
      <w:proofErr w:type="gramStart"/>
      <w:r w:rsidRPr="00730B2B">
        <w:rPr>
          <w:rFonts w:ascii="Arial" w:hAnsi="Arial" w:cs="Arial"/>
        </w:rPr>
        <w:t>fragmentem nad którym</w:t>
      </w:r>
      <w:proofErr w:type="gramEnd"/>
      <w:r w:rsidRPr="00730B2B">
        <w:rPr>
          <w:rFonts w:ascii="Arial" w:hAnsi="Arial" w:cs="Arial"/>
        </w:rPr>
        <w:t xml:space="preserve"> powinniśmy zatrzymać się dłużej. Czytam Pismo Święte powoli i uważnie, nie po to, by pomnożyć swoją wiedzę, lecz by spotkać Boga w Jego Słowie. W czytaniu </w:t>
      </w:r>
      <w:proofErr w:type="gramStart"/>
      <w:r w:rsidRPr="00730B2B">
        <w:rPr>
          <w:rFonts w:ascii="Arial" w:hAnsi="Arial" w:cs="Arial"/>
        </w:rPr>
        <w:t>chodzi bowiem</w:t>
      </w:r>
      <w:proofErr w:type="gramEnd"/>
      <w:r w:rsidRPr="00730B2B">
        <w:rPr>
          <w:rFonts w:ascii="Arial" w:hAnsi="Arial" w:cs="Arial"/>
        </w:rPr>
        <w:t xml:space="preserve"> o znalezienie takiego fragmentu (zwykle będzie to jeden werset), który nas poruszy. To poruszenie może mieć bardzo różny charakter. Może to być ciekawość, niezrozumienie, pociecha, piękno, niepokój. Poruszenie jest świadectwem, że ten werset jest dla nas osobiście ważny.</w:t>
      </w:r>
      <w:r w:rsidRPr="00730B2B">
        <w:rPr>
          <w:rFonts w:ascii="Arial" w:hAnsi="Arial" w:cs="Arial"/>
          <w:b/>
        </w:rPr>
        <w:t xml:space="preserve"> </w:t>
      </w:r>
      <w:r w:rsidRPr="00730B2B">
        <w:rPr>
          <w:rFonts w:ascii="Arial" w:hAnsi="Arial" w:cs="Arial"/>
        </w:rPr>
        <w:t xml:space="preserve">Bardzo ważną informacją jest złość lub agresja rodząca się podczas czytania Słowa Bożego. Oznacza </w:t>
      </w:r>
      <w:proofErr w:type="gramStart"/>
      <w:r w:rsidRPr="00730B2B">
        <w:rPr>
          <w:rFonts w:ascii="Arial" w:hAnsi="Arial" w:cs="Arial"/>
        </w:rPr>
        <w:t>ona bowiem</w:t>
      </w:r>
      <w:proofErr w:type="gramEnd"/>
      <w:r w:rsidRPr="00730B2B">
        <w:rPr>
          <w:rFonts w:ascii="Arial" w:hAnsi="Arial" w:cs="Arial"/>
        </w:rPr>
        <w:t xml:space="preserve">, że Jezus w Słowie Bożym dotyka jakiejś nieuporządkowanej dziedziny naszego życia. Jest bardzo istotne zwrócenie uwagi na uczucia, które nam towarzyszą. Nie mamy wpływu na uczucia, które się rodzą. Są </w:t>
      </w:r>
      <w:proofErr w:type="gramStart"/>
      <w:r w:rsidRPr="00730B2B">
        <w:rPr>
          <w:rFonts w:ascii="Arial" w:hAnsi="Arial" w:cs="Arial"/>
        </w:rPr>
        <w:t>ważne ponieważ</w:t>
      </w:r>
      <w:proofErr w:type="gramEnd"/>
      <w:r w:rsidRPr="00730B2B">
        <w:rPr>
          <w:rFonts w:ascii="Arial" w:hAnsi="Arial" w:cs="Arial"/>
        </w:rPr>
        <w:t>, ukazują nam one stan naszego serca. Nie ma uczuć dobrych i złych, ponieważ są one obojętne moralnie. Jeżeli rodzi się uczucie zazdrości lub niechęci to nie jest to grzechem. Materią grzechu będzie dopiero nasza odpowiedź na to uczucie.</w:t>
      </w:r>
    </w:p>
    <w:p w:rsidR="00334326" w:rsidRPr="00730B2B" w:rsidRDefault="00334326" w:rsidP="00334326">
      <w:pPr>
        <w:jc w:val="both"/>
        <w:rPr>
          <w:rFonts w:ascii="Arial" w:hAnsi="Arial" w:cs="Arial"/>
        </w:rPr>
      </w:pPr>
    </w:p>
    <w:tbl>
      <w:tblPr>
        <w:tblW w:w="0" w:type="auto"/>
        <w:tblInd w:w="-30" w:type="dxa"/>
        <w:tblLayout w:type="fixed"/>
        <w:tblCellMar>
          <w:left w:w="70" w:type="dxa"/>
          <w:right w:w="70" w:type="dxa"/>
        </w:tblCellMar>
        <w:tblLook w:val="0000" w:firstRow="0" w:lastRow="0" w:firstColumn="0" w:lastColumn="0" w:noHBand="0" w:noVBand="0"/>
      </w:tblPr>
      <w:tblGrid>
        <w:gridCol w:w="10972"/>
      </w:tblGrid>
      <w:tr w:rsidR="00334326" w:rsidRPr="00730B2B" w:rsidTr="003C6B7F">
        <w:tc>
          <w:tcPr>
            <w:tcW w:w="10972" w:type="dxa"/>
            <w:tcBorders>
              <w:top w:val="single" w:sz="4" w:space="0" w:color="000000"/>
              <w:left w:val="single" w:sz="4" w:space="0" w:color="000000"/>
              <w:bottom w:val="single" w:sz="4" w:space="0" w:color="000000"/>
              <w:right w:val="single" w:sz="4" w:space="0" w:color="000000"/>
            </w:tcBorders>
          </w:tcPr>
          <w:p w:rsidR="00334326" w:rsidRPr="00730B2B" w:rsidRDefault="00334326" w:rsidP="003C6B7F">
            <w:pPr>
              <w:snapToGrid w:val="0"/>
              <w:spacing w:before="120" w:after="120"/>
              <w:jc w:val="center"/>
              <w:rPr>
                <w:rFonts w:ascii="Arial" w:hAnsi="Arial" w:cs="Arial"/>
              </w:rPr>
            </w:pPr>
            <w:r w:rsidRPr="00730B2B">
              <w:rPr>
                <w:rFonts w:ascii="Arial" w:hAnsi="Arial" w:cs="Arial"/>
              </w:rPr>
              <w:t xml:space="preserve">Znalezienie tekstu, który Cię porusza jest sygnałem, że kończy się etap </w:t>
            </w:r>
            <w:proofErr w:type="spellStart"/>
            <w:r w:rsidRPr="00730B2B">
              <w:rPr>
                <w:rFonts w:ascii="Arial" w:hAnsi="Arial" w:cs="Arial"/>
                <w:i/>
                <w:iCs/>
              </w:rPr>
              <w:t>lectio</w:t>
            </w:r>
            <w:proofErr w:type="spellEnd"/>
            <w:r w:rsidRPr="00730B2B">
              <w:rPr>
                <w:rFonts w:ascii="Arial" w:hAnsi="Arial" w:cs="Arial"/>
              </w:rPr>
              <w:t>.</w:t>
            </w:r>
          </w:p>
        </w:tc>
      </w:tr>
    </w:tbl>
    <w:p w:rsidR="00334326" w:rsidRPr="000A462C" w:rsidRDefault="00334326" w:rsidP="00334326">
      <w:pPr>
        <w:jc w:val="both"/>
        <w:rPr>
          <w:rFonts w:ascii="Arial" w:hAnsi="Arial" w:cs="Arial"/>
          <w:sz w:val="22"/>
          <w:szCs w:val="22"/>
        </w:rPr>
      </w:pPr>
    </w:p>
    <w:p w:rsidR="00334326" w:rsidRPr="000A462C" w:rsidRDefault="00334326" w:rsidP="00334326">
      <w:pPr>
        <w:rPr>
          <w:rFonts w:ascii="Arial" w:hAnsi="Arial" w:cs="Arial"/>
          <w:b/>
          <w:i/>
          <w:iCs/>
          <w:sz w:val="22"/>
          <w:szCs w:val="22"/>
        </w:rPr>
      </w:pPr>
      <w:r w:rsidRPr="000A462C">
        <w:rPr>
          <w:rFonts w:ascii="Arial" w:hAnsi="Arial" w:cs="Arial"/>
          <w:b/>
          <w:i/>
          <w:iCs/>
          <w:sz w:val="22"/>
          <w:szCs w:val="22"/>
        </w:rPr>
        <w:br w:type="page"/>
      </w:r>
    </w:p>
    <w:p w:rsidR="00334326" w:rsidRPr="00730B2B" w:rsidRDefault="00334326" w:rsidP="00334326">
      <w:pPr>
        <w:rPr>
          <w:rFonts w:ascii="Arial" w:hAnsi="Arial" w:cs="Arial"/>
          <w:b/>
          <w:bCs/>
        </w:rPr>
      </w:pPr>
      <w:proofErr w:type="spellStart"/>
      <w:r w:rsidRPr="00730B2B">
        <w:rPr>
          <w:rFonts w:ascii="Arial" w:hAnsi="Arial" w:cs="Arial"/>
          <w:b/>
          <w:i/>
          <w:iCs/>
        </w:rPr>
        <w:lastRenderedPageBreak/>
        <w:t>Meditatio</w:t>
      </w:r>
      <w:proofErr w:type="spellEnd"/>
      <w:r w:rsidRPr="00730B2B">
        <w:rPr>
          <w:rFonts w:ascii="Arial" w:hAnsi="Arial" w:cs="Arial"/>
          <w:b/>
        </w:rPr>
        <w:t xml:space="preserve"> </w:t>
      </w:r>
      <w:r w:rsidRPr="00730B2B">
        <w:rPr>
          <w:rFonts w:ascii="Arial" w:hAnsi="Arial" w:cs="Arial"/>
          <w:b/>
          <w:bCs/>
        </w:rPr>
        <w:t xml:space="preserve">– </w:t>
      </w:r>
      <w:r w:rsidRPr="00730B2B">
        <w:rPr>
          <w:rStyle w:val="Emphasis"/>
          <w:rFonts w:ascii="Arial" w:hAnsi="Arial" w:cs="Arial"/>
          <w:b/>
        </w:rPr>
        <w:t xml:space="preserve">Staraj się zrozumieć dogłębnie tekst. Pytaj </w:t>
      </w:r>
      <w:proofErr w:type="gramStart"/>
      <w:r w:rsidRPr="00730B2B">
        <w:rPr>
          <w:rStyle w:val="Emphasis"/>
          <w:rFonts w:ascii="Arial" w:hAnsi="Arial" w:cs="Arial"/>
          <w:b/>
        </w:rPr>
        <w:t>siebie: „Co</w:t>
      </w:r>
      <w:proofErr w:type="gramEnd"/>
      <w:r w:rsidRPr="00730B2B">
        <w:rPr>
          <w:rStyle w:val="Emphasis"/>
          <w:rFonts w:ascii="Arial" w:hAnsi="Arial" w:cs="Arial"/>
          <w:b/>
        </w:rPr>
        <w:t xml:space="preserve"> Bóg mówi do mnie?”.</w:t>
      </w:r>
      <w:r w:rsidRPr="00730B2B">
        <w:rPr>
          <w:rFonts w:ascii="Arial" w:hAnsi="Arial" w:cs="Arial"/>
          <w:b/>
          <w:bCs/>
        </w:rPr>
        <w:t xml:space="preserve"> </w:t>
      </w:r>
    </w:p>
    <w:p w:rsidR="00334326" w:rsidRPr="00730B2B" w:rsidRDefault="00334326" w:rsidP="00334326">
      <w:pPr>
        <w:jc w:val="both"/>
        <w:rPr>
          <w:rFonts w:ascii="Arial" w:hAnsi="Arial" w:cs="Arial"/>
        </w:rPr>
      </w:pPr>
    </w:p>
    <w:p w:rsidR="00334326" w:rsidRPr="00730B2B" w:rsidRDefault="00334326" w:rsidP="00334326">
      <w:pPr>
        <w:jc w:val="both"/>
        <w:rPr>
          <w:rFonts w:ascii="Arial" w:hAnsi="Arial" w:cs="Arial"/>
        </w:rPr>
      </w:pPr>
      <w:r w:rsidRPr="00730B2B">
        <w:rPr>
          <w:rFonts w:ascii="Arial" w:hAnsi="Arial" w:cs="Arial"/>
          <w:bCs/>
        </w:rPr>
        <w:t>P</w:t>
      </w:r>
      <w:r w:rsidRPr="00730B2B">
        <w:rPr>
          <w:rFonts w:ascii="Arial" w:hAnsi="Arial" w:cs="Arial"/>
        </w:rPr>
        <w:t xml:space="preserve">ierwotne, łacińskie znaczenie tego słowa to „powtarzanie”. W tej części koncentrujemy się na znalezionym urywku. Czytamy go wielokrotnie, powoli, jakby smakując – całość wersetu lub jego fragmenty. Czytając możemy akcentować różne części i wyrazy wersetu. Prawdopodobnie nauczymy się w ten sposób wersetu na pamięć. Powtarzajmy </w:t>
      </w:r>
      <w:proofErr w:type="gramStart"/>
      <w:r w:rsidRPr="00730B2B">
        <w:rPr>
          <w:rFonts w:ascii="Arial" w:hAnsi="Arial" w:cs="Arial"/>
        </w:rPr>
        <w:t>go zatem</w:t>
      </w:r>
      <w:proofErr w:type="gramEnd"/>
      <w:r w:rsidRPr="00730B2B">
        <w:rPr>
          <w:rFonts w:ascii="Arial" w:hAnsi="Arial" w:cs="Arial"/>
        </w:rPr>
        <w:t xml:space="preserve"> także w myśli – może nam pomóc zamknięcie oczu. Angażujmy na tym etapie nie tylko </w:t>
      </w:r>
      <w:proofErr w:type="gramStart"/>
      <w:r w:rsidRPr="00730B2B">
        <w:rPr>
          <w:rFonts w:ascii="Arial" w:hAnsi="Arial" w:cs="Arial"/>
        </w:rPr>
        <w:t>rozum ale</w:t>
      </w:r>
      <w:proofErr w:type="gramEnd"/>
      <w:r w:rsidRPr="00730B2B">
        <w:rPr>
          <w:rFonts w:ascii="Arial" w:hAnsi="Arial" w:cs="Arial"/>
        </w:rPr>
        <w:t xml:space="preserve"> także i serce. Można się zastanowić, dlaczego ten fragment mnie zainteresował, pytać </w:t>
      </w:r>
      <w:proofErr w:type="gramStart"/>
      <w:r w:rsidRPr="00730B2B">
        <w:rPr>
          <w:rFonts w:ascii="Arial" w:hAnsi="Arial" w:cs="Arial"/>
        </w:rPr>
        <w:t>się co</w:t>
      </w:r>
      <w:proofErr w:type="gramEnd"/>
      <w:r w:rsidRPr="00730B2B">
        <w:rPr>
          <w:rFonts w:ascii="Arial" w:hAnsi="Arial" w:cs="Arial"/>
        </w:rPr>
        <w:t xml:space="preserve"> ten fragment mi mówi, objawia, komunikuje. Ważne </w:t>
      </w:r>
      <w:proofErr w:type="gramStart"/>
      <w:r w:rsidRPr="00730B2B">
        <w:rPr>
          <w:rFonts w:ascii="Arial" w:hAnsi="Arial" w:cs="Arial"/>
        </w:rPr>
        <w:t>jest aby</w:t>
      </w:r>
      <w:proofErr w:type="gramEnd"/>
      <w:r w:rsidRPr="00730B2B">
        <w:rPr>
          <w:rFonts w:ascii="Arial" w:hAnsi="Arial" w:cs="Arial"/>
        </w:rPr>
        <w:t xml:space="preserve"> medytować tylko </w:t>
      </w:r>
      <w:r w:rsidRPr="00730B2B">
        <w:rPr>
          <w:rFonts w:ascii="Arial" w:hAnsi="Arial" w:cs="Arial"/>
          <w:bCs/>
        </w:rPr>
        <w:t>jeden</w:t>
      </w:r>
      <w:r w:rsidRPr="00730B2B">
        <w:rPr>
          <w:rFonts w:ascii="Arial" w:hAnsi="Arial" w:cs="Arial"/>
        </w:rPr>
        <w:t xml:space="preserve"> fragment. Jeśli poruszyło cię więcej fragmentów, zatrzymaj się na pierwszym, pozostałe w tej medytacji cię nie interesują.</w:t>
      </w:r>
    </w:p>
    <w:p w:rsidR="00334326" w:rsidRPr="00730B2B" w:rsidRDefault="00334326" w:rsidP="00334326">
      <w:pPr>
        <w:jc w:val="both"/>
        <w:rPr>
          <w:rFonts w:ascii="Arial" w:hAnsi="Arial" w:cs="Arial"/>
        </w:rPr>
      </w:pPr>
    </w:p>
    <w:p w:rsidR="00334326" w:rsidRPr="00730B2B" w:rsidRDefault="00334326" w:rsidP="00334326">
      <w:pPr>
        <w:jc w:val="both"/>
        <w:rPr>
          <w:rStyle w:val="Emphasis"/>
          <w:rFonts w:ascii="Arial" w:hAnsi="Arial" w:cs="Arial"/>
          <w:b/>
        </w:rPr>
      </w:pPr>
      <w:proofErr w:type="spellStart"/>
      <w:r w:rsidRPr="00730B2B">
        <w:rPr>
          <w:rFonts w:ascii="Arial" w:hAnsi="Arial" w:cs="Arial"/>
          <w:b/>
          <w:i/>
          <w:iCs/>
        </w:rPr>
        <w:t>Oratio</w:t>
      </w:r>
      <w:proofErr w:type="spellEnd"/>
      <w:r w:rsidRPr="00730B2B">
        <w:rPr>
          <w:rFonts w:ascii="Arial" w:hAnsi="Arial" w:cs="Arial"/>
          <w:b/>
        </w:rPr>
        <w:t xml:space="preserve"> </w:t>
      </w:r>
      <w:r w:rsidRPr="00730B2B">
        <w:rPr>
          <w:rFonts w:ascii="Arial" w:hAnsi="Arial" w:cs="Arial"/>
          <w:b/>
          <w:bCs/>
        </w:rPr>
        <w:t xml:space="preserve">– </w:t>
      </w:r>
      <w:r w:rsidRPr="00730B2B">
        <w:rPr>
          <w:rStyle w:val="Emphasis"/>
          <w:rFonts w:ascii="Arial" w:hAnsi="Arial" w:cs="Arial"/>
          <w:b/>
        </w:rPr>
        <w:t>Teraz ty mów do Boga a jeśli zabraknie Ci słów to trwaj przed nim bez słów (</w:t>
      </w:r>
      <w:proofErr w:type="spellStart"/>
      <w:r w:rsidRPr="00730B2B">
        <w:rPr>
          <w:rStyle w:val="Emphasis"/>
          <w:rFonts w:ascii="Arial" w:hAnsi="Arial" w:cs="Arial"/>
          <w:b/>
        </w:rPr>
        <w:t>contemplatio</w:t>
      </w:r>
      <w:proofErr w:type="spellEnd"/>
      <w:r w:rsidRPr="00730B2B">
        <w:rPr>
          <w:rStyle w:val="Emphasis"/>
          <w:rFonts w:ascii="Arial" w:hAnsi="Arial" w:cs="Arial"/>
          <w:b/>
        </w:rPr>
        <w:t xml:space="preserve">). </w:t>
      </w:r>
    </w:p>
    <w:p w:rsidR="00334326" w:rsidRPr="00730B2B" w:rsidRDefault="00334326" w:rsidP="00334326">
      <w:pPr>
        <w:jc w:val="both"/>
        <w:rPr>
          <w:rFonts w:ascii="Arial" w:hAnsi="Arial" w:cs="Arial"/>
        </w:rPr>
      </w:pPr>
    </w:p>
    <w:p w:rsidR="00334326" w:rsidRPr="00730B2B" w:rsidRDefault="00334326" w:rsidP="00334326">
      <w:pPr>
        <w:jc w:val="both"/>
        <w:rPr>
          <w:rFonts w:ascii="Arial" w:hAnsi="Arial" w:cs="Arial"/>
          <w:bCs/>
          <w:i/>
          <w:iCs/>
        </w:rPr>
      </w:pPr>
      <w:r w:rsidRPr="00730B2B">
        <w:rPr>
          <w:rFonts w:ascii="Arial" w:hAnsi="Arial" w:cs="Arial"/>
        </w:rPr>
        <w:t xml:space="preserve">Na pewnym etapie medytacji zamienia się ona w modlitwę. Będzie ona miała spontaniczny charakter. </w:t>
      </w:r>
      <w:r w:rsidRPr="00730B2B">
        <w:rPr>
          <w:rStyle w:val="Emphasis"/>
          <w:rFonts w:ascii="Arial" w:hAnsi="Arial" w:cs="Arial"/>
          <w:i w:val="0"/>
          <w:iCs w:val="0"/>
        </w:rPr>
        <w:t xml:space="preserve">Otwórz przed Bogiem serce, aby mówić Mu o przeżyciach, które rodzi w tobie słowo. Módl się prosto i spontanicznie. </w:t>
      </w:r>
      <w:r w:rsidRPr="00730B2B">
        <w:rPr>
          <w:rFonts w:ascii="Arial" w:hAnsi="Arial" w:cs="Arial"/>
        </w:rPr>
        <w:t xml:space="preserve">Czasami będzie to nasza aktywność, ale możemy też być „porwani” przez Boże natchnienie. Wtedy modlitwa stanie się bardziej działaniem Boga w nas niż naszym działaniem. Trudno przewidzieć, co przyniesie modlitwa, jaki dokładnie charakter i kierunek przybierze. Może to być zarówno przebłaganie, prośba jak i dziękczynienie i uwielbienie. Może mieć także charakter krótkiej, żarliwej modlitwy, proszącej Boga, by ukoił moja tęsknotę, by pozwolił się doświadczyć i ujrzeć. </w:t>
      </w:r>
      <w:r w:rsidRPr="00730B2B">
        <w:rPr>
          <w:rFonts w:ascii="Arial" w:hAnsi="Arial" w:cs="Arial"/>
          <w:bCs/>
        </w:rPr>
        <w:t xml:space="preserve">Na lub po etapie </w:t>
      </w:r>
      <w:proofErr w:type="spellStart"/>
      <w:r w:rsidRPr="00730B2B">
        <w:rPr>
          <w:rFonts w:ascii="Arial" w:hAnsi="Arial" w:cs="Arial"/>
          <w:bCs/>
        </w:rPr>
        <w:t>oratio</w:t>
      </w:r>
      <w:proofErr w:type="spellEnd"/>
      <w:r w:rsidRPr="00730B2B">
        <w:rPr>
          <w:rFonts w:ascii="Arial" w:hAnsi="Arial" w:cs="Arial"/>
          <w:bCs/>
        </w:rPr>
        <w:t xml:space="preserve"> - Twojej modlitwy do Boga, którą wzbudziło rozważanie danego </w:t>
      </w:r>
      <w:proofErr w:type="gramStart"/>
      <w:r w:rsidRPr="00730B2B">
        <w:rPr>
          <w:rFonts w:ascii="Arial" w:hAnsi="Arial" w:cs="Arial"/>
          <w:bCs/>
        </w:rPr>
        <w:t>fragmentu  - może</w:t>
      </w:r>
      <w:proofErr w:type="gramEnd"/>
      <w:r w:rsidRPr="00730B2B">
        <w:rPr>
          <w:rFonts w:ascii="Arial" w:hAnsi="Arial" w:cs="Arial"/>
          <w:bCs/>
        </w:rPr>
        <w:t xml:space="preserve"> przyjść czas, że braknie Ci słów. Trwaj wtedy przy Bogu bez słów - wtedy modlisz się samą swoją obecnością a Duch Święty działający w Tobie będzie kierował do Boga taką modlitwę, która Jemu się podoba: </w:t>
      </w:r>
      <w:r w:rsidRPr="00730B2B">
        <w:rPr>
          <w:rFonts w:ascii="Arial" w:hAnsi="Arial" w:cs="Arial"/>
          <w:bCs/>
          <w:i/>
          <w:iCs/>
        </w:rPr>
        <w:t>"Podobnie także Duch przychodzi z pomocą naszej słabości. Gdy bowiem nie umiemy się modlić tak, jak trzeba, sam Duch przyczynia się za nami w błaganiach, których nie można wyrazić słowami. Ten zaś, który przenika serca, zna zamiar Ducha, [wie], że przyczynia się za świętymi zgodnie z wolą Bożą" (</w:t>
      </w:r>
      <w:proofErr w:type="spellStart"/>
      <w:r w:rsidRPr="00730B2B">
        <w:rPr>
          <w:rFonts w:ascii="Arial" w:hAnsi="Arial" w:cs="Arial"/>
          <w:bCs/>
          <w:i/>
          <w:iCs/>
        </w:rPr>
        <w:t>Rz</w:t>
      </w:r>
      <w:proofErr w:type="spellEnd"/>
      <w:r w:rsidRPr="00730B2B">
        <w:rPr>
          <w:rFonts w:ascii="Arial" w:hAnsi="Arial" w:cs="Arial"/>
          <w:bCs/>
          <w:i/>
          <w:iCs/>
        </w:rPr>
        <w:t xml:space="preserve"> 8, 26-28)</w:t>
      </w:r>
    </w:p>
    <w:p w:rsidR="00334326" w:rsidRPr="00730B2B" w:rsidRDefault="00334326" w:rsidP="00334326">
      <w:pPr>
        <w:pStyle w:val="Title"/>
        <w:tabs>
          <w:tab w:val="center" w:pos="5387"/>
          <w:tab w:val="right" w:pos="10773"/>
        </w:tabs>
        <w:jc w:val="both"/>
        <w:rPr>
          <w:rFonts w:ascii="Arial" w:hAnsi="Arial" w:cs="Arial"/>
          <w:sz w:val="24"/>
        </w:rPr>
      </w:pPr>
    </w:p>
    <w:p w:rsidR="00334326" w:rsidRPr="00730B2B" w:rsidRDefault="00334326" w:rsidP="00334326">
      <w:pPr>
        <w:tabs>
          <w:tab w:val="center" w:pos="5387"/>
          <w:tab w:val="right" w:pos="10773"/>
        </w:tabs>
        <w:jc w:val="both"/>
        <w:rPr>
          <w:rFonts w:ascii="Arial" w:hAnsi="Arial" w:cs="Arial"/>
        </w:rPr>
      </w:pPr>
      <w:r w:rsidRPr="00730B2B">
        <w:rPr>
          <w:rStyle w:val="Strong"/>
          <w:rFonts w:ascii="Arial" w:hAnsi="Arial" w:cs="Arial"/>
          <w:b w:val="0"/>
          <w:bCs w:val="0"/>
        </w:rPr>
        <w:t>W każdej głębokiej ludzkiej relacji przychodzi etap rozumienia się bez słów. Tak samo jest Bogiem. Ani On nic nie musi mówić, ani ja. Jesteśmy ze sobą razem. I to wystarczy.</w:t>
      </w:r>
      <w:r w:rsidRPr="00730B2B">
        <w:rPr>
          <w:rFonts w:ascii="Arial" w:hAnsi="Arial" w:cs="Arial"/>
        </w:rPr>
        <w:t xml:space="preserve"> </w:t>
      </w:r>
    </w:p>
    <w:p w:rsidR="00334326" w:rsidRPr="00730B2B" w:rsidRDefault="00334326" w:rsidP="00334326">
      <w:pPr>
        <w:tabs>
          <w:tab w:val="center" w:pos="5387"/>
          <w:tab w:val="right" w:pos="10773"/>
        </w:tabs>
        <w:jc w:val="both"/>
        <w:rPr>
          <w:rFonts w:ascii="Arial" w:hAnsi="Arial" w:cs="Arial"/>
        </w:rPr>
      </w:pPr>
    </w:p>
    <w:p w:rsidR="00334326" w:rsidRPr="00730B2B" w:rsidRDefault="00334326" w:rsidP="00334326">
      <w:pPr>
        <w:jc w:val="both"/>
        <w:rPr>
          <w:rFonts w:ascii="Arial" w:hAnsi="Arial" w:cs="Arial"/>
          <w:b/>
          <w:bCs/>
        </w:rPr>
      </w:pPr>
      <w:proofErr w:type="spellStart"/>
      <w:r w:rsidRPr="00730B2B">
        <w:rPr>
          <w:rFonts w:ascii="Arial" w:hAnsi="Arial" w:cs="Arial"/>
          <w:b/>
          <w:bCs/>
          <w:i/>
          <w:iCs/>
        </w:rPr>
        <w:t>Actio</w:t>
      </w:r>
      <w:proofErr w:type="spellEnd"/>
      <w:r w:rsidRPr="00730B2B">
        <w:rPr>
          <w:rFonts w:ascii="Arial" w:hAnsi="Arial" w:cs="Arial"/>
          <w:b/>
          <w:bCs/>
        </w:rPr>
        <w:t xml:space="preserve"> – </w:t>
      </w:r>
      <w:r w:rsidRPr="00730B2B">
        <w:rPr>
          <w:rStyle w:val="Emphasis"/>
          <w:rFonts w:ascii="Arial" w:hAnsi="Arial" w:cs="Arial"/>
          <w:b/>
          <w:bCs/>
        </w:rPr>
        <w:t xml:space="preserve">Pytaj </w:t>
      </w:r>
      <w:proofErr w:type="gramStart"/>
      <w:r w:rsidRPr="00730B2B">
        <w:rPr>
          <w:rStyle w:val="Emphasis"/>
          <w:rFonts w:ascii="Arial" w:hAnsi="Arial" w:cs="Arial"/>
          <w:b/>
          <w:bCs/>
        </w:rPr>
        <w:t>siebie: „Co</w:t>
      </w:r>
      <w:proofErr w:type="gramEnd"/>
      <w:r w:rsidRPr="00730B2B">
        <w:rPr>
          <w:rStyle w:val="Emphasis"/>
          <w:rFonts w:ascii="Arial" w:hAnsi="Arial" w:cs="Arial"/>
          <w:b/>
          <w:bCs/>
        </w:rPr>
        <w:t xml:space="preserve"> mam zrobić?”.</w:t>
      </w:r>
      <w:r w:rsidRPr="00730B2B">
        <w:rPr>
          <w:rFonts w:ascii="Arial" w:hAnsi="Arial" w:cs="Arial"/>
          <w:b/>
          <w:bCs/>
        </w:rPr>
        <w:t xml:space="preserve"> </w:t>
      </w:r>
    </w:p>
    <w:p w:rsidR="00334326" w:rsidRPr="00730B2B" w:rsidRDefault="00334326" w:rsidP="00334326">
      <w:pPr>
        <w:jc w:val="both"/>
        <w:rPr>
          <w:rFonts w:ascii="Arial" w:hAnsi="Arial" w:cs="Arial"/>
        </w:rPr>
      </w:pPr>
    </w:p>
    <w:p w:rsidR="00334326" w:rsidRPr="00730B2B" w:rsidRDefault="00334326" w:rsidP="00334326">
      <w:pPr>
        <w:tabs>
          <w:tab w:val="center" w:pos="5387"/>
          <w:tab w:val="right" w:pos="10773"/>
        </w:tabs>
        <w:jc w:val="both"/>
        <w:rPr>
          <w:rFonts w:ascii="Arial" w:hAnsi="Arial" w:cs="Arial"/>
          <w:i/>
          <w:iCs/>
        </w:rPr>
      </w:pPr>
      <w:r w:rsidRPr="00730B2B">
        <w:rPr>
          <w:rFonts w:ascii="Arial" w:hAnsi="Arial" w:cs="Arial"/>
        </w:rPr>
        <w:t xml:space="preserve">Ostatni etap </w:t>
      </w:r>
      <w:proofErr w:type="spellStart"/>
      <w:r w:rsidRPr="00730B2B">
        <w:rPr>
          <w:rFonts w:ascii="Arial" w:hAnsi="Arial" w:cs="Arial"/>
        </w:rPr>
        <w:t>lectio</w:t>
      </w:r>
      <w:proofErr w:type="spellEnd"/>
      <w:r w:rsidRPr="00730B2B">
        <w:rPr>
          <w:rFonts w:ascii="Arial" w:hAnsi="Arial" w:cs="Arial"/>
        </w:rPr>
        <w:t xml:space="preserve"> </w:t>
      </w:r>
      <w:proofErr w:type="spellStart"/>
      <w:r w:rsidRPr="00730B2B">
        <w:rPr>
          <w:rFonts w:ascii="Arial" w:hAnsi="Arial" w:cs="Arial"/>
        </w:rPr>
        <w:t>divina</w:t>
      </w:r>
      <w:proofErr w:type="spellEnd"/>
      <w:r w:rsidRPr="00730B2B">
        <w:rPr>
          <w:rFonts w:ascii="Arial" w:hAnsi="Arial" w:cs="Arial"/>
        </w:rPr>
        <w:t xml:space="preserve"> to zaproszenie do działania, zgodnie z napomnieniem św. Jakuba: "</w:t>
      </w:r>
      <w:r w:rsidRPr="00730B2B">
        <w:rPr>
          <w:rFonts w:ascii="Arial" w:hAnsi="Arial" w:cs="Arial"/>
          <w:i/>
          <w:iCs/>
        </w:rPr>
        <w:t xml:space="preserve">Wprowadzajcie zaś słowo w czyn, a nie bądźcie tylko słuchaczami oszukującymi samych siebie. </w:t>
      </w:r>
      <w:bookmarkStart w:id="1" w:name="23"/>
      <w:bookmarkEnd w:id="1"/>
      <w:r w:rsidRPr="00730B2B">
        <w:rPr>
          <w:rFonts w:ascii="Arial" w:hAnsi="Arial" w:cs="Arial"/>
          <w:i/>
          <w:iCs/>
        </w:rPr>
        <w:t xml:space="preserve"> Jeżeli bowiem ktoś przysłuchuje się tylko słowu, a nie wypełnia go, podobny jest do człowieka oglądającego w lustrze swe naturalne odbicie. </w:t>
      </w:r>
      <w:bookmarkStart w:id="2" w:name="24"/>
      <w:bookmarkEnd w:id="2"/>
      <w:r w:rsidRPr="00730B2B">
        <w:rPr>
          <w:rFonts w:ascii="Arial" w:hAnsi="Arial" w:cs="Arial"/>
          <w:i/>
          <w:iCs/>
        </w:rPr>
        <w:t>Bo przyjrzał się sobie, odszedł i zaraz zapomniał, jakim był" (</w:t>
      </w:r>
      <w:proofErr w:type="spellStart"/>
      <w:r w:rsidRPr="00730B2B">
        <w:rPr>
          <w:rFonts w:ascii="Arial" w:hAnsi="Arial" w:cs="Arial"/>
          <w:i/>
          <w:iCs/>
        </w:rPr>
        <w:t>Jk</w:t>
      </w:r>
      <w:proofErr w:type="spellEnd"/>
      <w:r w:rsidRPr="00730B2B">
        <w:rPr>
          <w:rFonts w:ascii="Arial" w:hAnsi="Arial" w:cs="Arial"/>
          <w:i/>
          <w:iCs/>
        </w:rPr>
        <w:t xml:space="preserve"> 1, 23-24). </w:t>
      </w:r>
    </w:p>
    <w:p w:rsidR="00334326" w:rsidRPr="00730B2B" w:rsidRDefault="00334326" w:rsidP="00334326">
      <w:pPr>
        <w:tabs>
          <w:tab w:val="center" w:pos="5387"/>
          <w:tab w:val="right" w:pos="10773"/>
        </w:tabs>
        <w:jc w:val="both"/>
        <w:rPr>
          <w:rFonts w:ascii="Arial" w:hAnsi="Arial" w:cs="Arial"/>
        </w:rPr>
      </w:pPr>
      <w:r w:rsidRPr="00730B2B">
        <w:rPr>
          <w:rFonts w:ascii="Arial" w:hAnsi="Arial" w:cs="Arial"/>
        </w:rPr>
        <w:t>Zadaj sobie pytanie, czy przez to rozważanie Bóg wzywa Cię do podjęcia jakiegoś postanowienia, zadania, porozmawiania z kimś, przebaczenia komuś, pomocy komuś. Jeśli tak, to zapisz sobie konkretny fragment, który Cię porusza do działania albo to, co chcesz uczynić. Po pewnym czasie będziesz wyraźnie widział jak Bóg Cię prowadzi.</w:t>
      </w:r>
    </w:p>
    <w:p w:rsidR="00334326" w:rsidRPr="00730B2B" w:rsidRDefault="00334326" w:rsidP="00334326">
      <w:pPr>
        <w:tabs>
          <w:tab w:val="center" w:pos="5387"/>
          <w:tab w:val="right" w:pos="10773"/>
        </w:tabs>
        <w:jc w:val="both"/>
        <w:rPr>
          <w:rFonts w:ascii="Arial" w:hAnsi="Arial" w:cs="Arial"/>
        </w:rPr>
      </w:pPr>
    </w:p>
    <w:p w:rsidR="00334326" w:rsidRPr="00730B2B" w:rsidRDefault="00334326" w:rsidP="00334326">
      <w:pPr>
        <w:tabs>
          <w:tab w:val="center" w:pos="5387"/>
          <w:tab w:val="right" w:pos="10773"/>
        </w:tabs>
        <w:jc w:val="both"/>
        <w:rPr>
          <w:rFonts w:ascii="Arial" w:hAnsi="Arial" w:cs="Arial"/>
        </w:rPr>
      </w:pPr>
      <w:r w:rsidRPr="00730B2B">
        <w:rPr>
          <w:rFonts w:ascii="Arial" w:hAnsi="Arial" w:cs="Arial"/>
        </w:rPr>
        <w:t xml:space="preserve">Nie zawsze </w:t>
      </w:r>
      <w:proofErr w:type="spellStart"/>
      <w:r w:rsidRPr="00730B2B">
        <w:rPr>
          <w:rFonts w:ascii="Arial" w:hAnsi="Arial" w:cs="Arial"/>
        </w:rPr>
        <w:t>lectio</w:t>
      </w:r>
      <w:proofErr w:type="spellEnd"/>
      <w:r w:rsidRPr="00730B2B">
        <w:rPr>
          <w:rFonts w:ascii="Arial" w:hAnsi="Arial" w:cs="Arial"/>
        </w:rPr>
        <w:t xml:space="preserve"> </w:t>
      </w:r>
      <w:proofErr w:type="spellStart"/>
      <w:r w:rsidRPr="00730B2B">
        <w:rPr>
          <w:rFonts w:ascii="Arial" w:hAnsi="Arial" w:cs="Arial"/>
        </w:rPr>
        <w:t>divina</w:t>
      </w:r>
      <w:proofErr w:type="spellEnd"/>
      <w:r w:rsidRPr="00730B2B">
        <w:rPr>
          <w:rFonts w:ascii="Arial" w:hAnsi="Arial" w:cs="Arial"/>
        </w:rPr>
        <w:t xml:space="preserve"> będzie kończyło się podjęciem konkretnego postanowienia i wykonaniem konkretnego działania. Doświadczenie pokazuje jednak, że praktykowanie tej metody przebywania ze Słowem Bożym po pewnym czasie przemienia człowieka, porusza go, przekonuje o </w:t>
      </w:r>
      <w:proofErr w:type="gramStart"/>
      <w:r w:rsidRPr="00730B2B">
        <w:rPr>
          <w:rFonts w:ascii="Arial" w:hAnsi="Arial" w:cs="Arial"/>
        </w:rPr>
        <w:t>tym co</w:t>
      </w:r>
      <w:proofErr w:type="gramEnd"/>
      <w:r w:rsidRPr="00730B2B">
        <w:rPr>
          <w:rFonts w:ascii="Arial" w:hAnsi="Arial" w:cs="Arial"/>
        </w:rPr>
        <w:t xml:space="preserve"> prawdziwe i ważne, daje światło do podejmowania właściwych decyzji życiowych i zaprasza do podejmowania zmian.</w:t>
      </w:r>
    </w:p>
    <w:p w:rsidR="00334326" w:rsidRPr="00730B2B" w:rsidRDefault="00334326" w:rsidP="00334326">
      <w:pPr>
        <w:tabs>
          <w:tab w:val="center" w:pos="5387"/>
          <w:tab w:val="right" w:pos="10773"/>
        </w:tabs>
        <w:jc w:val="both"/>
        <w:rPr>
          <w:rFonts w:ascii="Arial" w:hAnsi="Arial" w:cs="Arial"/>
        </w:rPr>
      </w:pPr>
    </w:p>
    <w:p w:rsidR="00334326" w:rsidRPr="00730B2B" w:rsidRDefault="00334326" w:rsidP="00334326">
      <w:pPr>
        <w:tabs>
          <w:tab w:val="center" w:pos="5387"/>
          <w:tab w:val="right" w:pos="10773"/>
        </w:tabs>
        <w:jc w:val="both"/>
        <w:rPr>
          <w:rFonts w:ascii="Arial" w:hAnsi="Arial" w:cs="Arial"/>
        </w:rPr>
      </w:pPr>
      <w:r w:rsidRPr="00730B2B">
        <w:rPr>
          <w:rFonts w:ascii="Arial" w:hAnsi="Arial" w:cs="Arial"/>
        </w:rPr>
        <w:t>Jeśli jednak po wielokrotnym jej praktykowaniu nigdy nie będziesz się czuł poruszony i wezwany do konkretnego czynu, to może znaczyć, że Twoja modlitwa ze Słowem ma charakter czysto akademicki, nie przemienia Twojego serca, nie prowadzi do nawrócenia i nie dotyka Ciebie w Twojej własnej historii życia.</w:t>
      </w:r>
    </w:p>
    <w:p w:rsidR="00334326" w:rsidRPr="000A462C" w:rsidRDefault="00334326" w:rsidP="00334326">
      <w:pPr>
        <w:pStyle w:val="Subtitle"/>
        <w:rPr>
          <w:sz w:val="22"/>
          <w:szCs w:val="22"/>
        </w:rPr>
      </w:pPr>
      <w:r w:rsidRPr="000A462C">
        <w:rPr>
          <w:sz w:val="22"/>
          <w:szCs w:val="22"/>
        </w:rPr>
        <w:br w:type="page"/>
      </w:r>
    </w:p>
    <w:p w:rsidR="00D86CD0" w:rsidRPr="006344E7" w:rsidRDefault="006344E7" w:rsidP="00940A11">
      <w:pPr>
        <w:tabs>
          <w:tab w:val="center" w:pos="5387"/>
          <w:tab w:val="right" w:pos="10773"/>
        </w:tabs>
        <w:suppressAutoHyphens/>
        <w:spacing w:after="120"/>
        <w:jc w:val="both"/>
        <w:rPr>
          <w:rFonts w:ascii="Arial" w:hAnsi="Arial" w:cs="Arial"/>
          <w:b/>
          <w:bCs/>
          <w:sz w:val="26"/>
          <w:szCs w:val="26"/>
          <w:lang w:val="en-GB"/>
        </w:rPr>
      </w:pPr>
      <w:r w:rsidRPr="006344E7">
        <w:rPr>
          <w:rFonts w:ascii="Arial" w:hAnsi="Arial" w:cs="Arial"/>
          <w:b/>
          <w:bCs/>
          <w:sz w:val="26"/>
          <w:szCs w:val="26"/>
          <w:lang w:val="en-GB"/>
        </w:rPr>
        <w:lastRenderedPageBreak/>
        <w:t>[</w:t>
      </w:r>
      <w:proofErr w:type="spellStart"/>
      <w:r w:rsidRPr="006344E7">
        <w:rPr>
          <w:rFonts w:ascii="Arial" w:hAnsi="Arial" w:cs="Arial"/>
          <w:b/>
          <w:bCs/>
          <w:sz w:val="26"/>
          <w:szCs w:val="26"/>
          <w:lang w:val="en-GB"/>
        </w:rPr>
        <w:t>sunday_date</w:t>
      </w:r>
      <w:proofErr w:type="spellEnd"/>
      <w:r w:rsidRPr="006344E7">
        <w:rPr>
          <w:rFonts w:ascii="Arial" w:hAnsi="Arial" w:cs="Arial"/>
          <w:b/>
          <w:bCs/>
          <w:sz w:val="26"/>
          <w:szCs w:val="26"/>
          <w:lang w:val="en-GB"/>
        </w:rPr>
        <w:t>]</w:t>
      </w:r>
      <w:r w:rsidR="00D86CD0" w:rsidRPr="006344E7">
        <w:rPr>
          <w:rFonts w:ascii="Arial" w:hAnsi="Arial" w:cs="Arial"/>
          <w:b/>
          <w:bCs/>
          <w:sz w:val="26"/>
          <w:szCs w:val="26"/>
          <w:lang w:val="en-GB"/>
        </w:rPr>
        <w:t xml:space="preserve">, </w:t>
      </w:r>
      <w:r w:rsidRPr="006344E7">
        <w:rPr>
          <w:rFonts w:ascii="Arial" w:hAnsi="Arial" w:cs="Arial"/>
          <w:b/>
          <w:bCs/>
          <w:sz w:val="26"/>
          <w:szCs w:val="26"/>
          <w:lang w:val="en-GB"/>
        </w:rPr>
        <w:t>[</w:t>
      </w:r>
      <w:proofErr w:type="spellStart"/>
      <w:r w:rsidRPr="006344E7">
        <w:rPr>
          <w:rFonts w:ascii="Arial" w:hAnsi="Arial" w:cs="Arial"/>
          <w:b/>
          <w:bCs/>
          <w:sz w:val="26"/>
          <w:szCs w:val="26"/>
          <w:lang w:val="en-GB"/>
        </w:rPr>
        <w:t>sunday_name</w:t>
      </w:r>
      <w:proofErr w:type="spellEnd"/>
      <w:r w:rsidRPr="006344E7">
        <w:rPr>
          <w:rFonts w:ascii="Arial" w:hAnsi="Arial" w:cs="Arial"/>
          <w:b/>
          <w:bCs/>
          <w:sz w:val="26"/>
          <w:szCs w:val="26"/>
          <w:lang w:val="en-GB"/>
        </w:rPr>
        <w:t>]</w:t>
      </w:r>
      <w:r w:rsidR="000123C8">
        <w:rPr>
          <w:rFonts w:ascii="Arial" w:hAnsi="Arial" w:cs="Arial"/>
          <w:b/>
          <w:bCs/>
          <w:sz w:val="26"/>
          <w:szCs w:val="26"/>
          <w:lang w:val="en-GB"/>
        </w:rPr>
        <w:t xml:space="preserve"> [</w:t>
      </w:r>
      <w:proofErr w:type="spellStart"/>
      <w:r w:rsidR="000123C8">
        <w:rPr>
          <w:rFonts w:ascii="Arial" w:hAnsi="Arial" w:cs="Arial"/>
          <w:b/>
          <w:bCs/>
          <w:sz w:val="26"/>
          <w:szCs w:val="26"/>
          <w:lang w:val="en-GB"/>
        </w:rPr>
        <w:t>sunday_description</w:t>
      </w:r>
      <w:proofErr w:type="spellEnd"/>
      <w:r w:rsidR="000123C8">
        <w:rPr>
          <w:rFonts w:ascii="Arial" w:hAnsi="Arial" w:cs="Arial"/>
          <w:b/>
          <w:bCs/>
          <w:sz w:val="26"/>
          <w:szCs w:val="26"/>
          <w:lang w:val="en-GB"/>
        </w:rPr>
        <w:t>]</w:t>
      </w:r>
    </w:p>
    <w:p w:rsidR="00D86CD0" w:rsidRPr="007A5C09" w:rsidRDefault="006344E7" w:rsidP="00940A11">
      <w:pPr>
        <w:tabs>
          <w:tab w:val="center" w:pos="5387"/>
          <w:tab w:val="right" w:pos="10773"/>
        </w:tabs>
        <w:suppressAutoHyphens/>
        <w:spacing w:after="120"/>
        <w:jc w:val="center"/>
        <w:rPr>
          <w:rFonts w:ascii="Arial" w:hAnsi="Arial" w:cs="Arial"/>
          <w:b/>
          <w:bCs/>
          <w:sz w:val="26"/>
          <w:szCs w:val="26"/>
        </w:rPr>
      </w:pPr>
      <w:r w:rsidRPr="007A5C09">
        <w:rPr>
          <w:rFonts w:ascii="Arial" w:hAnsi="Arial" w:cs="Arial"/>
          <w:b/>
          <w:bCs/>
          <w:sz w:val="26"/>
          <w:szCs w:val="26"/>
        </w:rPr>
        <w:t>[</w:t>
      </w:r>
      <w:proofErr w:type="spellStart"/>
      <w:r w:rsidRPr="007A5C09">
        <w:rPr>
          <w:rFonts w:ascii="Arial" w:hAnsi="Arial" w:cs="Arial"/>
          <w:b/>
          <w:bCs/>
          <w:sz w:val="26"/>
          <w:szCs w:val="26"/>
        </w:rPr>
        <w:t>sunday_title</w:t>
      </w:r>
      <w:proofErr w:type="spellEnd"/>
      <w:r w:rsidRPr="007A5C09">
        <w:rPr>
          <w:rFonts w:ascii="Arial" w:hAnsi="Arial" w:cs="Arial"/>
          <w:b/>
          <w:bCs/>
          <w:sz w:val="26"/>
          <w:szCs w:val="26"/>
        </w:rPr>
        <w:t>]</w:t>
      </w:r>
    </w:p>
    <w:p w:rsidR="00D86CD0" w:rsidRPr="00D86CD0" w:rsidRDefault="00D86CD0" w:rsidP="00940A11">
      <w:pPr>
        <w:tabs>
          <w:tab w:val="center" w:pos="5387"/>
          <w:tab w:val="right" w:pos="10773"/>
        </w:tabs>
        <w:suppressAutoHyphens/>
        <w:spacing w:after="120"/>
        <w:jc w:val="both"/>
        <w:rPr>
          <w:rFonts w:ascii="Arial" w:hAnsi="Arial" w:cs="Arial"/>
          <w:b/>
          <w:bCs/>
          <w:sz w:val="26"/>
          <w:szCs w:val="26"/>
        </w:rPr>
      </w:pPr>
      <w:r w:rsidRPr="00D86CD0">
        <w:rPr>
          <w:rFonts w:ascii="Arial" w:hAnsi="Arial" w:cs="Arial"/>
          <w:b/>
          <w:bCs/>
          <w:sz w:val="26"/>
          <w:szCs w:val="26"/>
        </w:rPr>
        <w:t xml:space="preserve">Wyciszenie </w:t>
      </w:r>
      <w:r w:rsidRPr="00D86CD0">
        <w:rPr>
          <w:rFonts w:ascii="Arial" w:hAnsi="Arial" w:cs="Arial"/>
          <w:sz w:val="26"/>
          <w:szCs w:val="26"/>
        </w:rPr>
        <w:t xml:space="preserve">– </w:t>
      </w:r>
      <w:r w:rsidRPr="00D86CD0">
        <w:rPr>
          <w:rFonts w:ascii="Arial" w:hAnsi="Arial" w:cs="Arial"/>
          <w:i/>
          <w:iCs/>
          <w:sz w:val="26"/>
          <w:szCs w:val="26"/>
        </w:rPr>
        <w:t>zapraszaj Ducha Świętego, aby On prowadził modlitwę</w:t>
      </w:r>
    </w:p>
    <w:p w:rsidR="00D86CD0" w:rsidRPr="00D86CD0" w:rsidRDefault="00D86CD0" w:rsidP="00940A11">
      <w:pPr>
        <w:tabs>
          <w:tab w:val="center" w:pos="5387"/>
          <w:tab w:val="right" w:pos="10773"/>
        </w:tabs>
        <w:suppressAutoHyphens/>
        <w:spacing w:after="120"/>
        <w:jc w:val="both"/>
        <w:rPr>
          <w:rFonts w:ascii="Arial" w:hAnsi="Arial" w:cs="Arial"/>
          <w:i/>
          <w:iCs/>
          <w:sz w:val="26"/>
          <w:szCs w:val="26"/>
        </w:rPr>
      </w:pPr>
      <w:proofErr w:type="spellStart"/>
      <w:r w:rsidRPr="00D86CD0">
        <w:rPr>
          <w:rFonts w:ascii="Arial" w:hAnsi="Arial" w:cs="Arial"/>
          <w:b/>
          <w:bCs/>
          <w:sz w:val="26"/>
          <w:szCs w:val="26"/>
        </w:rPr>
        <w:t>Lectio</w:t>
      </w:r>
      <w:proofErr w:type="spellEnd"/>
      <w:r w:rsidRPr="00D86CD0">
        <w:rPr>
          <w:rFonts w:ascii="Arial" w:hAnsi="Arial" w:cs="Arial"/>
          <w:b/>
          <w:bCs/>
          <w:sz w:val="26"/>
          <w:szCs w:val="26"/>
        </w:rPr>
        <w:t xml:space="preserve"> (czytanie) </w:t>
      </w:r>
      <w:r w:rsidRPr="00D86CD0">
        <w:rPr>
          <w:rFonts w:ascii="Arial" w:hAnsi="Arial" w:cs="Arial"/>
          <w:sz w:val="26"/>
          <w:szCs w:val="26"/>
        </w:rPr>
        <w:t>–</w:t>
      </w:r>
      <w:r w:rsidRPr="00D86CD0">
        <w:rPr>
          <w:rFonts w:ascii="Arial" w:hAnsi="Arial" w:cs="Arial"/>
          <w:i/>
          <w:iCs/>
          <w:sz w:val="26"/>
          <w:szCs w:val="26"/>
        </w:rPr>
        <w:t xml:space="preserve"> przeczytaj:</w:t>
      </w:r>
    </w:p>
    <w:p w:rsidR="00D86CD0" w:rsidRPr="00D86CD0" w:rsidRDefault="006344E7" w:rsidP="00940A11">
      <w:pPr>
        <w:tabs>
          <w:tab w:val="center" w:pos="5387"/>
          <w:tab w:val="right" w:pos="10773"/>
        </w:tabs>
        <w:suppressAutoHyphens/>
        <w:spacing w:after="120"/>
        <w:jc w:val="center"/>
        <w:rPr>
          <w:rFonts w:ascii="Arial" w:hAnsi="Arial" w:cs="Arial"/>
          <w:b/>
          <w:bCs/>
          <w:sz w:val="26"/>
          <w:szCs w:val="26"/>
        </w:rPr>
      </w:pPr>
      <w:r>
        <w:rPr>
          <w:rFonts w:ascii="Arial" w:hAnsi="Arial" w:cs="Arial"/>
          <w:b/>
          <w:bCs/>
          <w:sz w:val="26"/>
          <w:szCs w:val="26"/>
        </w:rPr>
        <w:t>[</w:t>
      </w:r>
      <w:proofErr w:type="spellStart"/>
      <w:r w:rsidR="003D64E7">
        <w:rPr>
          <w:rFonts w:ascii="Arial" w:hAnsi="Arial" w:cs="Arial"/>
          <w:b/>
          <w:bCs/>
          <w:sz w:val="26"/>
          <w:szCs w:val="26"/>
        </w:rPr>
        <w:t>s</w:t>
      </w:r>
      <w:r>
        <w:rPr>
          <w:rFonts w:ascii="Arial" w:hAnsi="Arial" w:cs="Arial"/>
          <w:b/>
          <w:bCs/>
          <w:sz w:val="26"/>
          <w:szCs w:val="26"/>
        </w:rPr>
        <w:t>unday_reading_ref</w:t>
      </w:r>
      <w:proofErr w:type="spellEnd"/>
      <w:r>
        <w:rPr>
          <w:rFonts w:ascii="Arial" w:hAnsi="Arial" w:cs="Arial"/>
          <w:b/>
          <w:bCs/>
          <w:sz w:val="26"/>
          <w:szCs w:val="26"/>
        </w:rPr>
        <w:t>]</w:t>
      </w:r>
    </w:p>
    <w:p w:rsidR="00D86CD0" w:rsidRPr="00D86CD0" w:rsidRDefault="00D86CD0" w:rsidP="00940A11">
      <w:pPr>
        <w:tabs>
          <w:tab w:val="center" w:pos="5387"/>
          <w:tab w:val="right" w:pos="10773"/>
        </w:tabs>
        <w:suppressAutoHyphens/>
        <w:spacing w:after="120"/>
        <w:jc w:val="both"/>
        <w:rPr>
          <w:rFonts w:ascii="Arial" w:hAnsi="Arial" w:cs="Arial"/>
          <w:i/>
          <w:iCs/>
          <w:sz w:val="26"/>
          <w:szCs w:val="26"/>
        </w:rPr>
      </w:pPr>
      <w:proofErr w:type="gramStart"/>
      <w:r w:rsidRPr="00D86CD0">
        <w:rPr>
          <w:rFonts w:ascii="Arial" w:hAnsi="Arial" w:cs="Arial"/>
          <w:i/>
          <w:iCs/>
          <w:sz w:val="26"/>
          <w:szCs w:val="26"/>
        </w:rPr>
        <w:t>zatrzymaj</w:t>
      </w:r>
      <w:proofErr w:type="gramEnd"/>
      <w:r w:rsidRPr="00D86CD0">
        <w:rPr>
          <w:rFonts w:ascii="Arial" w:hAnsi="Arial" w:cs="Arial"/>
          <w:i/>
          <w:iCs/>
          <w:sz w:val="26"/>
          <w:szCs w:val="26"/>
        </w:rPr>
        <w:t xml:space="preserve"> się na wersecie, który Cię poruszył.</w:t>
      </w:r>
    </w:p>
    <w:p w:rsidR="00D86CD0" w:rsidRPr="00D86CD0" w:rsidRDefault="00D86CD0" w:rsidP="00940A11">
      <w:pPr>
        <w:keepNext/>
        <w:suppressAutoHyphens/>
        <w:spacing w:after="120"/>
        <w:jc w:val="both"/>
        <w:rPr>
          <w:rFonts w:ascii="Arial" w:hAnsi="Arial" w:cs="Arial"/>
          <w:b/>
          <w:bCs/>
          <w:sz w:val="26"/>
          <w:szCs w:val="26"/>
        </w:rPr>
      </w:pPr>
      <w:proofErr w:type="spellStart"/>
      <w:r w:rsidRPr="00D86CD0">
        <w:rPr>
          <w:rFonts w:ascii="Arial" w:hAnsi="Arial" w:cs="Arial"/>
          <w:b/>
          <w:bCs/>
          <w:sz w:val="26"/>
          <w:szCs w:val="26"/>
        </w:rPr>
        <w:t>Meditatio</w:t>
      </w:r>
      <w:proofErr w:type="spellEnd"/>
      <w:r w:rsidRPr="00D86CD0">
        <w:rPr>
          <w:rFonts w:ascii="Arial" w:hAnsi="Arial" w:cs="Arial"/>
          <w:b/>
          <w:bCs/>
          <w:sz w:val="26"/>
          <w:szCs w:val="26"/>
        </w:rPr>
        <w:t xml:space="preserve"> (powtarzanie)</w:t>
      </w:r>
    </w:p>
    <w:p w:rsidR="00D86CD0" w:rsidRPr="00D86CD0" w:rsidRDefault="00D86CD0" w:rsidP="00940A11">
      <w:pPr>
        <w:suppressAutoHyphens/>
        <w:spacing w:after="120"/>
        <w:jc w:val="both"/>
        <w:rPr>
          <w:rFonts w:ascii="Arial" w:hAnsi="Arial" w:cs="Arial"/>
          <w:i/>
          <w:iCs/>
          <w:sz w:val="26"/>
          <w:szCs w:val="26"/>
        </w:rPr>
      </w:pPr>
      <w:r w:rsidRPr="00D86CD0">
        <w:rPr>
          <w:rFonts w:ascii="Arial" w:hAnsi="Arial" w:cs="Arial"/>
          <w:i/>
          <w:iCs/>
          <w:sz w:val="26"/>
          <w:szCs w:val="26"/>
        </w:rPr>
        <w:t xml:space="preserve">Przeczytaj 2-3 razy fragment, który Cię poruszył. Przeczytaj go powoli, delektując się każdym słowem. Pytaj </w:t>
      </w:r>
      <w:proofErr w:type="gramStart"/>
      <w:r w:rsidRPr="00D86CD0">
        <w:rPr>
          <w:rFonts w:ascii="Arial" w:hAnsi="Arial" w:cs="Arial"/>
          <w:i/>
          <w:iCs/>
          <w:sz w:val="26"/>
          <w:szCs w:val="26"/>
        </w:rPr>
        <w:t>siebie: „Co</w:t>
      </w:r>
      <w:proofErr w:type="gramEnd"/>
      <w:r w:rsidRPr="00D86CD0">
        <w:rPr>
          <w:rFonts w:ascii="Arial" w:hAnsi="Arial" w:cs="Arial"/>
          <w:i/>
          <w:iCs/>
          <w:sz w:val="26"/>
          <w:szCs w:val="26"/>
        </w:rPr>
        <w:t xml:space="preserve"> Bóg mówi do mnie?”.</w:t>
      </w:r>
    </w:p>
    <w:p w:rsidR="00D86CD0" w:rsidRPr="00D86CD0" w:rsidRDefault="00D86CD0" w:rsidP="00940A11">
      <w:pPr>
        <w:keepNext/>
        <w:suppressAutoHyphens/>
        <w:spacing w:after="120"/>
        <w:jc w:val="both"/>
        <w:outlineLvl w:val="0"/>
        <w:rPr>
          <w:rFonts w:ascii="Arial" w:hAnsi="Arial" w:cs="Arial"/>
          <w:i/>
          <w:iCs/>
          <w:sz w:val="26"/>
          <w:szCs w:val="26"/>
        </w:rPr>
      </w:pPr>
      <w:proofErr w:type="gramStart"/>
      <w:r w:rsidRPr="00D86CD0">
        <w:rPr>
          <w:rFonts w:ascii="Arial" w:hAnsi="Arial" w:cs="Arial"/>
          <w:b/>
          <w:bCs/>
          <w:sz w:val="26"/>
          <w:szCs w:val="26"/>
        </w:rPr>
        <w:t xml:space="preserve">Rozważanie </w:t>
      </w:r>
      <w:r w:rsidRPr="00D86CD0">
        <w:rPr>
          <w:rFonts w:ascii="Arial" w:hAnsi="Arial" w:cs="Arial"/>
          <w:i/>
          <w:iCs/>
          <w:sz w:val="26"/>
          <w:szCs w:val="26"/>
        </w:rPr>
        <w:t>– jeśli</w:t>
      </w:r>
      <w:proofErr w:type="gramEnd"/>
      <w:r w:rsidRPr="00D86CD0">
        <w:rPr>
          <w:rFonts w:ascii="Arial" w:hAnsi="Arial" w:cs="Arial"/>
          <w:i/>
          <w:iCs/>
          <w:sz w:val="26"/>
          <w:szCs w:val="26"/>
        </w:rPr>
        <w:t xml:space="preserve"> nie znajdujesz fragmentu, który Cię porusza, możesz skorzystać z pomocy poniższego rozważania:</w:t>
      </w:r>
    </w:p>
    <w:p w:rsidR="006344E7" w:rsidRDefault="006344E7" w:rsidP="00940A11">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s</w:t>
      </w:r>
      <w:r w:rsidRPr="006344E7">
        <w:rPr>
          <w:rFonts w:ascii="Arial" w:hAnsi="Arial" w:cs="Arial"/>
          <w:sz w:val="26"/>
          <w:szCs w:val="26"/>
        </w:rPr>
        <w:t>unday_contemplation1]</w:t>
      </w:r>
    </w:p>
    <w:p w:rsidR="00D86CD0" w:rsidRDefault="006344E7" w:rsidP="00940A11">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s</w:t>
      </w:r>
      <w:r w:rsidRPr="006344E7">
        <w:rPr>
          <w:rFonts w:ascii="Arial" w:hAnsi="Arial" w:cs="Arial"/>
          <w:sz w:val="26"/>
          <w:szCs w:val="26"/>
        </w:rPr>
        <w:t>unday_</w:t>
      </w:r>
      <w:r>
        <w:rPr>
          <w:rFonts w:ascii="Arial" w:hAnsi="Arial" w:cs="Arial"/>
          <w:sz w:val="26"/>
          <w:szCs w:val="26"/>
        </w:rPr>
        <w:t>contemplation2</w:t>
      </w:r>
      <w:r w:rsidRPr="006344E7">
        <w:rPr>
          <w:rFonts w:ascii="Arial" w:hAnsi="Arial" w:cs="Arial"/>
          <w:sz w:val="26"/>
          <w:szCs w:val="26"/>
        </w:rPr>
        <w:t>]</w:t>
      </w:r>
    </w:p>
    <w:p w:rsidR="006344E7" w:rsidRDefault="006344E7" w:rsidP="00940A11">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s</w:t>
      </w:r>
      <w:r w:rsidRPr="006344E7">
        <w:rPr>
          <w:rFonts w:ascii="Arial" w:hAnsi="Arial" w:cs="Arial"/>
          <w:sz w:val="26"/>
          <w:szCs w:val="26"/>
        </w:rPr>
        <w:t>unday_</w:t>
      </w:r>
      <w:r>
        <w:rPr>
          <w:rFonts w:ascii="Arial" w:hAnsi="Arial" w:cs="Arial"/>
          <w:sz w:val="26"/>
          <w:szCs w:val="26"/>
        </w:rPr>
        <w:t>contemplation3</w:t>
      </w:r>
      <w:r w:rsidRPr="006344E7">
        <w:rPr>
          <w:rFonts w:ascii="Arial" w:hAnsi="Arial" w:cs="Arial"/>
          <w:sz w:val="26"/>
          <w:szCs w:val="26"/>
        </w:rPr>
        <w:t>]</w:t>
      </w:r>
    </w:p>
    <w:p w:rsidR="006344E7" w:rsidRDefault="006344E7" w:rsidP="00940A11">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s</w:t>
      </w:r>
      <w:r w:rsidRPr="006344E7">
        <w:rPr>
          <w:rFonts w:ascii="Arial" w:hAnsi="Arial" w:cs="Arial"/>
          <w:sz w:val="26"/>
          <w:szCs w:val="26"/>
        </w:rPr>
        <w:t>unday_</w:t>
      </w:r>
      <w:r>
        <w:rPr>
          <w:rFonts w:ascii="Arial" w:hAnsi="Arial" w:cs="Arial"/>
          <w:sz w:val="26"/>
          <w:szCs w:val="26"/>
        </w:rPr>
        <w:t>contemplation4</w:t>
      </w:r>
      <w:r w:rsidRPr="006344E7">
        <w:rPr>
          <w:rFonts w:ascii="Arial" w:hAnsi="Arial" w:cs="Arial"/>
          <w:sz w:val="26"/>
          <w:szCs w:val="26"/>
        </w:rPr>
        <w:t>]</w:t>
      </w:r>
    </w:p>
    <w:p w:rsidR="006344E7" w:rsidRDefault="006344E7" w:rsidP="00940A11">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s</w:t>
      </w:r>
      <w:r w:rsidRPr="006344E7">
        <w:rPr>
          <w:rFonts w:ascii="Arial" w:hAnsi="Arial" w:cs="Arial"/>
          <w:sz w:val="26"/>
          <w:szCs w:val="26"/>
        </w:rPr>
        <w:t>unday_</w:t>
      </w:r>
      <w:r w:rsidR="00752F9D">
        <w:rPr>
          <w:rFonts w:ascii="Arial" w:hAnsi="Arial" w:cs="Arial"/>
          <w:sz w:val="26"/>
          <w:szCs w:val="26"/>
        </w:rPr>
        <w:t>contemplation5</w:t>
      </w:r>
      <w:r w:rsidRPr="006344E7">
        <w:rPr>
          <w:rFonts w:ascii="Arial" w:hAnsi="Arial" w:cs="Arial"/>
          <w:sz w:val="26"/>
          <w:szCs w:val="26"/>
        </w:rPr>
        <w:t>]</w:t>
      </w:r>
    </w:p>
    <w:p w:rsidR="00D86CD0" w:rsidRPr="003D64E7" w:rsidRDefault="006344E7" w:rsidP="003D64E7">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s</w:t>
      </w:r>
      <w:r w:rsidRPr="006344E7">
        <w:rPr>
          <w:rFonts w:ascii="Arial" w:hAnsi="Arial" w:cs="Arial"/>
          <w:sz w:val="26"/>
          <w:szCs w:val="26"/>
        </w:rPr>
        <w:t>unday_</w:t>
      </w:r>
      <w:r>
        <w:rPr>
          <w:rFonts w:ascii="Arial" w:hAnsi="Arial" w:cs="Arial"/>
          <w:sz w:val="26"/>
          <w:szCs w:val="26"/>
        </w:rPr>
        <w:t>contemplation6</w:t>
      </w:r>
      <w:r w:rsidRPr="006344E7">
        <w:rPr>
          <w:rFonts w:ascii="Arial" w:hAnsi="Arial" w:cs="Arial"/>
          <w:sz w:val="26"/>
          <w:szCs w:val="26"/>
        </w:rPr>
        <w:t>]</w:t>
      </w:r>
    </w:p>
    <w:p w:rsidR="00D86CD0" w:rsidRPr="00D86CD0" w:rsidRDefault="00D86CD0" w:rsidP="00940A11">
      <w:pPr>
        <w:keepNext/>
        <w:suppressAutoHyphens/>
        <w:spacing w:after="120"/>
        <w:jc w:val="both"/>
        <w:rPr>
          <w:rFonts w:ascii="Arial" w:hAnsi="Arial" w:cs="Arial"/>
          <w:b/>
          <w:bCs/>
          <w:sz w:val="26"/>
          <w:szCs w:val="26"/>
        </w:rPr>
      </w:pPr>
      <w:proofErr w:type="spellStart"/>
      <w:r w:rsidRPr="00D86CD0">
        <w:rPr>
          <w:rFonts w:ascii="Arial" w:hAnsi="Arial" w:cs="Arial"/>
          <w:b/>
          <w:bCs/>
          <w:sz w:val="26"/>
          <w:szCs w:val="26"/>
        </w:rPr>
        <w:t>Oratio</w:t>
      </w:r>
      <w:proofErr w:type="spellEnd"/>
      <w:r w:rsidRPr="00D86CD0">
        <w:rPr>
          <w:rFonts w:ascii="Arial" w:hAnsi="Arial" w:cs="Arial"/>
          <w:b/>
          <w:bCs/>
          <w:sz w:val="26"/>
          <w:szCs w:val="26"/>
        </w:rPr>
        <w:t xml:space="preserve"> (modlitwa) i </w:t>
      </w:r>
      <w:proofErr w:type="spellStart"/>
      <w:r w:rsidRPr="00D86CD0">
        <w:rPr>
          <w:rFonts w:ascii="Arial" w:hAnsi="Arial" w:cs="Arial"/>
          <w:b/>
          <w:bCs/>
          <w:sz w:val="26"/>
          <w:szCs w:val="26"/>
        </w:rPr>
        <w:t>contemplatio</w:t>
      </w:r>
      <w:proofErr w:type="spellEnd"/>
      <w:r w:rsidRPr="00D86CD0">
        <w:rPr>
          <w:rFonts w:ascii="Arial" w:hAnsi="Arial" w:cs="Arial"/>
          <w:b/>
          <w:bCs/>
          <w:sz w:val="26"/>
          <w:szCs w:val="26"/>
        </w:rPr>
        <w:t xml:space="preserve"> (trwanie w obecności Boga)</w:t>
      </w:r>
    </w:p>
    <w:p w:rsidR="00D86CD0" w:rsidRPr="00D86CD0" w:rsidRDefault="00D86CD0" w:rsidP="00940A11">
      <w:pPr>
        <w:suppressAutoHyphens/>
        <w:spacing w:after="120"/>
        <w:jc w:val="both"/>
        <w:rPr>
          <w:rFonts w:ascii="Arial" w:hAnsi="Arial" w:cs="Arial"/>
          <w:sz w:val="26"/>
          <w:szCs w:val="26"/>
        </w:rPr>
      </w:pPr>
      <w:r w:rsidRPr="00D86CD0">
        <w:rPr>
          <w:rFonts w:ascii="Arial" w:hAnsi="Arial" w:cs="Arial"/>
          <w:i/>
          <w:iCs/>
          <w:sz w:val="26"/>
          <w:szCs w:val="26"/>
        </w:rPr>
        <w:t xml:space="preserve">Zanieś przed Oblicze Boże to, co cię poruszyło w czasie rozważania. Może to być modlitwa przeproszenia, prośby, dziękczynienia, uwielbienia. </w:t>
      </w:r>
      <w:r w:rsidRPr="00D86CD0">
        <w:rPr>
          <w:rFonts w:ascii="Arial" w:hAnsi="Arial" w:cs="Arial"/>
          <w:b/>
          <w:bCs/>
          <w:sz w:val="26"/>
          <w:szCs w:val="26"/>
        </w:rPr>
        <w:t>Możesz modlić się tak:</w:t>
      </w:r>
      <w:r w:rsidRPr="00D86CD0">
        <w:rPr>
          <w:rFonts w:ascii="Arial" w:hAnsi="Arial" w:cs="Arial"/>
          <w:i/>
          <w:iCs/>
          <w:sz w:val="26"/>
          <w:szCs w:val="26"/>
        </w:rPr>
        <w:t xml:space="preserve"> </w:t>
      </w:r>
      <w:r w:rsidR="00414EB0" w:rsidRPr="00414EB0">
        <w:rPr>
          <w:rFonts w:ascii="Arial" w:hAnsi="Arial" w:cs="Arial"/>
          <w:iCs/>
          <w:sz w:val="26"/>
          <w:szCs w:val="26"/>
        </w:rPr>
        <w:t>[</w:t>
      </w:r>
      <w:proofErr w:type="spellStart"/>
      <w:r w:rsidR="00414EB0">
        <w:rPr>
          <w:rFonts w:ascii="Arial" w:hAnsi="Arial" w:cs="Arial"/>
          <w:iCs/>
          <w:sz w:val="26"/>
          <w:szCs w:val="26"/>
        </w:rPr>
        <w:t>sunday_prayer</w:t>
      </w:r>
      <w:proofErr w:type="spellEnd"/>
      <w:r w:rsidR="00414EB0">
        <w:rPr>
          <w:rFonts w:ascii="Arial" w:hAnsi="Arial" w:cs="Arial"/>
          <w:iCs/>
          <w:sz w:val="26"/>
          <w:szCs w:val="26"/>
        </w:rPr>
        <w:t>]</w:t>
      </w:r>
    </w:p>
    <w:p w:rsidR="00D86CD0" w:rsidRPr="00D86CD0" w:rsidRDefault="00D86CD0" w:rsidP="00940A11">
      <w:pPr>
        <w:suppressAutoHyphens/>
        <w:spacing w:after="120"/>
        <w:jc w:val="both"/>
        <w:rPr>
          <w:rFonts w:ascii="Arial" w:hAnsi="Arial" w:cs="Arial"/>
          <w:i/>
          <w:iCs/>
          <w:sz w:val="26"/>
          <w:szCs w:val="26"/>
        </w:rPr>
      </w:pPr>
      <w:r w:rsidRPr="00D86CD0">
        <w:rPr>
          <w:rFonts w:ascii="Arial" w:hAnsi="Arial" w:cs="Arial"/>
          <w:i/>
          <w:iCs/>
          <w:sz w:val="26"/>
          <w:szCs w:val="26"/>
        </w:rPr>
        <w:t>Gdy zabraknie ci słów w modlitwie, to trwaj całym sobą przed Panem bez słów.</w:t>
      </w:r>
    </w:p>
    <w:p w:rsidR="00D86CD0" w:rsidRPr="00D86CD0" w:rsidRDefault="00D86CD0" w:rsidP="00940A11">
      <w:pPr>
        <w:keepNext/>
        <w:suppressAutoHyphens/>
        <w:spacing w:after="120"/>
        <w:jc w:val="both"/>
        <w:rPr>
          <w:rFonts w:ascii="Arial" w:hAnsi="Arial" w:cs="Arial"/>
          <w:b/>
          <w:bCs/>
          <w:sz w:val="26"/>
          <w:szCs w:val="26"/>
        </w:rPr>
      </w:pPr>
      <w:proofErr w:type="spellStart"/>
      <w:r w:rsidRPr="00D86CD0">
        <w:rPr>
          <w:rFonts w:ascii="Arial" w:hAnsi="Arial" w:cs="Arial"/>
          <w:b/>
          <w:bCs/>
          <w:sz w:val="26"/>
          <w:szCs w:val="26"/>
        </w:rPr>
        <w:t>Actio</w:t>
      </w:r>
      <w:proofErr w:type="spellEnd"/>
      <w:r w:rsidRPr="00D86CD0">
        <w:rPr>
          <w:rFonts w:ascii="Arial" w:hAnsi="Arial" w:cs="Arial"/>
          <w:b/>
          <w:bCs/>
          <w:sz w:val="26"/>
          <w:szCs w:val="26"/>
        </w:rPr>
        <w:t xml:space="preserve"> (działanie)</w:t>
      </w:r>
    </w:p>
    <w:p w:rsidR="003D64E7" w:rsidRDefault="00D86CD0" w:rsidP="00137A21">
      <w:pPr>
        <w:tabs>
          <w:tab w:val="center" w:pos="5387"/>
          <w:tab w:val="right" w:pos="10773"/>
        </w:tabs>
        <w:suppressAutoHyphens/>
        <w:spacing w:after="120"/>
        <w:jc w:val="both"/>
        <w:rPr>
          <w:rFonts w:ascii="Arial" w:hAnsi="Arial" w:cs="Arial"/>
          <w:sz w:val="25"/>
          <w:szCs w:val="25"/>
        </w:rPr>
      </w:pPr>
      <w:r w:rsidRPr="00D86CD0">
        <w:rPr>
          <w:rFonts w:ascii="Arial" w:hAnsi="Arial" w:cs="Arial"/>
          <w:i/>
          <w:iCs/>
          <w:sz w:val="26"/>
          <w:szCs w:val="26"/>
        </w:rPr>
        <w:t xml:space="preserve">Czy przez rozważany fragment Bóg skłania cię w sercu do </w:t>
      </w:r>
      <w:proofErr w:type="gramStart"/>
      <w:r w:rsidRPr="00D86CD0">
        <w:rPr>
          <w:rFonts w:ascii="Arial" w:hAnsi="Arial" w:cs="Arial"/>
          <w:i/>
          <w:iCs/>
          <w:sz w:val="26"/>
          <w:szCs w:val="26"/>
        </w:rPr>
        <w:t>podjęcia  jakiegoś</w:t>
      </w:r>
      <w:proofErr w:type="gramEnd"/>
      <w:r w:rsidRPr="00D86CD0">
        <w:rPr>
          <w:rFonts w:ascii="Arial" w:hAnsi="Arial" w:cs="Arial"/>
          <w:i/>
          <w:iCs/>
          <w:sz w:val="26"/>
          <w:szCs w:val="26"/>
        </w:rPr>
        <w:t xml:space="preserve"> konkretnego działania, jeśli tak to jakiego? Pytaj </w:t>
      </w:r>
      <w:proofErr w:type="gramStart"/>
      <w:r w:rsidRPr="00D86CD0">
        <w:rPr>
          <w:rFonts w:ascii="Arial" w:hAnsi="Arial" w:cs="Arial"/>
          <w:i/>
          <w:iCs/>
          <w:sz w:val="26"/>
          <w:szCs w:val="26"/>
        </w:rPr>
        <w:t>siebie: Co</w:t>
      </w:r>
      <w:proofErr w:type="gramEnd"/>
      <w:r w:rsidRPr="00D86CD0">
        <w:rPr>
          <w:rFonts w:ascii="Arial" w:hAnsi="Arial" w:cs="Arial"/>
          <w:i/>
          <w:iCs/>
          <w:sz w:val="26"/>
          <w:szCs w:val="26"/>
        </w:rPr>
        <w:t xml:space="preserve"> mam zrobić? Jak to zrobić? Kiedy to zrobić?</w:t>
      </w:r>
      <w:r w:rsidR="003D64E7">
        <w:rPr>
          <w:rFonts w:ascii="Arial" w:hAnsi="Arial" w:cs="Arial"/>
          <w:sz w:val="25"/>
          <w:szCs w:val="25"/>
        </w:rPr>
        <w:br w:type="page"/>
      </w:r>
    </w:p>
    <w:p w:rsidR="003D64E7" w:rsidRPr="006344E7" w:rsidRDefault="003D64E7" w:rsidP="003D64E7">
      <w:pPr>
        <w:tabs>
          <w:tab w:val="center" w:pos="5387"/>
          <w:tab w:val="right" w:pos="10773"/>
        </w:tabs>
        <w:suppressAutoHyphens/>
        <w:spacing w:after="120"/>
        <w:jc w:val="both"/>
        <w:rPr>
          <w:rFonts w:ascii="Arial" w:hAnsi="Arial" w:cs="Arial"/>
          <w:b/>
          <w:bCs/>
          <w:sz w:val="26"/>
          <w:szCs w:val="26"/>
          <w:lang w:val="en-GB"/>
        </w:rPr>
      </w:pPr>
      <w:r w:rsidRPr="006344E7">
        <w:rPr>
          <w:rFonts w:ascii="Arial" w:hAnsi="Arial" w:cs="Arial"/>
          <w:b/>
          <w:bCs/>
          <w:sz w:val="26"/>
          <w:szCs w:val="26"/>
          <w:lang w:val="en-GB"/>
        </w:rPr>
        <w:lastRenderedPageBreak/>
        <w:t>[</w:t>
      </w:r>
      <w:proofErr w:type="spellStart"/>
      <w:r>
        <w:rPr>
          <w:rFonts w:ascii="Arial" w:hAnsi="Arial" w:cs="Arial"/>
          <w:b/>
          <w:bCs/>
          <w:sz w:val="26"/>
          <w:szCs w:val="26"/>
          <w:lang w:val="en-GB"/>
        </w:rPr>
        <w:t>monday_</w:t>
      </w:r>
      <w:r w:rsidRPr="006344E7">
        <w:rPr>
          <w:rFonts w:ascii="Arial" w:hAnsi="Arial" w:cs="Arial"/>
          <w:b/>
          <w:bCs/>
          <w:sz w:val="26"/>
          <w:szCs w:val="26"/>
          <w:lang w:val="en-GB"/>
        </w:rPr>
        <w:t>date</w:t>
      </w:r>
      <w:proofErr w:type="spellEnd"/>
      <w:r w:rsidRPr="006344E7">
        <w:rPr>
          <w:rFonts w:ascii="Arial" w:hAnsi="Arial" w:cs="Arial"/>
          <w:b/>
          <w:bCs/>
          <w:sz w:val="26"/>
          <w:szCs w:val="26"/>
          <w:lang w:val="en-GB"/>
        </w:rPr>
        <w:t>], [</w:t>
      </w:r>
      <w:proofErr w:type="spellStart"/>
      <w:r>
        <w:rPr>
          <w:rFonts w:ascii="Arial" w:hAnsi="Arial" w:cs="Arial"/>
          <w:b/>
          <w:bCs/>
          <w:sz w:val="26"/>
          <w:szCs w:val="26"/>
          <w:lang w:val="en-GB"/>
        </w:rPr>
        <w:t>monday_</w:t>
      </w:r>
      <w:r w:rsidRPr="006344E7">
        <w:rPr>
          <w:rFonts w:ascii="Arial" w:hAnsi="Arial" w:cs="Arial"/>
          <w:b/>
          <w:bCs/>
          <w:sz w:val="26"/>
          <w:szCs w:val="26"/>
          <w:lang w:val="en-GB"/>
        </w:rPr>
        <w:t>name</w:t>
      </w:r>
      <w:proofErr w:type="spellEnd"/>
      <w:r w:rsidRPr="006344E7">
        <w:rPr>
          <w:rFonts w:ascii="Arial" w:hAnsi="Arial" w:cs="Arial"/>
          <w:b/>
          <w:bCs/>
          <w:sz w:val="26"/>
          <w:szCs w:val="26"/>
          <w:lang w:val="en-GB"/>
        </w:rPr>
        <w:t>]</w:t>
      </w:r>
      <w:r w:rsidR="000123C8">
        <w:rPr>
          <w:rFonts w:ascii="Arial" w:hAnsi="Arial" w:cs="Arial"/>
          <w:b/>
          <w:bCs/>
          <w:sz w:val="26"/>
          <w:szCs w:val="26"/>
          <w:lang w:val="en-GB"/>
        </w:rPr>
        <w:t xml:space="preserve"> [</w:t>
      </w:r>
      <w:proofErr w:type="spellStart"/>
      <w:r w:rsidR="000123C8">
        <w:rPr>
          <w:rFonts w:ascii="Arial" w:hAnsi="Arial" w:cs="Arial"/>
          <w:b/>
          <w:bCs/>
          <w:sz w:val="26"/>
          <w:szCs w:val="26"/>
          <w:lang w:val="en-GB"/>
        </w:rPr>
        <w:t>monday_description</w:t>
      </w:r>
      <w:proofErr w:type="spellEnd"/>
      <w:r w:rsidR="000123C8">
        <w:rPr>
          <w:rFonts w:ascii="Arial" w:hAnsi="Arial" w:cs="Arial"/>
          <w:b/>
          <w:bCs/>
          <w:sz w:val="26"/>
          <w:szCs w:val="26"/>
          <w:lang w:val="en-GB"/>
        </w:rPr>
        <w:t>]</w:t>
      </w:r>
    </w:p>
    <w:p w:rsidR="003D64E7" w:rsidRPr="007A5C09" w:rsidRDefault="003D64E7" w:rsidP="003D64E7">
      <w:pPr>
        <w:tabs>
          <w:tab w:val="center" w:pos="5387"/>
          <w:tab w:val="right" w:pos="10773"/>
        </w:tabs>
        <w:suppressAutoHyphens/>
        <w:spacing w:after="120"/>
        <w:jc w:val="center"/>
        <w:rPr>
          <w:rFonts w:ascii="Arial" w:hAnsi="Arial" w:cs="Arial"/>
          <w:b/>
          <w:bCs/>
          <w:sz w:val="26"/>
          <w:szCs w:val="26"/>
        </w:rPr>
      </w:pPr>
      <w:r w:rsidRPr="007A5C09">
        <w:rPr>
          <w:rFonts w:ascii="Arial" w:hAnsi="Arial" w:cs="Arial"/>
          <w:b/>
          <w:bCs/>
          <w:sz w:val="26"/>
          <w:szCs w:val="26"/>
        </w:rPr>
        <w:t>[</w:t>
      </w:r>
      <w:proofErr w:type="spellStart"/>
      <w:r w:rsidRPr="007A5C09">
        <w:rPr>
          <w:rFonts w:ascii="Arial" w:hAnsi="Arial" w:cs="Arial"/>
          <w:b/>
          <w:bCs/>
          <w:sz w:val="26"/>
          <w:szCs w:val="26"/>
        </w:rPr>
        <w:t>monday_title</w:t>
      </w:r>
      <w:proofErr w:type="spellEnd"/>
      <w:r w:rsidRPr="007A5C09">
        <w:rPr>
          <w:rFonts w:ascii="Arial" w:hAnsi="Arial" w:cs="Arial"/>
          <w:b/>
          <w:bCs/>
          <w:sz w:val="26"/>
          <w:szCs w:val="26"/>
        </w:rPr>
        <w:t>]</w:t>
      </w:r>
    </w:p>
    <w:p w:rsidR="003D64E7" w:rsidRPr="00D86CD0" w:rsidRDefault="003D64E7" w:rsidP="003D64E7">
      <w:pPr>
        <w:tabs>
          <w:tab w:val="center" w:pos="5387"/>
          <w:tab w:val="right" w:pos="10773"/>
        </w:tabs>
        <w:suppressAutoHyphens/>
        <w:spacing w:after="120"/>
        <w:jc w:val="both"/>
        <w:rPr>
          <w:rFonts w:ascii="Arial" w:hAnsi="Arial" w:cs="Arial"/>
          <w:b/>
          <w:bCs/>
          <w:sz w:val="26"/>
          <w:szCs w:val="26"/>
        </w:rPr>
      </w:pPr>
      <w:r w:rsidRPr="00D86CD0">
        <w:rPr>
          <w:rFonts w:ascii="Arial" w:hAnsi="Arial" w:cs="Arial"/>
          <w:b/>
          <w:bCs/>
          <w:sz w:val="26"/>
          <w:szCs w:val="26"/>
        </w:rPr>
        <w:t xml:space="preserve">Wyciszenie </w:t>
      </w:r>
      <w:r w:rsidRPr="00D86CD0">
        <w:rPr>
          <w:rFonts w:ascii="Arial" w:hAnsi="Arial" w:cs="Arial"/>
          <w:sz w:val="26"/>
          <w:szCs w:val="26"/>
        </w:rPr>
        <w:t xml:space="preserve">– </w:t>
      </w:r>
      <w:r w:rsidRPr="00D86CD0">
        <w:rPr>
          <w:rFonts w:ascii="Arial" w:hAnsi="Arial" w:cs="Arial"/>
          <w:i/>
          <w:iCs/>
          <w:sz w:val="26"/>
          <w:szCs w:val="26"/>
        </w:rPr>
        <w:t>zapraszaj Ducha Świętego, aby On prowadził modlitwę</w:t>
      </w:r>
    </w:p>
    <w:p w:rsidR="003D64E7" w:rsidRPr="00D86CD0" w:rsidRDefault="003D64E7" w:rsidP="003D64E7">
      <w:pPr>
        <w:tabs>
          <w:tab w:val="center" w:pos="5387"/>
          <w:tab w:val="right" w:pos="10773"/>
        </w:tabs>
        <w:suppressAutoHyphens/>
        <w:spacing w:after="120"/>
        <w:jc w:val="both"/>
        <w:rPr>
          <w:rFonts w:ascii="Arial" w:hAnsi="Arial" w:cs="Arial"/>
          <w:i/>
          <w:iCs/>
          <w:sz w:val="26"/>
          <w:szCs w:val="26"/>
        </w:rPr>
      </w:pPr>
      <w:proofErr w:type="spellStart"/>
      <w:r w:rsidRPr="00D86CD0">
        <w:rPr>
          <w:rFonts w:ascii="Arial" w:hAnsi="Arial" w:cs="Arial"/>
          <w:b/>
          <w:bCs/>
          <w:sz w:val="26"/>
          <w:szCs w:val="26"/>
        </w:rPr>
        <w:t>Lectio</w:t>
      </w:r>
      <w:proofErr w:type="spellEnd"/>
      <w:r w:rsidRPr="00D86CD0">
        <w:rPr>
          <w:rFonts w:ascii="Arial" w:hAnsi="Arial" w:cs="Arial"/>
          <w:b/>
          <w:bCs/>
          <w:sz w:val="26"/>
          <w:szCs w:val="26"/>
        </w:rPr>
        <w:t xml:space="preserve"> (czytanie) </w:t>
      </w:r>
      <w:r w:rsidRPr="00D86CD0">
        <w:rPr>
          <w:rFonts w:ascii="Arial" w:hAnsi="Arial" w:cs="Arial"/>
          <w:sz w:val="26"/>
          <w:szCs w:val="26"/>
        </w:rPr>
        <w:t>–</w:t>
      </w:r>
      <w:r w:rsidRPr="00D86CD0">
        <w:rPr>
          <w:rFonts w:ascii="Arial" w:hAnsi="Arial" w:cs="Arial"/>
          <w:i/>
          <w:iCs/>
          <w:sz w:val="26"/>
          <w:szCs w:val="26"/>
        </w:rPr>
        <w:t xml:space="preserve"> przeczytaj:</w:t>
      </w:r>
    </w:p>
    <w:p w:rsidR="003D64E7" w:rsidRPr="00D86CD0" w:rsidRDefault="003D64E7" w:rsidP="003D64E7">
      <w:pPr>
        <w:tabs>
          <w:tab w:val="center" w:pos="5387"/>
          <w:tab w:val="right" w:pos="10773"/>
        </w:tabs>
        <w:suppressAutoHyphens/>
        <w:spacing w:after="120"/>
        <w:jc w:val="center"/>
        <w:rPr>
          <w:rFonts w:ascii="Arial" w:hAnsi="Arial" w:cs="Arial"/>
          <w:b/>
          <w:bCs/>
          <w:sz w:val="26"/>
          <w:szCs w:val="26"/>
        </w:rPr>
      </w:pPr>
      <w:r>
        <w:rPr>
          <w:rFonts w:ascii="Arial" w:hAnsi="Arial" w:cs="Arial"/>
          <w:b/>
          <w:bCs/>
          <w:sz w:val="26"/>
          <w:szCs w:val="26"/>
        </w:rPr>
        <w:t>[</w:t>
      </w:r>
      <w:proofErr w:type="spellStart"/>
      <w:r>
        <w:rPr>
          <w:rFonts w:ascii="Arial" w:hAnsi="Arial" w:cs="Arial"/>
          <w:b/>
          <w:bCs/>
          <w:sz w:val="26"/>
          <w:szCs w:val="26"/>
        </w:rPr>
        <w:t>monday_reading_ref</w:t>
      </w:r>
      <w:proofErr w:type="spellEnd"/>
      <w:r>
        <w:rPr>
          <w:rFonts w:ascii="Arial" w:hAnsi="Arial" w:cs="Arial"/>
          <w:b/>
          <w:bCs/>
          <w:sz w:val="26"/>
          <w:szCs w:val="26"/>
        </w:rPr>
        <w:t>]</w:t>
      </w:r>
    </w:p>
    <w:p w:rsidR="003D64E7" w:rsidRPr="00D86CD0" w:rsidRDefault="003D64E7" w:rsidP="003D64E7">
      <w:pPr>
        <w:tabs>
          <w:tab w:val="center" w:pos="5387"/>
          <w:tab w:val="right" w:pos="10773"/>
        </w:tabs>
        <w:suppressAutoHyphens/>
        <w:spacing w:after="120"/>
        <w:jc w:val="both"/>
        <w:rPr>
          <w:rFonts w:ascii="Arial" w:hAnsi="Arial" w:cs="Arial"/>
          <w:i/>
          <w:iCs/>
          <w:sz w:val="26"/>
          <w:szCs w:val="26"/>
        </w:rPr>
      </w:pPr>
      <w:proofErr w:type="gramStart"/>
      <w:r w:rsidRPr="00D86CD0">
        <w:rPr>
          <w:rFonts w:ascii="Arial" w:hAnsi="Arial" w:cs="Arial"/>
          <w:i/>
          <w:iCs/>
          <w:sz w:val="26"/>
          <w:szCs w:val="26"/>
        </w:rPr>
        <w:t>zatrzymaj</w:t>
      </w:r>
      <w:proofErr w:type="gramEnd"/>
      <w:r w:rsidRPr="00D86CD0">
        <w:rPr>
          <w:rFonts w:ascii="Arial" w:hAnsi="Arial" w:cs="Arial"/>
          <w:i/>
          <w:iCs/>
          <w:sz w:val="26"/>
          <w:szCs w:val="26"/>
        </w:rPr>
        <w:t xml:space="preserve"> się na wersecie, który Cię poruszył.</w:t>
      </w:r>
    </w:p>
    <w:p w:rsidR="003D64E7" w:rsidRPr="00D86CD0" w:rsidRDefault="003D64E7" w:rsidP="003D64E7">
      <w:pPr>
        <w:keepNext/>
        <w:suppressAutoHyphens/>
        <w:spacing w:after="120"/>
        <w:jc w:val="both"/>
        <w:rPr>
          <w:rFonts w:ascii="Arial" w:hAnsi="Arial" w:cs="Arial"/>
          <w:b/>
          <w:bCs/>
          <w:sz w:val="26"/>
          <w:szCs w:val="26"/>
        </w:rPr>
      </w:pPr>
      <w:proofErr w:type="spellStart"/>
      <w:r w:rsidRPr="00D86CD0">
        <w:rPr>
          <w:rFonts w:ascii="Arial" w:hAnsi="Arial" w:cs="Arial"/>
          <w:b/>
          <w:bCs/>
          <w:sz w:val="26"/>
          <w:szCs w:val="26"/>
        </w:rPr>
        <w:t>Meditatio</w:t>
      </w:r>
      <w:proofErr w:type="spellEnd"/>
      <w:r w:rsidRPr="00D86CD0">
        <w:rPr>
          <w:rFonts w:ascii="Arial" w:hAnsi="Arial" w:cs="Arial"/>
          <w:b/>
          <w:bCs/>
          <w:sz w:val="26"/>
          <w:szCs w:val="26"/>
        </w:rPr>
        <w:t xml:space="preserve"> (powtarzanie)</w:t>
      </w:r>
    </w:p>
    <w:p w:rsidR="003D64E7" w:rsidRPr="00D86CD0" w:rsidRDefault="003D64E7" w:rsidP="003D64E7">
      <w:pPr>
        <w:suppressAutoHyphens/>
        <w:spacing w:after="120"/>
        <w:jc w:val="both"/>
        <w:rPr>
          <w:rFonts w:ascii="Arial" w:hAnsi="Arial" w:cs="Arial"/>
          <w:i/>
          <w:iCs/>
          <w:sz w:val="26"/>
          <w:szCs w:val="26"/>
        </w:rPr>
      </w:pPr>
      <w:r w:rsidRPr="00D86CD0">
        <w:rPr>
          <w:rFonts w:ascii="Arial" w:hAnsi="Arial" w:cs="Arial"/>
          <w:i/>
          <w:iCs/>
          <w:sz w:val="26"/>
          <w:szCs w:val="26"/>
        </w:rPr>
        <w:t xml:space="preserve">Przeczytaj 2-3 razy fragment, który Cię poruszył. Przeczytaj go powoli, delektując się każdym słowem. Pytaj </w:t>
      </w:r>
      <w:proofErr w:type="gramStart"/>
      <w:r w:rsidRPr="00D86CD0">
        <w:rPr>
          <w:rFonts w:ascii="Arial" w:hAnsi="Arial" w:cs="Arial"/>
          <w:i/>
          <w:iCs/>
          <w:sz w:val="26"/>
          <w:szCs w:val="26"/>
        </w:rPr>
        <w:t>siebie: „Co</w:t>
      </w:r>
      <w:proofErr w:type="gramEnd"/>
      <w:r w:rsidRPr="00D86CD0">
        <w:rPr>
          <w:rFonts w:ascii="Arial" w:hAnsi="Arial" w:cs="Arial"/>
          <w:i/>
          <w:iCs/>
          <w:sz w:val="26"/>
          <w:szCs w:val="26"/>
        </w:rPr>
        <w:t xml:space="preserve"> Bóg mówi do mnie?”.</w:t>
      </w:r>
    </w:p>
    <w:p w:rsidR="003D64E7" w:rsidRPr="00D86CD0" w:rsidRDefault="003D64E7" w:rsidP="003D64E7">
      <w:pPr>
        <w:keepNext/>
        <w:suppressAutoHyphens/>
        <w:spacing w:after="120"/>
        <w:jc w:val="both"/>
        <w:outlineLvl w:val="0"/>
        <w:rPr>
          <w:rFonts w:ascii="Arial" w:hAnsi="Arial" w:cs="Arial"/>
          <w:i/>
          <w:iCs/>
          <w:sz w:val="26"/>
          <w:szCs w:val="26"/>
        </w:rPr>
      </w:pPr>
      <w:proofErr w:type="gramStart"/>
      <w:r w:rsidRPr="00D86CD0">
        <w:rPr>
          <w:rFonts w:ascii="Arial" w:hAnsi="Arial" w:cs="Arial"/>
          <w:b/>
          <w:bCs/>
          <w:sz w:val="26"/>
          <w:szCs w:val="26"/>
        </w:rPr>
        <w:t xml:space="preserve">Rozważanie </w:t>
      </w:r>
      <w:r w:rsidRPr="00D86CD0">
        <w:rPr>
          <w:rFonts w:ascii="Arial" w:hAnsi="Arial" w:cs="Arial"/>
          <w:i/>
          <w:iCs/>
          <w:sz w:val="26"/>
          <w:szCs w:val="26"/>
        </w:rPr>
        <w:t>– jeśli</w:t>
      </w:r>
      <w:proofErr w:type="gramEnd"/>
      <w:r w:rsidRPr="00D86CD0">
        <w:rPr>
          <w:rFonts w:ascii="Arial" w:hAnsi="Arial" w:cs="Arial"/>
          <w:i/>
          <w:iCs/>
          <w:sz w:val="26"/>
          <w:szCs w:val="26"/>
        </w:rPr>
        <w:t xml:space="preserve"> nie znajdujesz fragmentu, który Cię porusza, możesz skorzystać z pomocy poniższego rozważania:</w:t>
      </w:r>
    </w:p>
    <w:p w:rsidR="003D64E7" w:rsidRDefault="003D64E7" w:rsidP="003D64E7">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monday_</w:t>
      </w:r>
      <w:r w:rsidRPr="006344E7">
        <w:rPr>
          <w:rFonts w:ascii="Arial" w:hAnsi="Arial" w:cs="Arial"/>
          <w:sz w:val="26"/>
          <w:szCs w:val="26"/>
        </w:rPr>
        <w:t>contemplation1]</w:t>
      </w:r>
    </w:p>
    <w:p w:rsidR="003D64E7" w:rsidRDefault="003D64E7" w:rsidP="003D64E7">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monday_contemplation2</w:t>
      </w:r>
      <w:r w:rsidRPr="006344E7">
        <w:rPr>
          <w:rFonts w:ascii="Arial" w:hAnsi="Arial" w:cs="Arial"/>
          <w:sz w:val="26"/>
          <w:szCs w:val="26"/>
        </w:rPr>
        <w:t>]</w:t>
      </w:r>
    </w:p>
    <w:p w:rsidR="003D64E7" w:rsidRDefault="003D64E7" w:rsidP="003D64E7">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monday_contemplation3</w:t>
      </w:r>
      <w:r w:rsidRPr="006344E7">
        <w:rPr>
          <w:rFonts w:ascii="Arial" w:hAnsi="Arial" w:cs="Arial"/>
          <w:sz w:val="26"/>
          <w:szCs w:val="26"/>
        </w:rPr>
        <w:t>]</w:t>
      </w:r>
    </w:p>
    <w:p w:rsidR="003D64E7" w:rsidRDefault="003D64E7" w:rsidP="003D64E7">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monday_contemplation4</w:t>
      </w:r>
      <w:r w:rsidRPr="006344E7">
        <w:rPr>
          <w:rFonts w:ascii="Arial" w:hAnsi="Arial" w:cs="Arial"/>
          <w:sz w:val="26"/>
          <w:szCs w:val="26"/>
        </w:rPr>
        <w:t>]</w:t>
      </w:r>
    </w:p>
    <w:p w:rsidR="003D64E7" w:rsidRDefault="003D64E7" w:rsidP="003D64E7">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monday_contemplation5</w:t>
      </w:r>
      <w:r w:rsidRPr="006344E7">
        <w:rPr>
          <w:rFonts w:ascii="Arial" w:hAnsi="Arial" w:cs="Arial"/>
          <w:sz w:val="26"/>
          <w:szCs w:val="26"/>
        </w:rPr>
        <w:t>]</w:t>
      </w:r>
    </w:p>
    <w:p w:rsidR="003D64E7" w:rsidRPr="003D64E7" w:rsidRDefault="003D64E7" w:rsidP="003D64E7">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monday_contemplation6</w:t>
      </w:r>
      <w:r w:rsidRPr="006344E7">
        <w:rPr>
          <w:rFonts w:ascii="Arial" w:hAnsi="Arial" w:cs="Arial"/>
          <w:sz w:val="26"/>
          <w:szCs w:val="26"/>
        </w:rPr>
        <w:t>]</w:t>
      </w:r>
    </w:p>
    <w:p w:rsidR="003D64E7" w:rsidRPr="00D86CD0" w:rsidRDefault="003D64E7" w:rsidP="003D64E7">
      <w:pPr>
        <w:keepNext/>
        <w:suppressAutoHyphens/>
        <w:spacing w:after="120"/>
        <w:jc w:val="both"/>
        <w:rPr>
          <w:rFonts w:ascii="Arial" w:hAnsi="Arial" w:cs="Arial"/>
          <w:b/>
          <w:bCs/>
          <w:sz w:val="26"/>
          <w:szCs w:val="26"/>
        </w:rPr>
      </w:pPr>
      <w:proofErr w:type="spellStart"/>
      <w:r w:rsidRPr="00D86CD0">
        <w:rPr>
          <w:rFonts w:ascii="Arial" w:hAnsi="Arial" w:cs="Arial"/>
          <w:b/>
          <w:bCs/>
          <w:sz w:val="26"/>
          <w:szCs w:val="26"/>
        </w:rPr>
        <w:t>Oratio</w:t>
      </w:r>
      <w:proofErr w:type="spellEnd"/>
      <w:r w:rsidRPr="00D86CD0">
        <w:rPr>
          <w:rFonts w:ascii="Arial" w:hAnsi="Arial" w:cs="Arial"/>
          <w:b/>
          <w:bCs/>
          <w:sz w:val="26"/>
          <w:szCs w:val="26"/>
        </w:rPr>
        <w:t xml:space="preserve"> (modlitwa) i </w:t>
      </w:r>
      <w:proofErr w:type="spellStart"/>
      <w:r w:rsidRPr="00D86CD0">
        <w:rPr>
          <w:rFonts w:ascii="Arial" w:hAnsi="Arial" w:cs="Arial"/>
          <w:b/>
          <w:bCs/>
          <w:sz w:val="26"/>
          <w:szCs w:val="26"/>
        </w:rPr>
        <w:t>contemplatio</w:t>
      </w:r>
      <w:proofErr w:type="spellEnd"/>
      <w:r w:rsidRPr="00D86CD0">
        <w:rPr>
          <w:rFonts w:ascii="Arial" w:hAnsi="Arial" w:cs="Arial"/>
          <w:b/>
          <w:bCs/>
          <w:sz w:val="26"/>
          <w:szCs w:val="26"/>
        </w:rPr>
        <w:t xml:space="preserve"> (trwanie w obecności Boga)</w:t>
      </w:r>
    </w:p>
    <w:p w:rsidR="003D64E7" w:rsidRPr="00D86CD0" w:rsidRDefault="003D64E7" w:rsidP="003D64E7">
      <w:pPr>
        <w:suppressAutoHyphens/>
        <w:spacing w:after="120"/>
        <w:jc w:val="both"/>
        <w:rPr>
          <w:rFonts w:ascii="Arial" w:hAnsi="Arial" w:cs="Arial"/>
          <w:sz w:val="26"/>
          <w:szCs w:val="26"/>
        </w:rPr>
      </w:pPr>
      <w:r w:rsidRPr="00D86CD0">
        <w:rPr>
          <w:rFonts w:ascii="Arial" w:hAnsi="Arial" w:cs="Arial"/>
          <w:i/>
          <w:iCs/>
          <w:sz w:val="26"/>
          <w:szCs w:val="26"/>
        </w:rPr>
        <w:t xml:space="preserve">Zanieś przed Oblicze Boże to, co cię poruszyło w czasie rozważania. Może to być modlitwa przeproszenia, prośby, dziękczynienia, uwielbienia. </w:t>
      </w:r>
      <w:r w:rsidRPr="00D86CD0">
        <w:rPr>
          <w:rFonts w:ascii="Arial" w:hAnsi="Arial" w:cs="Arial"/>
          <w:b/>
          <w:bCs/>
          <w:sz w:val="26"/>
          <w:szCs w:val="26"/>
        </w:rPr>
        <w:t>Możesz modlić się tak:</w:t>
      </w:r>
      <w:r w:rsidRPr="00D86CD0">
        <w:rPr>
          <w:rFonts w:ascii="Arial" w:hAnsi="Arial" w:cs="Arial"/>
          <w:i/>
          <w:iCs/>
          <w:sz w:val="26"/>
          <w:szCs w:val="26"/>
        </w:rPr>
        <w:t xml:space="preserve"> </w:t>
      </w:r>
      <w:r w:rsidRPr="00414EB0">
        <w:rPr>
          <w:rFonts w:ascii="Arial" w:hAnsi="Arial" w:cs="Arial"/>
          <w:iCs/>
          <w:sz w:val="26"/>
          <w:szCs w:val="26"/>
        </w:rPr>
        <w:t>[</w:t>
      </w:r>
      <w:proofErr w:type="spellStart"/>
      <w:r>
        <w:rPr>
          <w:rFonts w:ascii="Arial" w:hAnsi="Arial" w:cs="Arial"/>
          <w:iCs/>
          <w:sz w:val="26"/>
          <w:szCs w:val="26"/>
        </w:rPr>
        <w:t>monday_prayer</w:t>
      </w:r>
      <w:proofErr w:type="spellEnd"/>
      <w:r>
        <w:rPr>
          <w:rFonts w:ascii="Arial" w:hAnsi="Arial" w:cs="Arial"/>
          <w:iCs/>
          <w:sz w:val="26"/>
          <w:szCs w:val="26"/>
        </w:rPr>
        <w:t>]</w:t>
      </w:r>
    </w:p>
    <w:p w:rsidR="003D64E7" w:rsidRPr="00D86CD0" w:rsidRDefault="003D64E7" w:rsidP="003D64E7">
      <w:pPr>
        <w:suppressAutoHyphens/>
        <w:spacing w:after="120"/>
        <w:jc w:val="both"/>
        <w:rPr>
          <w:rFonts w:ascii="Arial" w:hAnsi="Arial" w:cs="Arial"/>
          <w:i/>
          <w:iCs/>
          <w:sz w:val="26"/>
          <w:szCs w:val="26"/>
        </w:rPr>
      </w:pPr>
      <w:r w:rsidRPr="00D86CD0">
        <w:rPr>
          <w:rFonts w:ascii="Arial" w:hAnsi="Arial" w:cs="Arial"/>
          <w:i/>
          <w:iCs/>
          <w:sz w:val="26"/>
          <w:szCs w:val="26"/>
        </w:rPr>
        <w:t>Gdy zabraknie ci słów w modlitwie, to trwaj całym sobą przed Panem bez słów.</w:t>
      </w:r>
    </w:p>
    <w:p w:rsidR="003D64E7" w:rsidRPr="00D86CD0" w:rsidRDefault="003D64E7" w:rsidP="003D64E7">
      <w:pPr>
        <w:keepNext/>
        <w:suppressAutoHyphens/>
        <w:spacing w:after="120"/>
        <w:jc w:val="both"/>
        <w:rPr>
          <w:rFonts w:ascii="Arial" w:hAnsi="Arial" w:cs="Arial"/>
          <w:b/>
          <w:bCs/>
          <w:sz w:val="26"/>
          <w:szCs w:val="26"/>
        </w:rPr>
      </w:pPr>
      <w:proofErr w:type="spellStart"/>
      <w:r w:rsidRPr="00D86CD0">
        <w:rPr>
          <w:rFonts w:ascii="Arial" w:hAnsi="Arial" w:cs="Arial"/>
          <w:b/>
          <w:bCs/>
          <w:sz w:val="26"/>
          <w:szCs w:val="26"/>
        </w:rPr>
        <w:t>Actio</w:t>
      </w:r>
      <w:proofErr w:type="spellEnd"/>
      <w:r w:rsidRPr="00D86CD0">
        <w:rPr>
          <w:rFonts w:ascii="Arial" w:hAnsi="Arial" w:cs="Arial"/>
          <w:b/>
          <w:bCs/>
          <w:sz w:val="26"/>
          <w:szCs w:val="26"/>
        </w:rPr>
        <w:t xml:space="preserve"> (działanie)</w:t>
      </w:r>
    </w:p>
    <w:p w:rsidR="00FD41D7" w:rsidRDefault="003D64E7" w:rsidP="00137A21">
      <w:pPr>
        <w:tabs>
          <w:tab w:val="center" w:pos="5387"/>
          <w:tab w:val="right" w:pos="10773"/>
        </w:tabs>
        <w:suppressAutoHyphens/>
        <w:spacing w:after="120"/>
        <w:jc w:val="both"/>
        <w:rPr>
          <w:rFonts w:ascii="Arial" w:hAnsi="Arial" w:cs="Arial"/>
          <w:sz w:val="32"/>
          <w:szCs w:val="32"/>
        </w:rPr>
      </w:pPr>
      <w:r w:rsidRPr="00D86CD0">
        <w:rPr>
          <w:rFonts w:ascii="Arial" w:hAnsi="Arial" w:cs="Arial"/>
          <w:i/>
          <w:iCs/>
          <w:sz w:val="26"/>
          <w:szCs w:val="26"/>
        </w:rPr>
        <w:t xml:space="preserve">Czy przez rozważany fragment Bóg skłania cię w sercu do </w:t>
      </w:r>
      <w:proofErr w:type="gramStart"/>
      <w:r w:rsidRPr="00D86CD0">
        <w:rPr>
          <w:rFonts w:ascii="Arial" w:hAnsi="Arial" w:cs="Arial"/>
          <w:i/>
          <w:iCs/>
          <w:sz w:val="26"/>
          <w:szCs w:val="26"/>
        </w:rPr>
        <w:t>podjęcia  jakiegoś</w:t>
      </w:r>
      <w:proofErr w:type="gramEnd"/>
      <w:r w:rsidRPr="00D86CD0">
        <w:rPr>
          <w:rFonts w:ascii="Arial" w:hAnsi="Arial" w:cs="Arial"/>
          <w:i/>
          <w:iCs/>
          <w:sz w:val="26"/>
          <w:szCs w:val="26"/>
        </w:rPr>
        <w:t xml:space="preserve"> konkretnego działania, jeśli tak to jakiego? Pytaj </w:t>
      </w:r>
      <w:proofErr w:type="gramStart"/>
      <w:r w:rsidRPr="00D86CD0">
        <w:rPr>
          <w:rFonts w:ascii="Arial" w:hAnsi="Arial" w:cs="Arial"/>
          <w:i/>
          <w:iCs/>
          <w:sz w:val="26"/>
          <w:szCs w:val="26"/>
        </w:rPr>
        <w:t>siebie: Co</w:t>
      </w:r>
      <w:proofErr w:type="gramEnd"/>
      <w:r w:rsidRPr="00D86CD0">
        <w:rPr>
          <w:rFonts w:ascii="Arial" w:hAnsi="Arial" w:cs="Arial"/>
          <w:i/>
          <w:iCs/>
          <w:sz w:val="26"/>
          <w:szCs w:val="26"/>
        </w:rPr>
        <w:t xml:space="preserve"> mam zrobić? Jak to zrobić? Kiedy to zrobić?</w:t>
      </w:r>
      <w:r w:rsidR="00FD41D7">
        <w:rPr>
          <w:rFonts w:ascii="Arial" w:hAnsi="Arial" w:cs="Arial"/>
          <w:sz w:val="32"/>
          <w:szCs w:val="32"/>
        </w:rPr>
        <w:br w:type="page"/>
      </w:r>
    </w:p>
    <w:p w:rsidR="002A4EDF" w:rsidRPr="006344E7" w:rsidRDefault="002A4EDF" w:rsidP="002A4EDF">
      <w:pPr>
        <w:tabs>
          <w:tab w:val="center" w:pos="5387"/>
          <w:tab w:val="right" w:pos="10773"/>
        </w:tabs>
        <w:suppressAutoHyphens/>
        <w:spacing w:after="120"/>
        <w:jc w:val="both"/>
        <w:rPr>
          <w:rFonts w:ascii="Arial" w:hAnsi="Arial" w:cs="Arial"/>
          <w:b/>
          <w:bCs/>
          <w:sz w:val="26"/>
          <w:szCs w:val="26"/>
          <w:lang w:val="en-GB"/>
        </w:rPr>
      </w:pPr>
      <w:r w:rsidRPr="006344E7">
        <w:rPr>
          <w:rFonts w:ascii="Arial" w:hAnsi="Arial" w:cs="Arial"/>
          <w:b/>
          <w:bCs/>
          <w:sz w:val="26"/>
          <w:szCs w:val="26"/>
          <w:lang w:val="en-GB"/>
        </w:rPr>
        <w:lastRenderedPageBreak/>
        <w:t>[</w:t>
      </w:r>
      <w:proofErr w:type="spellStart"/>
      <w:r>
        <w:rPr>
          <w:rFonts w:ascii="Arial" w:hAnsi="Arial" w:cs="Arial"/>
          <w:b/>
          <w:bCs/>
          <w:sz w:val="26"/>
          <w:szCs w:val="26"/>
          <w:lang w:val="en-GB"/>
        </w:rPr>
        <w:t>tuesday_</w:t>
      </w:r>
      <w:r w:rsidRPr="006344E7">
        <w:rPr>
          <w:rFonts w:ascii="Arial" w:hAnsi="Arial" w:cs="Arial"/>
          <w:b/>
          <w:bCs/>
          <w:sz w:val="26"/>
          <w:szCs w:val="26"/>
          <w:lang w:val="en-GB"/>
        </w:rPr>
        <w:t>date</w:t>
      </w:r>
      <w:proofErr w:type="spellEnd"/>
      <w:r w:rsidRPr="006344E7">
        <w:rPr>
          <w:rFonts w:ascii="Arial" w:hAnsi="Arial" w:cs="Arial"/>
          <w:b/>
          <w:bCs/>
          <w:sz w:val="26"/>
          <w:szCs w:val="26"/>
          <w:lang w:val="en-GB"/>
        </w:rPr>
        <w:t>], [</w:t>
      </w:r>
      <w:proofErr w:type="spellStart"/>
      <w:r>
        <w:rPr>
          <w:rFonts w:ascii="Arial" w:hAnsi="Arial" w:cs="Arial"/>
          <w:b/>
          <w:bCs/>
          <w:sz w:val="26"/>
          <w:szCs w:val="26"/>
          <w:lang w:val="en-GB"/>
        </w:rPr>
        <w:t>tuesday_</w:t>
      </w:r>
      <w:r w:rsidRPr="006344E7">
        <w:rPr>
          <w:rFonts w:ascii="Arial" w:hAnsi="Arial" w:cs="Arial"/>
          <w:b/>
          <w:bCs/>
          <w:sz w:val="26"/>
          <w:szCs w:val="26"/>
          <w:lang w:val="en-GB"/>
        </w:rPr>
        <w:t>name</w:t>
      </w:r>
      <w:proofErr w:type="spellEnd"/>
      <w:r w:rsidRPr="006344E7">
        <w:rPr>
          <w:rFonts w:ascii="Arial" w:hAnsi="Arial" w:cs="Arial"/>
          <w:b/>
          <w:bCs/>
          <w:sz w:val="26"/>
          <w:szCs w:val="26"/>
          <w:lang w:val="en-GB"/>
        </w:rPr>
        <w:t>]</w:t>
      </w:r>
      <w:r>
        <w:rPr>
          <w:rFonts w:ascii="Arial" w:hAnsi="Arial" w:cs="Arial"/>
          <w:b/>
          <w:bCs/>
          <w:sz w:val="26"/>
          <w:szCs w:val="26"/>
          <w:lang w:val="en-GB"/>
        </w:rPr>
        <w:t xml:space="preserve"> [</w:t>
      </w:r>
      <w:proofErr w:type="spellStart"/>
      <w:r>
        <w:rPr>
          <w:rFonts w:ascii="Arial" w:hAnsi="Arial" w:cs="Arial"/>
          <w:b/>
          <w:bCs/>
          <w:sz w:val="26"/>
          <w:szCs w:val="26"/>
          <w:lang w:val="en-GB"/>
        </w:rPr>
        <w:t>tuesday_description</w:t>
      </w:r>
      <w:proofErr w:type="spellEnd"/>
      <w:r>
        <w:rPr>
          <w:rFonts w:ascii="Arial" w:hAnsi="Arial" w:cs="Arial"/>
          <w:b/>
          <w:bCs/>
          <w:sz w:val="26"/>
          <w:szCs w:val="26"/>
          <w:lang w:val="en-GB"/>
        </w:rPr>
        <w:t>]</w:t>
      </w:r>
    </w:p>
    <w:p w:rsidR="002A4EDF" w:rsidRPr="007A5C09" w:rsidRDefault="002A4EDF" w:rsidP="002A4EDF">
      <w:pPr>
        <w:tabs>
          <w:tab w:val="center" w:pos="5387"/>
          <w:tab w:val="right" w:pos="10773"/>
        </w:tabs>
        <w:suppressAutoHyphens/>
        <w:spacing w:after="120"/>
        <w:jc w:val="center"/>
        <w:rPr>
          <w:rFonts w:ascii="Arial" w:hAnsi="Arial" w:cs="Arial"/>
          <w:b/>
          <w:bCs/>
          <w:sz w:val="26"/>
          <w:szCs w:val="26"/>
        </w:rPr>
      </w:pPr>
      <w:r w:rsidRPr="007A5C09">
        <w:rPr>
          <w:rFonts w:ascii="Arial" w:hAnsi="Arial" w:cs="Arial"/>
          <w:b/>
          <w:bCs/>
          <w:sz w:val="26"/>
          <w:szCs w:val="26"/>
        </w:rPr>
        <w:t>[</w:t>
      </w:r>
      <w:proofErr w:type="spellStart"/>
      <w:r>
        <w:rPr>
          <w:rFonts w:ascii="Arial" w:hAnsi="Arial" w:cs="Arial"/>
          <w:b/>
          <w:bCs/>
          <w:sz w:val="26"/>
          <w:szCs w:val="26"/>
        </w:rPr>
        <w:t>tuesday_</w:t>
      </w:r>
      <w:r w:rsidRPr="007A5C09">
        <w:rPr>
          <w:rFonts w:ascii="Arial" w:hAnsi="Arial" w:cs="Arial"/>
          <w:b/>
          <w:bCs/>
          <w:sz w:val="26"/>
          <w:szCs w:val="26"/>
        </w:rPr>
        <w:t>title</w:t>
      </w:r>
      <w:proofErr w:type="spellEnd"/>
      <w:r w:rsidRPr="007A5C09">
        <w:rPr>
          <w:rFonts w:ascii="Arial" w:hAnsi="Arial" w:cs="Arial"/>
          <w:b/>
          <w:bCs/>
          <w:sz w:val="26"/>
          <w:szCs w:val="26"/>
        </w:rPr>
        <w:t>]</w:t>
      </w:r>
    </w:p>
    <w:p w:rsidR="002A4EDF" w:rsidRPr="00D86CD0" w:rsidRDefault="002A4EDF" w:rsidP="002A4EDF">
      <w:pPr>
        <w:tabs>
          <w:tab w:val="center" w:pos="5387"/>
          <w:tab w:val="right" w:pos="10773"/>
        </w:tabs>
        <w:suppressAutoHyphens/>
        <w:spacing w:after="120"/>
        <w:jc w:val="both"/>
        <w:rPr>
          <w:rFonts w:ascii="Arial" w:hAnsi="Arial" w:cs="Arial"/>
          <w:b/>
          <w:bCs/>
          <w:sz w:val="26"/>
          <w:szCs w:val="26"/>
        </w:rPr>
      </w:pPr>
      <w:r w:rsidRPr="00D86CD0">
        <w:rPr>
          <w:rFonts w:ascii="Arial" w:hAnsi="Arial" w:cs="Arial"/>
          <w:b/>
          <w:bCs/>
          <w:sz w:val="26"/>
          <w:szCs w:val="26"/>
        </w:rPr>
        <w:t xml:space="preserve">Wyciszenie </w:t>
      </w:r>
      <w:r w:rsidRPr="00D86CD0">
        <w:rPr>
          <w:rFonts w:ascii="Arial" w:hAnsi="Arial" w:cs="Arial"/>
          <w:sz w:val="26"/>
          <w:szCs w:val="26"/>
        </w:rPr>
        <w:t xml:space="preserve">– </w:t>
      </w:r>
      <w:r w:rsidRPr="00D86CD0">
        <w:rPr>
          <w:rFonts w:ascii="Arial" w:hAnsi="Arial" w:cs="Arial"/>
          <w:i/>
          <w:iCs/>
          <w:sz w:val="26"/>
          <w:szCs w:val="26"/>
        </w:rPr>
        <w:t>zapraszaj Ducha Świętego, aby On prowadził modlitwę</w:t>
      </w:r>
    </w:p>
    <w:p w:rsidR="002A4EDF" w:rsidRPr="00D86CD0" w:rsidRDefault="002A4EDF" w:rsidP="002A4EDF">
      <w:pPr>
        <w:tabs>
          <w:tab w:val="center" w:pos="5387"/>
          <w:tab w:val="right" w:pos="10773"/>
        </w:tabs>
        <w:suppressAutoHyphens/>
        <w:spacing w:after="120"/>
        <w:jc w:val="both"/>
        <w:rPr>
          <w:rFonts w:ascii="Arial" w:hAnsi="Arial" w:cs="Arial"/>
          <w:i/>
          <w:iCs/>
          <w:sz w:val="26"/>
          <w:szCs w:val="26"/>
        </w:rPr>
      </w:pPr>
      <w:proofErr w:type="spellStart"/>
      <w:r w:rsidRPr="00D86CD0">
        <w:rPr>
          <w:rFonts w:ascii="Arial" w:hAnsi="Arial" w:cs="Arial"/>
          <w:b/>
          <w:bCs/>
          <w:sz w:val="26"/>
          <w:szCs w:val="26"/>
        </w:rPr>
        <w:t>Lectio</w:t>
      </w:r>
      <w:proofErr w:type="spellEnd"/>
      <w:r w:rsidRPr="00D86CD0">
        <w:rPr>
          <w:rFonts w:ascii="Arial" w:hAnsi="Arial" w:cs="Arial"/>
          <w:b/>
          <w:bCs/>
          <w:sz w:val="26"/>
          <w:szCs w:val="26"/>
        </w:rPr>
        <w:t xml:space="preserve"> (czytanie) </w:t>
      </w:r>
      <w:r w:rsidRPr="00D86CD0">
        <w:rPr>
          <w:rFonts w:ascii="Arial" w:hAnsi="Arial" w:cs="Arial"/>
          <w:sz w:val="26"/>
          <w:szCs w:val="26"/>
        </w:rPr>
        <w:t>–</w:t>
      </w:r>
      <w:r w:rsidRPr="00D86CD0">
        <w:rPr>
          <w:rFonts w:ascii="Arial" w:hAnsi="Arial" w:cs="Arial"/>
          <w:i/>
          <w:iCs/>
          <w:sz w:val="26"/>
          <w:szCs w:val="26"/>
        </w:rPr>
        <w:t xml:space="preserve"> przeczytaj:</w:t>
      </w:r>
    </w:p>
    <w:p w:rsidR="002A4EDF" w:rsidRPr="00D86CD0" w:rsidRDefault="002A4EDF" w:rsidP="002A4EDF">
      <w:pPr>
        <w:tabs>
          <w:tab w:val="center" w:pos="5387"/>
          <w:tab w:val="right" w:pos="10773"/>
        </w:tabs>
        <w:suppressAutoHyphens/>
        <w:spacing w:after="120"/>
        <w:jc w:val="center"/>
        <w:rPr>
          <w:rFonts w:ascii="Arial" w:hAnsi="Arial" w:cs="Arial"/>
          <w:b/>
          <w:bCs/>
          <w:sz w:val="26"/>
          <w:szCs w:val="26"/>
        </w:rPr>
      </w:pPr>
      <w:r>
        <w:rPr>
          <w:rFonts w:ascii="Arial" w:hAnsi="Arial" w:cs="Arial"/>
          <w:b/>
          <w:bCs/>
          <w:sz w:val="26"/>
          <w:szCs w:val="26"/>
        </w:rPr>
        <w:t>[</w:t>
      </w:r>
      <w:proofErr w:type="spellStart"/>
      <w:r>
        <w:rPr>
          <w:rFonts w:ascii="Arial" w:hAnsi="Arial" w:cs="Arial"/>
          <w:b/>
          <w:bCs/>
          <w:sz w:val="26"/>
          <w:szCs w:val="26"/>
        </w:rPr>
        <w:t>tuesday_reading_ref</w:t>
      </w:r>
      <w:proofErr w:type="spellEnd"/>
      <w:r>
        <w:rPr>
          <w:rFonts w:ascii="Arial" w:hAnsi="Arial" w:cs="Arial"/>
          <w:b/>
          <w:bCs/>
          <w:sz w:val="26"/>
          <w:szCs w:val="26"/>
        </w:rPr>
        <w:t>]</w:t>
      </w:r>
    </w:p>
    <w:p w:rsidR="002A4EDF" w:rsidRPr="00D86CD0" w:rsidRDefault="002A4EDF" w:rsidP="002A4EDF">
      <w:pPr>
        <w:tabs>
          <w:tab w:val="center" w:pos="5387"/>
          <w:tab w:val="right" w:pos="10773"/>
        </w:tabs>
        <w:suppressAutoHyphens/>
        <w:spacing w:after="120"/>
        <w:jc w:val="both"/>
        <w:rPr>
          <w:rFonts w:ascii="Arial" w:hAnsi="Arial" w:cs="Arial"/>
          <w:i/>
          <w:iCs/>
          <w:sz w:val="26"/>
          <w:szCs w:val="26"/>
        </w:rPr>
      </w:pPr>
      <w:proofErr w:type="gramStart"/>
      <w:r w:rsidRPr="00D86CD0">
        <w:rPr>
          <w:rFonts w:ascii="Arial" w:hAnsi="Arial" w:cs="Arial"/>
          <w:i/>
          <w:iCs/>
          <w:sz w:val="26"/>
          <w:szCs w:val="26"/>
        </w:rPr>
        <w:t>zatrzymaj</w:t>
      </w:r>
      <w:proofErr w:type="gramEnd"/>
      <w:r w:rsidRPr="00D86CD0">
        <w:rPr>
          <w:rFonts w:ascii="Arial" w:hAnsi="Arial" w:cs="Arial"/>
          <w:i/>
          <w:iCs/>
          <w:sz w:val="26"/>
          <w:szCs w:val="26"/>
        </w:rPr>
        <w:t xml:space="preserve"> się na wersecie, który Cię poruszył.</w:t>
      </w:r>
    </w:p>
    <w:p w:rsidR="002A4EDF" w:rsidRPr="00D86CD0" w:rsidRDefault="002A4EDF" w:rsidP="002A4EDF">
      <w:pPr>
        <w:keepNext/>
        <w:suppressAutoHyphens/>
        <w:spacing w:after="120"/>
        <w:jc w:val="both"/>
        <w:rPr>
          <w:rFonts w:ascii="Arial" w:hAnsi="Arial" w:cs="Arial"/>
          <w:b/>
          <w:bCs/>
          <w:sz w:val="26"/>
          <w:szCs w:val="26"/>
        </w:rPr>
      </w:pPr>
      <w:proofErr w:type="spellStart"/>
      <w:r w:rsidRPr="00D86CD0">
        <w:rPr>
          <w:rFonts w:ascii="Arial" w:hAnsi="Arial" w:cs="Arial"/>
          <w:b/>
          <w:bCs/>
          <w:sz w:val="26"/>
          <w:szCs w:val="26"/>
        </w:rPr>
        <w:t>Meditatio</w:t>
      </w:r>
      <w:proofErr w:type="spellEnd"/>
      <w:r w:rsidRPr="00D86CD0">
        <w:rPr>
          <w:rFonts w:ascii="Arial" w:hAnsi="Arial" w:cs="Arial"/>
          <w:b/>
          <w:bCs/>
          <w:sz w:val="26"/>
          <w:szCs w:val="26"/>
        </w:rPr>
        <w:t xml:space="preserve"> (powtarzanie)</w:t>
      </w:r>
    </w:p>
    <w:p w:rsidR="002A4EDF" w:rsidRPr="00D86CD0" w:rsidRDefault="002A4EDF" w:rsidP="002A4EDF">
      <w:pPr>
        <w:suppressAutoHyphens/>
        <w:spacing w:after="120"/>
        <w:jc w:val="both"/>
        <w:rPr>
          <w:rFonts w:ascii="Arial" w:hAnsi="Arial" w:cs="Arial"/>
          <w:i/>
          <w:iCs/>
          <w:sz w:val="26"/>
          <w:szCs w:val="26"/>
        </w:rPr>
      </w:pPr>
      <w:r w:rsidRPr="00D86CD0">
        <w:rPr>
          <w:rFonts w:ascii="Arial" w:hAnsi="Arial" w:cs="Arial"/>
          <w:i/>
          <w:iCs/>
          <w:sz w:val="26"/>
          <w:szCs w:val="26"/>
        </w:rPr>
        <w:t xml:space="preserve">Przeczytaj 2-3 razy fragment, który Cię poruszył. Przeczytaj go powoli, delektując się każdym słowem. Pytaj </w:t>
      </w:r>
      <w:proofErr w:type="gramStart"/>
      <w:r w:rsidRPr="00D86CD0">
        <w:rPr>
          <w:rFonts w:ascii="Arial" w:hAnsi="Arial" w:cs="Arial"/>
          <w:i/>
          <w:iCs/>
          <w:sz w:val="26"/>
          <w:szCs w:val="26"/>
        </w:rPr>
        <w:t>siebie: „Co</w:t>
      </w:r>
      <w:proofErr w:type="gramEnd"/>
      <w:r w:rsidRPr="00D86CD0">
        <w:rPr>
          <w:rFonts w:ascii="Arial" w:hAnsi="Arial" w:cs="Arial"/>
          <w:i/>
          <w:iCs/>
          <w:sz w:val="26"/>
          <w:szCs w:val="26"/>
        </w:rPr>
        <w:t xml:space="preserve"> Bóg mówi do mnie?”.</w:t>
      </w:r>
    </w:p>
    <w:p w:rsidR="002A4EDF" w:rsidRPr="00D86CD0" w:rsidRDefault="002A4EDF" w:rsidP="002A4EDF">
      <w:pPr>
        <w:keepNext/>
        <w:suppressAutoHyphens/>
        <w:spacing w:after="120"/>
        <w:jc w:val="both"/>
        <w:outlineLvl w:val="0"/>
        <w:rPr>
          <w:rFonts w:ascii="Arial" w:hAnsi="Arial" w:cs="Arial"/>
          <w:i/>
          <w:iCs/>
          <w:sz w:val="26"/>
          <w:szCs w:val="26"/>
        </w:rPr>
      </w:pPr>
      <w:proofErr w:type="gramStart"/>
      <w:r w:rsidRPr="00D86CD0">
        <w:rPr>
          <w:rFonts w:ascii="Arial" w:hAnsi="Arial" w:cs="Arial"/>
          <w:b/>
          <w:bCs/>
          <w:sz w:val="26"/>
          <w:szCs w:val="26"/>
        </w:rPr>
        <w:t xml:space="preserve">Rozważanie </w:t>
      </w:r>
      <w:r w:rsidRPr="00D86CD0">
        <w:rPr>
          <w:rFonts w:ascii="Arial" w:hAnsi="Arial" w:cs="Arial"/>
          <w:i/>
          <w:iCs/>
          <w:sz w:val="26"/>
          <w:szCs w:val="26"/>
        </w:rPr>
        <w:t>– jeśli</w:t>
      </w:r>
      <w:proofErr w:type="gramEnd"/>
      <w:r w:rsidRPr="00D86CD0">
        <w:rPr>
          <w:rFonts w:ascii="Arial" w:hAnsi="Arial" w:cs="Arial"/>
          <w:i/>
          <w:iCs/>
          <w:sz w:val="26"/>
          <w:szCs w:val="26"/>
        </w:rPr>
        <w:t xml:space="preserve"> nie znajdujesz fragmentu, który Cię porusza, możesz skorzystać z pomocy poniższego rozważania:</w:t>
      </w:r>
    </w:p>
    <w:p w:rsidR="002A4EDF" w:rsidRDefault="002A4EDF" w:rsidP="002A4EDF">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tuesday_</w:t>
      </w:r>
      <w:r w:rsidRPr="006344E7">
        <w:rPr>
          <w:rFonts w:ascii="Arial" w:hAnsi="Arial" w:cs="Arial"/>
          <w:sz w:val="26"/>
          <w:szCs w:val="26"/>
        </w:rPr>
        <w:t>contemplation1]</w:t>
      </w:r>
    </w:p>
    <w:p w:rsidR="002A4EDF" w:rsidRDefault="002A4EDF" w:rsidP="002A4EDF">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tuesday_contemplation2</w:t>
      </w:r>
      <w:r w:rsidRPr="006344E7">
        <w:rPr>
          <w:rFonts w:ascii="Arial" w:hAnsi="Arial" w:cs="Arial"/>
          <w:sz w:val="26"/>
          <w:szCs w:val="26"/>
        </w:rPr>
        <w:t>]</w:t>
      </w:r>
    </w:p>
    <w:p w:rsidR="002A4EDF" w:rsidRDefault="002A4EDF" w:rsidP="002A4EDF">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tuesday_contemplation3</w:t>
      </w:r>
      <w:r w:rsidRPr="006344E7">
        <w:rPr>
          <w:rFonts w:ascii="Arial" w:hAnsi="Arial" w:cs="Arial"/>
          <w:sz w:val="26"/>
          <w:szCs w:val="26"/>
        </w:rPr>
        <w:t>]</w:t>
      </w:r>
    </w:p>
    <w:p w:rsidR="002A4EDF" w:rsidRDefault="002A4EDF" w:rsidP="002A4EDF">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tuesday_contemplation4</w:t>
      </w:r>
      <w:r w:rsidRPr="006344E7">
        <w:rPr>
          <w:rFonts w:ascii="Arial" w:hAnsi="Arial" w:cs="Arial"/>
          <w:sz w:val="26"/>
          <w:szCs w:val="26"/>
        </w:rPr>
        <w:t>]</w:t>
      </w:r>
    </w:p>
    <w:p w:rsidR="002A4EDF" w:rsidRDefault="002A4EDF" w:rsidP="002A4EDF">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tuesday_contemplation5</w:t>
      </w:r>
      <w:r w:rsidRPr="006344E7">
        <w:rPr>
          <w:rFonts w:ascii="Arial" w:hAnsi="Arial" w:cs="Arial"/>
          <w:sz w:val="26"/>
          <w:szCs w:val="26"/>
        </w:rPr>
        <w:t>]</w:t>
      </w:r>
    </w:p>
    <w:p w:rsidR="002A4EDF" w:rsidRPr="003D64E7" w:rsidRDefault="002A4EDF" w:rsidP="002A4EDF">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tuesday_contemplation6</w:t>
      </w:r>
      <w:r w:rsidRPr="006344E7">
        <w:rPr>
          <w:rFonts w:ascii="Arial" w:hAnsi="Arial" w:cs="Arial"/>
          <w:sz w:val="26"/>
          <w:szCs w:val="26"/>
        </w:rPr>
        <w:t>]</w:t>
      </w:r>
    </w:p>
    <w:p w:rsidR="002A4EDF" w:rsidRPr="00D86CD0" w:rsidRDefault="002A4EDF" w:rsidP="002A4EDF">
      <w:pPr>
        <w:keepNext/>
        <w:suppressAutoHyphens/>
        <w:spacing w:after="120"/>
        <w:jc w:val="both"/>
        <w:rPr>
          <w:rFonts w:ascii="Arial" w:hAnsi="Arial" w:cs="Arial"/>
          <w:b/>
          <w:bCs/>
          <w:sz w:val="26"/>
          <w:szCs w:val="26"/>
        </w:rPr>
      </w:pPr>
      <w:proofErr w:type="spellStart"/>
      <w:r w:rsidRPr="00D86CD0">
        <w:rPr>
          <w:rFonts w:ascii="Arial" w:hAnsi="Arial" w:cs="Arial"/>
          <w:b/>
          <w:bCs/>
          <w:sz w:val="26"/>
          <w:szCs w:val="26"/>
        </w:rPr>
        <w:t>Oratio</w:t>
      </w:r>
      <w:proofErr w:type="spellEnd"/>
      <w:r w:rsidRPr="00D86CD0">
        <w:rPr>
          <w:rFonts w:ascii="Arial" w:hAnsi="Arial" w:cs="Arial"/>
          <w:b/>
          <w:bCs/>
          <w:sz w:val="26"/>
          <w:szCs w:val="26"/>
        </w:rPr>
        <w:t xml:space="preserve"> (modlitwa) i </w:t>
      </w:r>
      <w:proofErr w:type="spellStart"/>
      <w:r w:rsidRPr="00D86CD0">
        <w:rPr>
          <w:rFonts w:ascii="Arial" w:hAnsi="Arial" w:cs="Arial"/>
          <w:b/>
          <w:bCs/>
          <w:sz w:val="26"/>
          <w:szCs w:val="26"/>
        </w:rPr>
        <w:t>contemplatio</w:t>
      </w:r>
      <w:proofErr w:type="spellEnd"/>
      <w:r w:rsidRPr="00D86CD0">
        <w:rPr>
          <w:rFonts w:ascii="Arial" w:hAnsi="Arial" w:cs="Arial"/>
          <w:b/>
          <w:bCs/>
          <w:sz w:val="26"/>
          <w:szCs w:val="26"/>
        </w:rPr>
        <w:t xml:space="preserve"> (trwanie w obecności Boga)</w:t>
      </w:r>
    </w:p>
    <w:p w:rsidR="002A4EDF" w:rsidRPr="00D86CD0" w:rsidRDefault="002A4EDF" w:rsidP="002A4EDF">
      <w:pPr>
        <w:suppressAutoHyphens/>
        <w:spacing w:after="120"/>
        <w:jc w:val="both"/>
        <w:rPr>
          <w:rFonts w:ascii="Arial" w:hAnsi="Arial" w:cs="Arial"/>
          <w:sz w:val="26"/>
          <w:szCs w:val="26"/>
        </w:rPr>
      </w:pPr>
      <w:r w:rsidRPr="00D86CD0">
        <w:rPr>
          <w:rFonts w:ascii="Arial" w:hAnsi="Arial" w:cs="Arial"/>
          <w:i/>
          <w:iCs/>
          <w:sz w:val="26"/>
          <w:szCs w:val="26"/>
        </w:rPr>
        <w:t xml:space="preserve">Zanieś przed Oblicze Boże to, co cię poruszyło w czasie rozważania. Może to być modlitwa przeproszenia, prośby, dziękczynienia, uwielbienia. </w:t>
      </w:r>
      <w:r w:rsidRPr="00D86CD0">
        <w:rPr>
          <w:rFonts w:ascii="Arial" w:hAnsi="Arial" w:cs="Arial"/>
          <w:b/>
          <w:bCs/>
          <w:sz w:val="26"/>
          <w:szCs w:val="26"/>
        </w:rPr>
        <w:t>Możesz modlić się tak:</w:t>
      </w:r>
      <w:r w:rsidRPr="00D86CD0">
        <w:rPr>
          <w:rFonts w:ascii="Arial" w:hAnsi="Arial" w:cs="Arial"/>
          <w:i/>
          <w:iCs/>
          <w:sz w:val="26"/>
          <w:szCs w:val="26"/>
        </w:rPr>
        <w:t xml:space="preserve"> </w:t>
      </w:r>
      <w:r w:rsidRPr="00414EB0">
        <w:rPr>
          <w:rFonts w:ascii="Arial" w:hAnsi="Arial" w:cs="Arial"/>
          <w:iCs/>
          <w:sz w:val="26"/>
          <w:szCs w:val="26"/>
        </w:rPr>
        <w:t>[</w:t>
      </w:r>
      <w:proofErr w:type="spellStart"/>
      <w:r>
        <w:rPr>
          <w:rFonts w:ascii="Arial" w:hAnsi="Arial" w:cs="Arial"/>
          <w:iCs/>
          <w:sz w:val="26"/>
          <w:szCs w:val="26"/>
        </w:rPr>
        <w:t>tuesday_prayer</w:t>
      </w:r>
      <w:proofErr w:type="spellEnd"/>
      <w:r>
        <w:rPr>
          <w:rFonts w:ascii="Arial" w:hAnsi="Arial" w:cs="Arial"/>
          <w:iCs/>
          <w:sz w:val="26"/>
          <w:szCs w:val="26"/>
        </w:rPr>
        <w:t>]</w:t>
      </w:r>
    </w:p>
    <w:p w:rsidR="002A4EDF" w:rsidRPr="00D86CD0" w:rsidRDefault="002A4EDF" w:rsidP="002A4EDF">
      <w:pPr>
        <w:suppressAutoHyphens/>
        <w:spacing w:after="120"/>
        <w:jc w:val="both"/>
        <w:rPr>
          <w:rFonts w:ascii="Arial" w:hAnsi="Arial" w:cs="Arial"/>
          <w:i/>
          <w:iCs/>
          <w:sz w:val="26"/>
          <w:szCs w:val="26"/>
        </w:rPr>
      </w:pPr>
      <w:r w:rsidRPr="00D86CD0">
        <w:rPr>
          <w:rFonts w:ascii="Arial" w:hAnsi="Arial" w:cs="Arial"/>
          <w:i/>
          <w:iCs/>
          <w:sz w:val="26"/>
          <w:szCs w:val="26"/>
        </w:rPr>
        <w:t>Gdy zabraknie ci słów w modlitwie, to trwaj całym sobą przed Panem bez słów.</w:t>
      </w:r>
    </w:p>
    <w:p w:rsidR="002A4EDF" w:rsidRPr="00D86CD0" w:rsidRDefault="002A4EDF" w:rsidP="002A4EDF">
      <w:pPr>
        <w:keepNext/>
        <w:suppressAutoHyphens/>
        <w:spacing w:after="120"/>
        <w:jc w:val="both"/>
        <w:rPr>
          <w:rFonts w:ascii="Arial" w:hAnsi="Arial" w:cs="Arial"/>
          <w:b/>
          <w:bCs/>
          <w:sz w:val="26"/>
          <w:szCs w:val="26"/>
        </w:rPr>
      </w:pPr>
      <w:proofErr w:type="spellStart"/>
      <w:r w:rsidRPr="00D86CD0">
        <w:rPr>
          <w:rFonts w:ascii="Arial" w:hAnsi="Arial" w:cs="Arial"/>
          <w:b/>
          <w:bCs/>
          <w:sz w:val="26"/>
          <w:szCs w:val="26"/>
        </w:rPr>
        <w:t>Actio</w:t>
      </w:r>
      <w:proofErr w:type="spellEnd"/>
      <w:r w:rsidRPr="00D86CD0">
        <w:rPr>
          <w:rFonts w:ascii="Arial" w:hAnsi="Arial" w:cs="Arial"/>
          <w:b/>
          <w:bCs/>
          <w:sz w:val="26"/>
          <w:szCs w:val="26"/>
        </w:rPr>
        <w:t xml:space="preserve"> (działanie)</w:t>
      </w:r>
    </w:p>
    <w:p w:rsidR="002A4EDF" w:rsidRDefault="002A4EDF" w:rsidP="002A4EDF">
      <w:pPr>
        <w:tabs>
          <w:tab w:val="center" w:pos="5387"/>
          <w:tab w:val="right" w:pos="10773"/>
        </w:tabs>
        <w:suppressAutoHyphens/>
        <w:spacing w:after="120"/>
        <w:jc w:val="both"/>
        <w:rPr>
          <w:rFonts w:ascii="Arial" w:hAnsi="Arial" w:cs="Arial"/>
          <w:i/>
          <w:iCs/>
          <w:sz w:val="26"/>
          <w:szCs w:val="26"/>
        </w:rPr>
      </w:pPr>
      <w:r w:rsidRPr="00D86CD0">
        <w:rPr>
          <w:rFonts w:ascii="Arial" w:hAnsi="Arial" w:cs="Arial"/>
          <w:i/>
          <w:iCs/>
          <w:sz w:val="26"/>
          <w:szCs w:val="26"/>
        </w:rPr>
        <w:t xml:space="preserve">Czy przez rozważany fragment Bóg skłania cię w sercu do </w:t>
      </w:r>
      <w:proofErr w:type="gramStart"/>
      <w:r w:rsidRPr="00D86CD0">
        <w:rPr>
          <w:rFonts w:ascii="Arial" w:hAnsi="Arial" w:cs="Arial"/>
          <w:i/>
          <w:iCs/>
          <w:sz w:val="26"/>
          <w:szCs w:val="26"/>
        </w:rPr>
        <w:t>podjęcia  jakiegoś</w:t>
      </w:r>
      <w:proofErr w:type="gramEnd"/>
      <w:r w:rsidRPr="00D86CD0">
        <w:rPr>
          <w:rFonts w:ascii="Arial" w:hAnsi="Arial" w:cs="Arial"/>
          <w:i/>
          <w:iCs/>
          <w:sz w:val="26"/>
          <w:szCs w:val="26"/>
        </w:rPr>
        <w:t xml:space="preserve"> konkretnego działania, jeśli tak to jakiego? Pytaj </w:t>
      </w:r>
      <w:proofErr w:type="gramStart"/>
      <w:r w:rsidRPr="00D86CD0">
        <w:rPr>
          <w:rFonts w:ascii="Arial" w:hAnsi="Arial" w:cs="Arial"/>
          <w:i/>
          <w:iCs/>
          <w:sz w:val="26"/>
          <w:szCs w:val="26"/>
        </w:rPr>
        <w:t>siebie: Co</w:t>
      </w:r>
      <w:proofErr w:type="gramEnd"/>
      <w:r w:rsidRPr="00D86CD0">
        <w:rPr>
          <w:rFonts w:ascii="Arial" w:hAnsi="Arial" w:cs="Arial"/>
          <w:i/>
          <w:iCs/>
          <w:sz w:val="26"/>
          <w:szCs w:val="26"/>
        </w:rPr>
        <w:t xml:space="preserve"> mam zrobić? Jak to zrobić? Kiedy to zrobić?</w:t>
      </w:r>
      <w:r>
        <w:rPr>
          <w:rFonts w:ascii="Arial" w:hAnsi="Arial" w:cs="Arial"/>
          <w:i/>
          <w:iCs/>
          <w:sz w:val="26"/>
          <w:szCs w:val="26"/>
        </w:rPr>
        <w:br w:type="page"/>
      </w:r>
    </w:p>
    <w:p w:rsidR="002A4EDF" w:rsidRPr="006344E7" w:rsidRDefault="002A4EDF" w:rsidP="002A4EDF">
      <w:pPr>
        <w:tabs>
          <w:tab w:val="center" w:pos="5387"/>
          <w:tab w:val="right" w:pos="10773"/>
        </w:tabs>
        <w:suppressAutoHyphens/>
        <w:spacing w:after="120"/>
        <w:jc w:val="both"/>
        <w:rPr>
          <w:rFonts w:ascii="Arial" w:hAnsi="Arial" w:cs="Arial"/>
          <w:b/>
          <w:bCs/>
          <w:sz w:val="26"/>
          <w:szCs w:val="26"/>
          <w:lang w:val="en-GB"/>
        </w:rPr>
      </w:pPr>
      <w:r w:rsidRPr="006344E7">
        <w:rPr>
          <w:rFonts w:ascii="Arial" w:hAnsi="Arial" w:cs="Arial"/>
          <w:b/>
          <w:bCs/>
          <w:sz w:val="26"/>
          <w:szCs w:val="26"/>
          <w:lang w:val="en-GB"/>
        </w:rPr>
        <w:lastRenderedPageBreak/>
        <w:t>[</w:t>
      </w:r>
      <w:proofErr w:type="spellStart"/>
      <w:r>
        <w:rPr>
          <w:rFonts w:ascii="Arial" w:hAnsi="Arial" w:cs="Arial"/>
          <w:b/>
          <w:bCs/>
          <w:sz w:val="26"/>
          <w:szCs w:val="26"/>
          <w:lang w:val="en-GB"/>
        </w:rPr>
        <w:t>wednesday_</w:t>
      </w:r>
      <w:r w:rsidRPr="006344E7">
        <w:rPr>
          <w:rFonts w:ascii="Arial" w:hAnsi="Arial" w:cs="Arial"/>
          <w:b/>
          <w:bCs/>
          <w:sz w:val="26"/>
          <w:szCs w:val="26"/>
          <w:lang w:val="en-GB"/>
        </w:rPr>
        <w:t>date</w:t>
      </w:r>
      <w:proofErr w:type="spellEnd"/>
      <w:r w:rsidRPr="006344E7">
        <w:rPr>
          <w:rFonts w:ascii="Arial" w:hAnsi="Arial" w:cs="Arial"/>
          <w:b/>
          <w:bCs/>
          <w:sz w:val="26"/>
          <w:szCs w:val="26"/>
          <w:lang w:val="en-GB"/>
        </w:rPr>
        <w:t>], [</w:t>
      </w:r>
      <w:proofErr w:type="spellStart"/>
      <w:r>
        <w:rPr>
          <w:rFonts w:ascii="Arial" w:hAnsi="Arial" w:cs="Arial"/>
          <w:b/>
          <w:bCs/>
          <w:sz w:val="26"/>
          <w:szCs w:val="26"/>
          <w:lang w:val="en-GB"/>
        </w:rPr>
        <w:t>wednesday_</w:t>
      </w:r>
      <w:r w:rsidRPr="006344E7">
        <w:rPr>
          <w:rFonts w:ascii="Arial" w:hAnsi="Arial" w:cs="Arial"/>
          <w:b/>
          <w:bCs/>
          <w:sz w:val="26"/>
          <w:szCs w:val="26"/>
          <w:lang w:val="en-GB"/>
        </w:rPr>
        <w:t>name</w:t>
      </w:r>
      <w:proofErr w:type="spellEnd"/>
      <w:r w:rsidRPr="006344E7">
        <w:rPr>
          <w:rFonts w:ascii="Arial" w:hAnsi="Arial" w:cs="Arial"/>
          <w:b/>
          <w:bCs/>
          <w:sz w:val="26"/>
          <w:szCs w:val="26"/>
          <w:lang w:val="en-GB"/>
        </w:rPr>
        <w:t>]</w:t>
      </w:r>
      <w:r>
        <w:rPr>
          <w:rFonts w:ascii="Arial" w:hAnsi="Arial" w:cs="Arial"/>
          <w:b/>
          <w:bCs/>
          <w:sz w:val="26"/>
          <w:szCs w:val="26"/>
          <w:lang w:val="en-GB"/>
        </w:rPr>
        <w:t xml:space="preserve"> [</w:t>
      </w:r>
      <w:proofErr w:type="spellStart"/>
      <w:r>
        <w:rPr>
          <w:rFonts w:ascii="Arial" w:hAnsi="Arial" w:cs="Arial"/>
          <w:b/>
          <w:bCs/>
          <w:sz w:val="26"/>
          <w:szCs w:val="26"/>
          <w:lang w:val="en-GB"/>
        </w:rPr>
        <w:t>wednesday_description</w:t>
      </w:r>
      <w:proofErr w:type="spellEnd"/>
      <w:r>
        <w:rPr>
          <w:rFonts w:ascii="Arial" w:hAnsi="Arial" w:cs="Arial"/>
          <w:b/>
          <w:bCs/>
          <w:sz w:val="26"/>
          <w:szCs w:val="26"/>
          <w:lang w:val="en-GB"/>
        </w:rPr>
        <w:t>]</w:t>
      </w:r>
    </w:p>
    <w:p w:rsidR="002A4EDF" w:rsidRPr="007A5C09" w:rsidRDefault="002A4EDF" w:rsidP="002A4EDF">
      <w:pPr>
        <w:tabs>
          <w:tab w:val="center" w:pos="5387"/>
          <w:tab w:val="right" w:pos="10773"/>
        </w:tabs>
        <w:suppressAutoHyphens/>
        <w:spacing w:after="120"/>
        <w:jc w:val="center"/>
        <w:rPr>
          <w:rFonts w:ascii="Arial" w:hAnsi="Arial" w:cs="Arial"/>
          <w:b/>
          <w:bCs/>
          <w:sz w:val="26"/>
          <w:szCs w:val="26"/>
        </w:rPr>
      </w:pPr>
      <w:r w:rsidRPr="007A5C09">
        <w:rPr>
          <w:rFonts w:ascii="Arial" w:hAnsi="Arial" w:cs="Arial"/>
          <w:b/>
          <w:bCs/>
          <w:sz w:val="26"/>
          <w:szCs w:val="26"/>
        </w:rPr>
        <w:t>[</w:t>
      </w:r>
      <w:proofErr w:type="spellStart"/>
      <w:r>
        <w:rPr>
          <w:rFonts w:ascii="Arial" w:hAnsi="Arial" w:cs="Arial"/>
          <w:b/>
          <w:bCs/>
          <w:sz w:val="26"/>
          <w:szCs w:val="26"/>
        </w:rPr>
        <w:t>wednesday_</w:t>
      </w:r>
      <w:r w:rsidRPr="007A5C09">
        <w:rPr>
          <w:rFonts w:ascii="Arial" w:hAnsi="Arial" w:cs="Arial"/>
          <w:b/>
          <w:bCs/>
          <w:sz w:val="26"/>
          <w:szCs w:val="26"/>
        </w:rPr>
        <w:t>title</w:t>
      </w:r>
      <w:proofErr w:type="spellEnd"/>
      <w:r w:rsidRPr="007A5C09">
        <w:rPr>
          <w:rFonts w:ascii="Arial" w:hAnsi="Arial" w:cs="Arial"/>
          <w:b/>
          <w:bCs/>
          <w:sz w:val="26"/>
          <w:szCs w:val="26"/>
        </w:rPr>
        <w:t>]</w:t>
      </w:r>
    </w:p>
    <w:p w:rsidR="002A4EDF" w:rsidRPr="00D86CD0" w:rsidRDefault="002A4EDF" w:rsidP="002A4EDF">
      <w:pPr>
        <w:tabs>
          <w:tab w:val="center" w:pos="5387"/>
          <w:tab w:val="right" w:pos="10773"/>
        </w:tabs>
        <w:suppressAutoHyphens/>
        <w:spacing w:after="120"/>
        <w:jc w:val="both"/>
        <w:rPr>
          <w:rFonts w:ascii="Arial" w:hAnsi="Arial" w:cs="Arial"/>
          <w:b/>
          <w:bCs/>
          <w:sz w:val="26"/>
          <w:szCs w:val="26"/>
        </w:rPr>
      </w:pPr>
      <w:r w:rsidRPr="00D86CD0">
        <w:rPr>
          <w:rFonts w:ascii="Arial" w:hAnsi="Arial" w:cs="Arial"/>
          <w:b/>
          <w:bCs/>
          <w:sz w:val="26"/>
          <w:szCs w:val="26"/>
        </w:rPr>
        <w:t xml:space="preserve">Wyciszenie </w:t>
      </w:r>
      <w:r w:rsidRPr="00D86CD0">
        <w:rPr>
          <w:rFonts w:ascii="Arial" w:hAnsi="Arial" w:cs="Arial"/>
          <w:sz w:val="26"/>
          <w:szCs w:val="26"/>
        </w:rPr>
        <w:t xml:space="preserve">– </w:t>
      </w:r>
      <w:r w:rsidRPr="00D86CD0">
        <w:rPr>
          <w:rFonts w:ascii="Arial" w:hAnsi="Arial" w:cs="Arial"/>
          <w:i/>
          <w:iCs/>
          <w:sz w:val="26"/>
          <w:szCs w:val="26"/>
        </w:rPr>
        <w:t>zapraszaj Ducha Świętego, aby On prowadził modlitwę</w:t>
      </w:r>
    </w:p>
    <w:p w:rsidR="002A4EDF" w:rsidRPr="00D86CD0" w:rsidRDefault="002A4EDF" w:rsidP="002A4EDF">
      <w:pPr>
        <w:tabs>
          <w:tab w:val="center" w:pos="5387"/>
          <w:tab w:val="right" w:pos="10773"/>
        </w:tabs>
        <w:suppressAutoHyphens/>
        <w:spacing w:after="120"/>
        <w:jc w:val="both"/>
        <w:rPr>
          <w:rFonts w:ascii="Arial" w:hAnsi="Arial" w:cs="Arial"/>
          <w:i/>
          <w:iCs/>
          <w:sz w:val="26"/>
          <w:szCs w:val="26"/>
        </w:rPr>
      </w:pPr>
      <w:proofErr w:type="spellStart"/>
      <w:r w:rsidRPr="00D86CD0">
        <w:rPr>
          <w:rFonts w:ascii="Arial" w:hAnsi="Arial" w:cs="Arial"/>
          <w:b/>
          <w:bCs/>
          <w:sz w:val="26"/>
          <w:szCs w:val="26"/>
        </w:rPr>
        <w:t>Lectio</w:t>
      </w:r>
      <w:proofErr w:type="spellEnd"/>
      <w:r w:rsidRPr="00D86CD0">
        <w:rPr>
          <w:rFonts w:ascii="Arial" w:hAnsi="Arial" w:cs="Arial"/>
          <w:b/>
          <w:bCs/>
          <w:sz w:val="26"/>
          <w:szCs w:val="26"/>
        </w:rPr>
        <w:t xml:space="preserve"> (czytanie) </w:t>
      </w:r>
      <w:r w:rsidRPr="00D86CD0">
        <w:rPr>
          <w:rFonts w:ascii="Arial" w:hAnsi="Arial" w:cs="Arial"/>
          <w:sz w:val="26"/>
          <w:szCs w:val="26"/>
        </w:rPr>
        <w:t>–</w:t>
      </w:r>
      <w:r w:rsidRPr="00D86CD0">
        <w:rPr>
          <w:rFonts w:ascii="Arial" w:hAnsi="Arial" w:cs="Arial"/>
          <w:i/>
          <w:iCs/>
          <w:sz w:val="26"/>
          <w:szCs w:val="26"/>
        </w:rPr>
        <w:t xml:space="preserve"> przeczytaj:</w:t>
      </w:r>
    </w:p>
    <w:p w:rsidR="002A4EDF" w:rsidRPr="00D86CD0" w:rsidRDefault="002A4EDF" w:rsidP="002A4EDF">
      <w:pPr>
        <w:tabs>
          <w:tab w:val="center" w:pos="5387"/>
          <w:tab w:val="right" w:pos="10773"/>
        </w:tabs>
        <w:suppressAutoHyphens/>
        <w:spacing w:after="120"/>
        <w:jc w:val="center"/>
        <w:rPr>
          <w:rFonts w:ascii="Arial" w:hAnsi="Arial" w:cs="Arial"/>
          <w:b/>
          <w:bCs/>
          <w:sz w:val="26"/>
          <w:szCs w:val="26"/>
        </w:rPr>
      </w:pPr>
      <w:r>
        <w:rPr>
          <w:rFonts w:ascii="Arial" w:hAnsi="Arial" w:cs="Arial"/>
          <w:b/>
          <w:bCs/>
          <w:sz w:val="26"/>
          <w:szCs w:val="26"/>
        </w:rPr>
        <w:t>[</w:t>
      </w:r>
      <w:proofErr w:type="spellStart"/>
      <w:r>
        <w:rPr>
          <w:rFonts w:ascii="Arial" w:hAnsi="Arial" w:cs="Arial"/>
          <w:b/>
          <w:bCs/>
          <w:sz w:val="26"/>
          <w:szCs w:val="26"/>
        </w:rPr>
        <w:t>wednesday_reading_ref</w:t>
      </w:r>
      <w:proofErr w:type="spellEnd"/>
      <w:r>
        <w:rPr>
          <w:rFonts w:ascii="Arial" w:hAnsi="Arial" w:cs="Arial"/>
          <w:b/>
          <w:bCs/>
          <w:sz w:val="26"/>
          <w:szCs w:val="26"/>
        </w:rPr>
        <w:t>]</w:t>
      </w:r>
    </w:p>
    <w:p w:rsidR="002A4EDF" w:rsidRPr="00D86CD0" w:rsidRDefault="002A4EDF" w:rsidP="002A4EDF">
      <w:pPr>
        <w:tabs>
          <w:tab w:val="center" w:pos="5387"/>
          <w:tab w:val="right" w:pos="10773"/>
        </w:tabs>
        <w:suppressAutoHyphens/>
        <w:spacing w:after="120"/>
        <w:jc w:val="both"/>
        <w:rPr>
          <w:rFonts w:ascii="Arial" w:hAnsi="Arial" w:cs="Arial"/>
          <w:i/>
          <w:iCs/>
          <w:sz w:val="26"/>
          <w:szCs w:val="26"/>
        </w:rPr>
      </w:pPr>
      <w:proofErr w:type="gramStart"/>
      <w:r w:rsidRPr="00D86CD0">
        <w:rPr>
          <w:rFonts w:ascii="Arial" w:hAnsi="Arial" w:cs="Arial"/>
          <w:i/>
          <w:iCs/>
          <w:sz w:val="26"/>
          <w:szCs w:val="26"/>
        </w:rPr>
        <w:t>zatrzymaj</w:t>
      </w:r>
      <w:proofErr w:type="gramEnd"/>
      <w:r w:rsidRPr="00D86CD0">
        <w:rPr>
          <w:rFonts w:ascii="Arial" w:hAnsi="Arial" w:cs="Arial"/>
          <w:i/>
          <w:iCs/>
          <w:sz w:val="26"/>
          <w:szCs w:val="26"/>
        </w:rPr>
        <w:t xml:space="preserve"> się na wersecie, który Cię poruszył.</w:t>
      </w:r>
    </w:p>
    <w:p w:rsidR="002A4EDF" w:rsidRPr="00D86CD0" w:rsidRDefault="002A4EDF" w:rsidP="002A4EDF">
      <w:pPr>
        <w:keepNext/>
        <w:suppressAutoHyphens/>
        <w:spacing w:after="120"/>
        <w:jc w:val="both"/>
        <w:rPr>
          <w:rFonts w:ascii="Arial" w:hAnsi="Arial" w:cs="Arial"/>
          <w:b/>
          <w:bCs/>
          <w:sz w:val="26"/>
          <w:szCs w:val="26"/>
        </w:rPr>
      </w:pPr>
      <w:proofErr w:type="spellStart"/>
      <w:r w:rsidRPr="00D86CD0">
        <w:rPr>
          <w:rFonts w:ascii="Arial" w:hAnsi="Arial" w:cs="Arial"/>
          <w:b/>
          <w:bCs/>
          <w:sz w:val="26"/>
          <w:szCs w:val="26"/>
        </w:rPr>
        <w:t>Meditatio</w:t>
      </w:r>
      <w:proofErr w:type="spellEnd"/>
      <w:r w:rsidRPr="00D86CD0">
        <w:rPr>
          <w:rFonts w:ascii="Arial" w:hAnsi="Arial" w:cs="Arial"/>
          <w:b/>
          <w:bCs/>
          <w:sz w:val="26"/>
          <w:szCs w:val="26"/>
        </w:rPr>
        <w:t xml:space="preserve"> (powtarzanie)</w:t>
      </w:r>
    </w:p>
    <w:p w:rsidR="002A4EDF" w:rsidRPr="00D86CD0" w:rsidRDefault="002A4EDF" w:rsidP="002A4EDF">
      <w:pPr>
        <w:suppressAutoHyphens/>
        <w:spacing w:after="120"/>
        <w:jc w:val="both"/>
        <w:rPr>
          <w:rFonts w:ascii="Arial" w:hAnsi="Arial" w:cs="Arial"/>
          <w:i/>
          <w:iCs/>
          <w:sz w:val="26"/>
          <w:szCs w:val="26"/>
        </w:rPr>
      </w:pPr>
      <w:r w:rsidRPr="00D86CD0">
        <w:rPr>
          <w:rFonts w:ascii="Arial" w:hAnsi="Arial" w:cs="Arial"/>
          <w:i/>
          <w:iCs/>
          <w:sz w:val="26"/>
          <w:szCs w:val="26"/>
        </w:rPr>
        <w:t xml:space="preserve">Przeczytaj 2-3 razy fragment, który Cię poruszył. Przeczytaj go powoli, delektując się każdym słowem. Pytaj </w:t>
      </w:r>
      <w:proofErr w:type="gramStart"/>
      <w:r w:rsidRPr="00D86CD0">
        <w:rPr>
          <w:rFonts w:ascii="Arial" w:hAnsi="Arial" w:cs="Arial"/>
          <w:i/>
          <w:iCs/>
          <w:sz w:val="26"/>
          <w:szCs w:val="26"/>
        </w:rPr>
        <w:t>siebie: „Co</w:t>
      </w:r>
      <w:proofErr w:type="gramEnd"/>
      <w:r w:rsidRPr="00D86CD0">
        <w:rPr>
          <w:rFonts w:ascii="Arial" w:hAnsi="Arial" w:cs="Arial"/>
          <w:i/>
          <w:iCs/>
          <w:sz w:val="26"/>
          <w:szCs w:val="26"/>
        </w:rPr>
        <w:t xml:space="preserve"> Bóg mówi do mnie?”.</w:t>
      </w:r>
    </w:p>
    <w:p w:rsidR="002A4EDF" w:rsidRPr="00D86CD0" w:rsidRDefault="002A4EDF" w:rsidP="002A4EDF">
      <w:pPr>
        <w:keepNext/>
        <w:suppressAutoHyphens/>
        <w:spacing w:after="120"/>
        <w:jc w:val="both"/>
        <w:outlineLvl w:val="0"/>
        <w:rPr>
          <w:rFonts w:ascii="Arial" w:hAnsi="Arial" w:cs="Arial"/>
          <w:i/>
          <w:iCs/>
          <w:sz w:val="26"/>
          <w:szCs w:val="26"/>
        </w:rPr>
      </w:pPr>
      <w:proofErr w:type="gramStart"/>
      <w:r w:rsidRPr="00D86CD0">
        <w:rPr>
          <w:rFonts w:ascii="Arial" w:hAnsi="Arial" w:cs="Arial"/>
          <w:b/>
          <w:bCs/>
          <w:sz w:val="26"/>
          <w:szCs w:val="26"/>
        </w:rPr>
        <w:t xml:space="preserve">Rozważanie </w:t>
      </w:r>
      <w:r w:rsidRPr="00D86CD0">
        <w:rPr>
          <w:rFonts w:ascii="Arial" w:hAnsi="Arial" w:cs="Arial"/>
          <w:i/>
          <w:iCs/>
          <w:sz w:val="26"/>
          <w:szCs w:val="26"/>
        </w:rPr>
        <w:t>– jeśli</w:t>
      </w:r>
      <w:proofErr w:type="gramEnd"/>
      <w:r w:rsidRPr="00D86CD0">
        <w:rPr>
          <w:rFonts w:ascii="Arial" w:hAnsi="Arial" w:cs="Arial"/>
          <w:i/>
          <w:iCs/>
          <w:sz w:val="26"/>
          <w:szCs w:val="26"/>
        </w:rPr>
        <w:t xml:space="preserve"> nie znajdujesz fragmentu, który Cię porusza, możesz skorzystać z pomocy poniższego rozważania:</w:t>
      </w:r>
    </w:p>
    <w:p w:rsidR="002A4EDF" w:rsidRDefault="002A4EDF" w:rsidP="002A4EDF">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wednesday_</w:t>
      </w:r>
      <w:r w:rsidRPr="006344E7">
        <w:rPr>
          <w:rFonts w:ascii="Arial" w:hAnsi="Arial" w:cs="Arial"/>
          <w:sz w:val="26"/>
          <w:szCs w:val="26"/>
        </w:rPr>
        <w:t>contemplation1]</w:t>
      </w:r>
    </w:p>
    <w:p w:rsidR="002A4EDF" w:rsidRDefault="002A4EDF" w:rsidP="002A4EDF">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wednesday_contemplation2</w:t>
      </w:r>
      <w:r w:rsidRPr="006344E7">
        <w:rPr>
          <w:rFonts w:ascii="Arial" w:hAnsi="Arial" w:cs="Arial"/>
          <w:sz w:val="26"/>
          <w:szCs w:val="26"/>
        </w:rPr>
        <w:t>]</w:t>
      </w:r>
    </w:p>
    <w:p w:rsidR="002A4EDF" w:rsidRDefault="002A4EDF" w:rsidP="002A4EDF">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wednesday_contemplation3</w:t>
      </w:r>
      <w:r w:rsidRPr="006344E7">
        <w:rPr>
          <w:rFonts w:ascii="Arial" w:hAnsi="Arial" w:cs="Arial"/>
          <w:sz w:val="26"/>
          <w:szCs w:val="26"/>
        </w:rPr>
        <w:t>]</w:t>
      </w:r>
    </w:p>
    <w:p w:rsidR="002A4EDF" w:rsidRDefault="002A4EDF" w:rsidP="002A4EDF">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wednesday_contemplation4</w:t>
      </w:r>
      <w:r w:rsidRPr="006344E7">
        <w:rPr>
          <w:rFonts w:ascii="Arial" w:hAnsi="Arial" w:cs="Arial"/>
          <w:sz w:val="26"/>
          <w:szCs w:val="26"/>
        </w:rPr>
        <w:t>]</w:t>
      </w:r>
    </w:p>
    <w:p w:rsidR="002A4EDF" w:rsidRDefault="002A4EDF" w:rsidP="002A4EDF">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wednesday_contemplation5</w:t>
      </w:r>
      <w:r w:rsidRPr="006344E7">
        <w:rPr>
          <w:rFonts w:ascii="Arial" w:hAnsi="Arial" w:cs="Arial"/>
          <w:sz w:val="26"/>
          <w:szCs w:val="26"/>
        </w:rPr>
        <w:t>]</w:t>
      </w:r>
    </w:p>
    <w:p w:rsidR="002A4EDF" w:rsidRPr="003D64E7" w:rsidRDefault="002A4EDF" w:rsidP="002A4EDF">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wednesday_contemplation6</w:t>
      </w:r>
      <w:r w:rsidRPr="006344E7">
        <w:rPr>
          <w:rFonts w:ascii="Arial" w:hAnsi="Arial" w:cs="Arial"/>
          <w:sz w:val="26"/>
          <w:szCs w:val="26"/>
        </w:rPr>
        <w:t>]</w:t>
      </w:r>
    </w:p>
    <w:p w:rsidR="002A4EDF" w:rsidRPr="00D86CD0" w:rsidRDefault="002A4EDF" w:rsidP="002A4EDF">
      <w:pPr>
        <w:keepNext/>
        <w:suppressAutoHyphens/>
        <w:spacing w:after="120"/>
        <w:jc w:val="both"/>
        <w:rPr>
          <w:rFonts w:ascii="Arial" w:hAnsi="Arial" w:cs="Arial"/>
          <w:b/>
          <w:bCs/>
          <w:sz w:val="26"/>
          <w:szCs w:val="26"/>
        </w:rPr>
      </w:pPr>
      <w:proofErr w:type="spellStart"/>
      <w:r w:rsidRPr="00D86CD0">
        <w:rPr>
          <w:rFonts w:ascii="Arial" w:hAnsi="Arial" w:cs="Arial"/>
          <w:b/>
          <w:bCs/>
          <w:sz w:val="26"/>
          <w:szCs w:val="26"/>
        </w:rPr>
        <w:t>Oratio</w:t>
      </w:r>
      <w:proofErr w:type="spellEnd"/>
      <w:r w:rsidRPr="00D86CD0">
        <w:rPr>
          <w:rFonts w:ascii="Arial" w:hAnsi="Arial" w:cs="Arial"/>
          <w:b/>
          <w:bCs/>
          <w:sz w:val="26"/>
          <w:szCs w:val="26"/>
        </w:rPr>
        <w:t xml:space="preserve"> (modlitwa) i </w:t>
      </w:r>
      <w:proofErr w:type="spellStart"/>
      <w:r w:rsidRPr="00D86CD0">
        <w:rPr>
          <w:rFonts w:ascii="Arial" w:hAnsi="Arial" w:cs="Arial"/>
          <w:b/>
          <w:bCs/>
          <w:sz w:val="26"/>
          <w:szCs w:val="26"/>
        </w:rPr>
        <w:t>contemplatio</w:t>
      </w:r>
      <w:proofErr w:type="spellEnd"/>
      <w:r w:rsidRPr="00D86CD0">
        <w:rPr>
          <w:rFonts w:ascii="Arial" w:hAnsi="Arial" w:cs="Arial"/>
          <w:b/>
          <w:bCs/>
          <w:sz w:val="26"/>
          <w:szCs w:val="26"/>
        </w:rPr>
        <w:t xml:space="preserve"> (trwanie w obecności Boga)</w:t>
      </w:r>
    </w:p>
    <w:p w:rsidR="002A4EDF" w:rsidRPr="00D86CD0" w:rsidRDefault="002A4EDF" w:rsidP="002A4EDF">
      <w:pPr>
        <w:suppressAutoHyphens/>
        <w:spacing w:after="120"/>
        <w:jc w:val="both"/>
        <w:rPr>
          <w:rFonts w:ascii="Arial" w:hAnsi="Arial" w:cs="Arial"/>
          <w:sz w:val="26"/>
          <w:szCs w:val="26"/>
        </w:rPr>
      </w:pPr>
      <w:r w:rsidRPr="00D86CD0">
        <w:rPr>
          <w:rFonts w:ascii="Arial" w:hAnsi="Arial" w:cs="Arial"/>
          <w:i/>
          <w:iCs/>
          <w:sz w:val="26"/>
          <w:szCs w:val="26"/>
        </w:rPr>
        <w:t xml:space="preserve">Zanieś przed Oblicze Boże to, co cię poruszyło w czasie rozważania. Może to być modlitwa przeproszenia, prośby, dziękczynienia, uwielbienia. </w:t>
      </w:r>
      <w:r w:rsidRPr="00D86CD0">
        <w:rPr>
          <w:rFonts w:ascii="Arial" w:hAnsi="Arial" w:cs="Arial"/>
          <w:b/>
          <w:bCs/>
          <w:sz w:val="26"/>
          <w:szCs w:val="26"/>
        </w:rPr>
        <w:t>Możesz modlić się tak:</w:t>
      </w:r>
      <w:r w:rsidRPr="00D86CD0">
        <w:rPr>
          <w:rFonts w:ascii="Arial" w:hAnsi="Arial" w:cs="Arial"/>
          <w:i/>
          <w:iCs/>
          <w:sz w:val="26"/>
          <w:szCs w:val="26"/>
        </w:rPr>
        <w:t xml:space="preserve"> </w:t>
      </w:r>
      <w:r w:rsidRPr="00414EB0">
        <w:rPr>
          <w:rFonts w:ascii="Arial" w:hAnsi="Arial" w:cs="Arial"/>
          <w:iCs/>
          <w:sz w:val="26"/>
          <w:szCs w:val="26"/>
        </w:rPr>
        <w:t>[</w:t>
      </w:r>
      <w:proofErr w:type="spellStart"/>
      <w:r>
        <w:rPr>
          <w:rFonts w:ascii="Arial" w:hAnsi="Arial" w:cs="Arial"/>
          <w:iCs/>
          <w:sz w:val="26"/>
          <w:szCs w:val="26"/>
        </w:rPr>
        <w:t>wednesday_prayer</w:t>
      </w:r>
      <w:proofErr w:type="spellEnd"/>
      <w:r>
        <w:rPr>
          <w:rFonts w:ascii="Arial" w:hAnsi="Arial" w:cs="Arial"/>
          <w:iCs/>
          <w:sz w:val="26"/>
          <w:szCs w:val="26"/>
        </w:rPr>
        <w:t>]</w:t>
      </w:r>
    </w:p>
    <w:p w:rsidR="002A4EDF" w:rsidRPr="00D86CD0" w:rsidRDefault="002A4EDF" w:rsidP="002A4EDF">
      <w:pPr>
        <w:suppressAutoHyphens/>
        <w:spacing w:after="120"/>
        <w:jc w:val="both"/>
        <w:rPr>
          <w:rFonts w:ascii="Arial" w:hAnsi="Arial" w:cs="Arial"/>
          <w:i/>
          <w:iCs/>
          <w:sz w:val="26"/>
          <w:szCs w:val="26"/>
        </w:rPr>
      </w:pPr>
      <w:r w:rsidRPr="00D86CD0">
        <w:rPr>
          <w:rFonts w:ascii="Arial" w:hAnsi="Arial" w:cs="Arial"/>
          <w:i/>
          <w:iCs/>
          <w:sz w:val="26"/>
          <w:szCs w:val="26"/>
        </w:rPr>
        <w:t>Gdy zabraknie ci słów w modlitwie, to trwaj całym sobą przed Panem bez słów.</w:t>
      </w:r>
    </w:p>
    <w:p w:rsidR="002A4EDF" w:rsidRPr="00D86CD0" w:rsidRDefault="002A4EDF" w:rsidP="002A4EDF">
      <w:pPr>
        <w:keepNext/>
        <w:suppressAutoHyphens/>
        <w:spacing w:after="120"/>
        <w:jc w:val="both"/>
        <w:rPr>
          <w:rFonts w:ascii="Arial" w:hAnsi="Arial" w:cs="Arial"/>
          <w:b/>
          <w:bCs/>
          <w:sz w:val="26"/>
          <w:szCs w:val="26"/>
        </w:rPr>
      </w:pPr>
      <w:proofErr w:type="spellStart"/>
      <w:r w:rsidRPr="00D86CD0">
        <w:rPr>
          <w:rFonts w:ascii="Arial" w:hAnsi="Arial" w:cs="Arial"/>
          <w:b/>
          <w:bCs/>
          <w:sz w:val="26"/>
          <w:szCs w:val="26"/>
        </w:rPr>
        <w:t>Actio</w:t>
      </w:r>
      <w:proofErr w:type="spellEnd"/>
      <w:r w:rsidRPr="00D86CD0">
        <w:rPr>
          <w:rFonts w:ascii="Arial" w:hAnsi="Arial" w:cs="Arial"/>
          <w:b/>
          <w:bCs/>
          <w:sz w:val="26"/>
          <w:szCs w:val="26"/>
        </w:rPr>
        <w:t xml:space="preserve"> (działanie)</w:t>
      </w:r>
    </w:p>
    <w:p w:rsidR="002A4EDF" w:rsidRDefault="002A4EDF" w:rsidP="002A4EDF">
      <w:pPr>
        <w:tabs>
          <w:tab w:val="center" w:pos="5387"/>
          <w:tab w:val="right" w:pos="10773"/>
        </w:tabs>
        <w:suppressAutoHyphens/>
        <w:spacing w:after="120"/>
        <w:jc w:val="both"/>
        <w:rPr>
          <w:rFonts w:ascii="Arial" w:hAnsi="Arial" w:cs="Arial"/>
          <w:i/>
          <w:iCs/>
          <w:sz w:val="26"/>
          <w:szCs w:val="26"/>
        </w:rPr>
      </w:pPr>
      <w:r w:rsidRPr="00D86CD0">
        <w:rPr>
          <w:rFonts w:ascii="Arial" w:hAnsi="Arial" w:cs="Arial"/>
          <w:i/>
          <w:iCs/>
          <w:sz w:val="26"/>
          <w:szCs w:val="26"/>
        </w:rPr>
        <w:t xml:space="preserve">Czy przez rozważany fragment Bóg skłania cię w sercu do </w:t>
      </w:r>
      <w:proofErr w:type="gramStart"/>
      <w:r w:rsidRPr="00D86CD0">
        <w:rPr>
          <w:rFonts w:ascii="Arial" w:hAnsi="Arial" w:cs="Arial"/>
          <w:i/>
          <w:iCs/>
          <w:sz w:val="26"/>
          <w:szCs w:val="26"/>
        </w:rPr>
        <w:t>podjęcia  jakiegoś</w:t>
      </w:r>
      <w:proofErr w:type="gramEnd"/>
      <w:r w:rsidRPr="00D86CD0">
        <w:rPr>
          <w:rFonts w:ascii="Arial" w:hAnsi="Arial" w:cs="Arial"/>
          <w:i/>
          <w:iCs/>
          <w:sz w:val="26"/>
          <w:szCs w:val="26"/>
        </w:rPr>
        <w:t xml:space="preserve"> konkretnego działania, jeśli tak to jakiego? Pytaj </w:t>
      </w:r>
      <w:proofErr w:type="gramStart"/>
      <w:r w:rsidRPr="00D86CD0">
        <w:rPr>
          <w:rFonts w:ascii="Arial" w:hAnsi="Arial" w:cs="Arial"/>
          <w:i/>
          <w:iCs/>
          <w:sz w:val="26"/>
          <w:szCs w:val="26"/>
        </w:rPr>
        <w:t>siebie: Co</w:t>
      </w:r>
      <w:proofErr w:type="gramEnd"/>
      <w:r w:rsidRPr="00D86CD0">
        <w:rPr>
          <w:rFonts w:ascii="Arial" w:hAnsi="Arial" w:cs="Arial"/>
          <w:i/>
          <w:iCs/>
          <w:sz w:val="26"/>
          <w:szCs w:val="26"/>
        </w:rPr>
        <w:t xml:space="preserve"> mam zrobić? Jak to zrobić? Kiedy to zrobić?</w:t>
      </w:r>
      <w:r>
        <w:rPr>
          <w:rFonts w:ascii="Arial" w:hAnsi="Arial" w:cs="Arial"/>
          <w:i/>
          <w:iCs/>
          <w:sz w:val="26"/>
          <w:szCs w:val="26"/>
        </w:rPr>
        <w:br w:type="page"/>
      </w:r>
    </w:p>
    <w:p w:rsidR="00B04C20" w:rsidRPr="006344E7" w:rsidRDefault="00B04C20" w:rsidP="00B04C20">
      <w:pPr>
        <w:tabs>
          <w:tab w:val="center" w:pos="5387"/>
          <w:tab w:val="right" w:pos="10773"/>
        </w:tabs>
        <w:suppressAutoHyphens/>
        <w:spacing w:after="120"/>
        <w:jc w:val="both"/>
        <w:rPr>
          <w:rFonts w:ascii="Arial" w:hAnsi="Arial" w:cs="Arial"/>
          <w:b/>
          <w:bCs/>
          <w:sz w:val="26"/>
          <w:szCs w:val="26"/>
          <w:lang w:val="en-GB"/>
        </w:rPr>
      </w:pPr>
      <w:r w:rsidRPr="006344E7">
        <w:rPr>
          <w:rFonts w:ascii="Arial" w:hAnsi="Arial" w:cs="Arial"/>
          <w:b/>
          <w:bCs/>
          <w:sz w:val="26"/>
          <w:szCs w:val="26"/>
          <w:lang w:val="en-GB"/>
        </w:rPr>
        <w:lastRenderedPageBreak/>
        <w:t>[</w:t>
      </w:r>
      <w:proofErr w:type="spellStart"/>
      <w:r>
        <w:rPr>
          <w:rFonts w:ascii="Arial" w:hAnsi="Arial" w:cs="Arial"/>
          <w:b/>
          <w:bCs/>
          <w:sz w:val="26"/>
          <w:szCs w:val="26"/>
          <w:lang w:val="en-GB"/>
        </w:rPr>
        <w:t>thursday_</w:t>
      </w:r>
      <w:r w:rsidRPr="006344E7">
        <w:rPr>
          <w:rFonts w:ascii="Arial" w:hAnsi="Arial" w:cs="Arial"/>
          <w:b/>
          <w:bCs/>
          <w:sz w:val="26"/>
          <w:szCs w:val="26"/>
          <w:lang w:val="en-GB"/>
        </w:rPr>
        <w:t>date</w:t>
      </w:r>
      <w:proofErr w:type="spellEnd"/>
      <w:r w:rsidRPr="006344E7">
        <w:rPr>
          <w:rFonts w:ascii="Arial" w:hAnsi="Arial" w:cs="Arial"/>
          <w:b/>
          <w:bCs/>
          <w:sz w:val="26"/>
          <w:szCs w:val="26"/>
          <w:lang w:val="en-GB"/>
        </w:rPr>
        <w:t>], [</w:t>
      </w:r>
      <w:proofErr w:type="spellStart"/>
      <w:r>
        <w:rPr>
          <w:rFonts w:ascii="Arial" w:hAnsi="Arial" w:cs="Arial"/>
          <w:b/>
          <w:bCs/>
          <w:sz w:val="26"/>
          <w:szCs w:val="26"/>
          <w:lang w:val="en-GB"/>
        </w:rPr>
        <w:t>thursday_</w:t>
      </w:r>
      <w:r w:rsidRPr="006344E7">
        <w:rPr>
          <w:rFonts w:ascii="Arial" w:hAnsi="Arial" w:cs="Arial"/>
          <w:b/>
          <w:bCs/>
          <w:sz w:val="26"/>
          <w:szCs w:val="26"/>
          <w:lang w:val="en-GB"/>
        </w:rPr>
        <w:t>name</w:t>
      </w:r>
      <w:proofErr w:type="spellEnd"/>
      <w:r w:rsidRPr="006344E7">
        <w:rPr>
          <w:rFonts w:ascii="Arial" w:hAnsi="Arial" w:cs="Arial"/>
          <w:b/>
          <w:bCs/>
          <w:sz w:val="26"/>
          <w:szCs w:val="26"/>
          <w:lang w:val="en-GB"/>
        </w:rPr>
        <w:t>]</w:t>
      </w:r>
      <w:r>
        <w:rPr>
          <w:rFonts w:ascii="Arial" w:hAnsi="Arial" w:cs="Arial"/>
          <w:b/>
          <w:bCs/>
          <w:sz w:val="26"/>
          <w:szCs w:val="26"/>
          <w:lang w:val="en-GB"/>
        </w:rPr>
        <w:t xml:space="preserve"> [</w:t>
      </w:r>
      <w:proofErr w:type="spellStart"/>
      <w:r>
        <w:rPr>
          <w:rFonts w:ascii="Arial" w:hAnsi="Arial" w:cs="Arial"/>
          <w:b/>
          <w:bCs/>
          <w:sz w:val="26"/>
          <w:szCs w:val="26"/>
          <w:lang w:val="en-GB"/>
        </w:rPr>
        <w:t>thursday_description</w:t>
      </w:r>
      <w:proofErr w:type="spellEnd"/>
      <w:r>
        <w:rPr>
          <w:rFonts w:ascii="Arial" w:hAnsi="Arial" w:cs="Arial"/>
          <w:b/>
          <w:bCs/>
          <w:sz w:val="26"/>
          <w:szCs w:val="26"/>
          <w:lang w:val="en-GB"/>
        </w:rPr>
        <w:t>]</w:t>
      </w:r>
    </w:p>
    <w:p w:rsidR="00B04C20" w:rsidRPr="007A5C09" w:rsidRDefault="00B04C20" w:rsidP="00B04C20">
      <w:pPr>
        <w:tabs>
          <w:tab w:val="center" w:pos="5387"/>
          <w:tab w:val="right" w:pos="10773"/>
        </w:tabs>
        <w:suppressAutoHyphens/>
        <w:spacing w:after="120"/>
        <w:jc w:val="center"/>
        <w:rPr>
          <w:rFonts w:ascii="Arial" w:hAnsi="Arial" w:cs="Arial"/>
          <w:b/>
          <w:bCs/>
          <w:sz w:val="26"/>
          <w:szCs w:val="26"/>
        </w:rPr>
      </w:pPr>
      <w:r w:rsidRPr="007A5C09">
        <w:rPr>
          <w:rFonts w:ascii="Arial" w:hAnsi="Arial" w:cs="Arial"/>
          <w:b/>
          <w:bCs/>
          <w:sz w:val="26"/>
          <w:szCs w:val="26"/>
        </w:rPr>
        <w:t>[</w:t>
      </w:r>
      <w:proofErr w:type="spellStart"/>
      <w:r>
        <w:rPr>
          <w:rFonts w:ascii="Arial" w:hAnsi="Arial" w:cs="Arial"/>
          <w:b/>
          <w:bCs/>
          <w:sz w:val="26"/>
          <w:szCs w:val="26"/>
        </w:rPr>
        <w:t>thursday_</w:t>
      </w:r>
      <w:r w:rsidRPr="007A5C09">
        <w:rPr>
          <w:rFonts w:ascii="Arial" w:hAnsi="Arial" w:cs="Arial"/>
          <w:b/>
          <w:bCs/>
          <w:sz w:val="26"/>
          <w:szCs w:val="26"/>
        </w:rPr>
        <w:t>title</w:t>
      </w:r>
      <w:proofErr w:type="spellEnd"/>
      <w:r w:rsidRPr="007A5C09">
        <w:rPr>
          <w:rFonts w:ascii="Arial" w:hAnsi="Arial" w:cs="Arial"/>
          <w:b/>
          <w:bCs/>
          <w:sz w:val="26"/>
          <w:szCs w:val="26"/>
        </w:rPr>
        <w:t>]</w:t>
      </w:r>
    </w:p>
    <w:p w:rsidR="00B04C20" w:rsidRPr="00D86CD0" w:rsidRDefault="00B04C20" w:rsidP="00B04C20">
      <w:pPr>
        <w:tabs>
          <w:tab w:val="center" w:pos="5387"/>
          <w:tab w:val="right" w:pos="10773"/>
        </w:tabs>
        <w:suppressAutoHyphens/>
        <w:spacing w:after="120"/>
        <w:jc w:val="both"/>
        <w:rPr>
          <w:rFonts w:ascii="Arial" w:hAnsi="Arial" w:cs="Arial"/>
          <w:b/>
          <w:bCs/>
          <w:sz w:val="26"/>
          <w:szCs w:val="26"/>
        </w:rPr>
      </w:pPr>
      <w:r w:rsidRPr="00D86CD0">
        <w:rPr>
          <w:rFonts w:ascii="Arial" w:hAnsi="Arial" w:cs="Arial"/>
          <w:b/>
          <w:bCs/>
          <w:sz w:val="26"/>
          <w:szCs w:val="26"/>
        </w:rPr>
        <w:t xml:space="preserve">Wyciszenie </w:t>
      </w:r>
      <w:r w:rsidRPr="00D86CD0">
        <w:rPr>
          <w:rFonts w:ascii="Arial" w:hAnsi="Arial" w:cs="Arial"/>
          <w:sz w:val="26"/>
          <w:szCs w:val="26"/>
        </w:rPr>
        <w:t xml:space="preserve">– </w:t>
      </w:r>
      <w:r w:rsidRPr="00D86CD0">
        <w:rPr>
          <w:rFonts w:ascii="Arial" w:hAnsi="Arial" w:cs="Arial"/>
          <w:i/>
          <w:iCs/>
          <w:sz w:val="26"/>
          <w:szCs w:val="26"/>
        </w:rPr>
        <w:t>zapraszaj Ducha Świętego, aby On prowadził modlitwę</w:t>
      </w:r>
    </w:p>
    <w:p w:rsidR="00B04C20" w:rsidRPr="00D86CD0" w:rsidRDefault="00B04C20" w:rsidP="00B04C20">
      <w:pPr>
        <w:tabs>
          <w:tab w:val="center" w:pos="5387"/>
          <w:tab w:val="right" w:pos="10773"/>
        </w:tabs>
        <w:suppressAutoHyphens/>
        <w:spacing w:after="120"/>
        <w:jc w:val="both"/>
        <w:rPr>
          <w:rFonts w:ascii="Arial" w:hAnsi="Arial" w:cs="Arial"/>
          <w:i/>
          <w:iCs/>
          <w:sz w:val="26"/>
          <w:szCs w:val="26"/>
        </w:rPr>
      </w:pPr>
      <w:proofErr w:type="spellStart"/>
      <w:r w:rsidRPr="00D86CD0">
        <w:rPr>
          <w:rFonts w:ascii="Arial" w:hAnsi="Arial" w:cs="Arial"/>
          <w:b/>
          <w:bCs/>
          <w:sz w:val="26"/>
          <w:szCs w:val="26"/>
        </w:rPr>
        <w:t>Lectio</w:t>
      </w:r>
      <w:proofErr w:type="spellEnd"/>
      <w:r w:rsidRPr="00D86CD0">
        <w:rPr>
          <w:rFonts w:ascii="Arial" w:hAnsi="Arial" w:cs="Arial"/>
          <w:b/>
          <w:bCs/>
          <w:sz w:val="26"/>
          <w:szCs w:val="26"/>
        </w:rPr>
        <w:t xml:space="preserve"> (czytanie) </w:t>
      </w:r>
      <w:r w:rsidRPr="00D86CD0">
        <w:rPr>
          <w:rFonts w:ascii="Arial" w:hAnsi="Arial" w:cs="Arial"/>
          <w:sz w:val="26"/>
          <w:szCs w:val="26"/>
        </w:rPr>
        <w:t>–</w:t>
      </w:r>
      <w:r w:rsidRPr="00D86CD0">
        <w:rPr>
          <w:rFonts w:ascii="Arial" w:hAnsi="Arial" w:cs="Arial"/>
          <w:i/>
          <w:iCs/>
          <w:sz w:val="26"/>
          <w:szCs w:val="26"/>
        </w:rPr>
        <w:t xml:space="preserve"> przeczytaj:</w:t>
      </w:r>
    </w:p>
    <w:p w:rsidR="00B04C20" w:rsidRPr="00D86CD0" w:rsidRDefault="00B04C20" w:rsidP="00B04C20">
      <w:pPr>
        <w:tabs>
          <w:tab w:val="center" w:pos="5387"/>
          <w:tab w:val="right" w:pos="10773"/>
        </w:tabs>
        <w:suppressAutoHyphens/>
        <w:spacing w:after="120"/>
        <w:jc w:val="center"/>
        <w:rPr>
          <w:rFonts w:ascii="Arial" w:hAnsi="Arial" w:cs="Arial"/>
          <w:b/>
          <w:bCs/>
          <w:sz w:val="26"/>
          <w:szCs w:val="26"/>
        </w:rPr>
      </w:pPr>
      <w:r>
        <w:rPr>
          <w:rFonts w:ascii="Arial" w:hAnsi="Arial" w:cs="Arial"/>
          <w:b/>
          <w:bCs/>
          <w:sz w:val="26"/>
          <w:szCs w:val="26"/>
        </w:rPr>
        <w:t>[</w:t>
      </w:r>
      <w:proofErr w:type="spellStart"/>
      <w:r>
        <w:rPr>
          <w:rFonts w:ascii="Arial" w:hAnsi="Arial" w:cs="Arial"/>
          <w:b/>
          <w:bCs/>
          <w:sz w:val="26"/>
          <w:szCs w:val="26"/>
        </w:rPr>
        <w:t>thursday_reading_ref</w:t>
      </w:r>
      <w:proofErr w:type="spellEnd"/>
      <w:r>
        <w:rPr>
          <w:rFonts w:ascii="Arial" w:hAnsi="Arial" w:cs="Arial"/>
          <w:b/>
          <w:bCs/>
          <w:sz w:val="26"/>
          <w:szCs w:val="26"/>
        </w:rPr>
        <w:t>]</w:t>
      </w:r>
    </w:p>
    <w:p w:rsidR="00B04C20" w:rsidRPr="00D86CD0" w:rsidRDefault="00B04C20" w:rsidP="00B04C20">
      <w:pPr>
        <w:tabs>
          <w:tab w:val="center" w:pos="5387"/>
          <w:tab w:val="right" w:pos="10773"/>
        </w:tabs>
        <w:suppressAutoHyphens/>
        <w:spacing w:after="120"/>
        <w:jc w:val="both"/>
        <w:rPr>
          <w:rFonts w:ascii="Arial" w:hAnsi="Arial" w:cs="Arial"/>
          <w:i/>
          <w:iCs/>
          <w:sz w:val="26"/>
          <w:szCs w:val="26"/>
        </w:rPr>
      </w:pPr>
      <w:proofErr w:type="gramStart"/>
      <w:r w:rsidRPr="00D86CD0">
        <w:rPr>
          <w:rFonts w:ascii="Arial" w:hAnsi="Arial" w:cs="Arial"/>
          <w:i/>
          <w:iCs/>
          <w:sz w:val="26"/>
          <w:szCs w:val="26"/>
        </w:rPr>
        <w:t>zatrzymaj</w:t>
      </w:r>
      <w:proofErr w:type="gramEnd"/>
      <w:r w:rsidRPr="00D86CD0">
        <w:rPr>
          <w:rFonts w:ascii="Arial" w:hAnsi="Arial" w:cs="Arial"/>
          <w:i/>
          <w:iCs/>
          <w:sz w:val="26"/>
          <w:szCs w:val="26"/>
        </w:rPr>
        <w:t xml:space="preserve"> się na wersecie, który Cię poruszył.</w:t>
      </w:r>
    </w:p>
    <w:p w:rsidR="00B04C20" w:rsidRPr="00D86CD0" w:rsidRDefault="00B04C20" w:rsidP="00B04C20">
      <w:pPr>
        <w:keepNext/>
        <w:suppressAutoHyphens/>
        <w:spacing w:after="120"/>
        <w:jc w:val="both"/>
        <w:rPr>
          <w:rFonts w:ascii="Arial" w:hAnsi="Arial" w:cs="Arial"/>
          <w:b/>
          <w:bCs/>
          <w:sz w:val="26"/>
          <w:szCs w:val="26"/>
        </w:rPr>
      </w:pPr>
      <w:proofErr w:type="spellStart"/>
      <w:r w:rsidRPr="00D86CD0">
        <w:rPr>
          <w:rFonts w:ascii="Arial" w:hAnsi="Arial" w:cs="Arial"/>
          <w:b/>
          <w:bCs/>
          <w:sz w:val="26"/>
          <w:szCs w:val="26"/>
        </w:rPr>
        <w:t>Meditatio</w:t>
      </w:r>
      <w:proofErr w:type="spellEnd"/>
      <w:r w:rsidRPr="00D86CD0">
        <w:rPr>
          <w:rFonts w:ascii="Arial" w:hAnsi="Arial" w:cs="Arial"/>
          <w:b/>
          <w:bCs/>
          <w:sz w:val="26"/>
          <w:szCs w:val="26"/>
        </w:rPr>
        <w:t xml:space="preserve"> (powtarzanie)</w:t>
      </w:r>
    </w:p>
    <w:p w:rsidR="00B04C20" w:rsidRPr="00D86CD0" w:rsidRDefault="00B04C20" w:rsidP="00B04C20">
      <w:pPr>
        <w:suppressAutoHyphens/>
        <w:spacing w:after="120"/>
        <w:jc w:val="both"/>
        <w:rPr>
          <w:rFonts w:ascii="Arial" w:hAnsi="Arial" w:cs="Arial"/>
          <w:i/>
          <w:iCs/>
          <w:sz w:val="26"/>
          <w:szCs w:val="26"/>
        </w:rPr>
      </w:pPr>
      <w:r w:rsidRPr="00D86CD0">
        <w:rPr>
          <w:rFonts w:ascii="Arial" w:hAnsi="Arial" w:cs="Arial"/>
          <w:i/>
          <w:iCs/>
          <w:sz w:val="26"/>
          <w:szCs w:val="26"/>
        </w:rPr>
        <w:t xml:space="preserve">Przeczytaj 2-3 razy fragment, który Cię poruszył. Przeczytaj go powoli, delektując się każdym słowem. Pytaj </w:t>
      </w:r>
      <w:proofErr w:type="gramStart"/>
      <w:r w:rsidRPr="00D86CD0">
        <w:rPr>
          <w:rFonts w:ascii="Arial" w:hAnsi="Arial" w:cs="Arial"/>
          <w:i/>
          <w:iCs/>
          <w:sz w:val="26"/>
          <w:szCs w:val="26"/>
        </w:rPr>
        <w:t>siebie: „Co</w:t>
      </w:r>
      <w:proofErr w:type="gramEnd"/>
      <w:r w:rsidRPr="00D86CD0">
        <w:rPr>
          <w:rFonts w:ascii="Arial" w:hAnsi="Arial" w:cs="Arial"/>
          <w:i/>
          <w:iCs/>
          <w:sz w:val="26"/>
          <w:szCs w:val="26"/>
        </w:rPr>
        <w:t xml:space="preserve"> Bóg mówi do mnie?”.</w:t>
      </w:r>
    </w:p>
    <w:p w:rsidR="00B04C20" w:rsidRPr="00D86CD0" w:rsidRDefault="00B04C20" w:rsidP="00B04C20">
      <w:pPr>
        <w:keepNext/>
        <w:suppressAutoHyphens/>
        <w:spacing w:after="120"/>
        <w:jc w:val="both"/>
        <w:outlineLvl w:val="0"/>
        <w:rPr>
          <w:rFonts w:ascii="Arial" w:hAnsi="Arial" w:cs="Arial"/>
          <w:i/>
          <w:iCs/>
          <w:sz w:val="26"/>
          <w:szCs w:val="26"/>
        </w:rPr>
      </w:pPr>
      <w:proofErr w:type="gramStart"/>
      <w:r w:rsidRPr="00D86CD0">
        <w:rPr>
          <w:rFonts w:ascii="Arial" w:hAnsi="Arial" w:cs="Arial"/>
          <w:b/>
          <w:bCs/>
          <w:sz w:val="26"/>
          <w:szCs w:val="26"/>
        </w:rPr>
        <w:t xml:space="preserve">Rozważanie </w:t>
      </w:r>
      <w:r w:rsidRPr="00D86CD0">
        <w:rPr>
          <w:rFonts w:ascii="Arial" w:hAnsi="Arial" w:cs="Arial"/>
          <w:i/>
          <w:iCs/>
          <w:sz w:val="26"/>
          <w:szCs w:val="26"/>
        </w:rPr>
        <w:t>– jeśli</w:t>
      </w:r>
      <w:proofErr w:type="gramEnd"/>
      <w:r w:rsidRPr="00D86CD0">
        <w:rPr>
          <w:rFonts w:ascii="Arial" w:hAnsi="Arial" w:cs="Arial"/>
          <w:i/>
          <w:iCs/>
          <w:sz w:val="26"/>
          <w:szCs w:val="26"/>
        </w:rPr>
        <w:t xml:space="preserve"> nie znajdujesz fragmentu, który Cię porusza, możesz skorzystać z pomocy poniższego rozważania:</w:t>
      </w:r>
    </w:p>
    <w:p w:rsidR="00B04C20" w:rsidRDefault="00B04C20" w:rsidP="00B04C20">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thursday_</w:t>
      </w:r>
      <w:r w:rsidRPr="006344E7">
        <w:rPr>
          <w:rFonts w:ascii="Arial" w:hAnsi="Arial" w:cs="Arial"/>
          <w:sz w:val="26"/>
          <w:szCs w:val="26"/>
        </w:rPr>
        <w:t>contemplation1]</w:t>
      </w:r>
    </w:p>
    <w:p w:rsidR="00B04C20" w:rsidRDefault="00B04C20" w:rsidP="00B04C20">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thursday_contemplation2</w:t>
      </w:r>
      <w:r w:rsidRPr="006344E7">
        <w:rPr>
          <w:rFonts w:ascii="Arial" w:hAnsi="Arial" w:cs="Arial"/>
          <w:sz w:val="26"/>
          <w:szCs w:val="26"/>
        </w:rPr>
        <w:t>]</w:t>
      </w:r>
    </w:p>
    <w:p w:rsidR="00B04C20" w:rsidRDefault="00B04C20" w:rsidP="00B04C20">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thursday_contemplation3</w:t>
      </w:r>
      <w:r w:rsidRPr="006344E7">
        <w:rPr>
          <w:rFonts w:ascii="Arial" w:hAnsi="Arial" w:cs="Arial"/>
          <w:sz w:val="26"/>
          <w:szCs w:val="26"/>
        </w:rPr>
        <w:t>]</w:t>
      </w:r>
    </w:p>
    <w:p w:rsidR="00B04C20" w:rsidRDefault="00B04C20" w:rsidP="00B04C20">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thursday_contemplation4</w:t>
      </w:r>
      <w:r w:rsidRPr="006344E7">
        <w:rPr>
          <w:rFonts w:ascii="Arial" w:hAnsi="Arial" w:cs="Arial"/>
          <w:sz w:val="26"/>
          <w:szCs w:val="26"/>
        </w:rPr>
        <w:t>]</w:t>
      </w:r>
    </w:p>
    <w:p w:rsidR="00B04C20" w:rsidRDefault="00B04C20" w:rsidP="00B04C20">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thursday_contemplation5</w:t>
      </w:r>
      <w:r w:rsidRPr="006344E7">
        <w:rPr>
          <w:rFonts w:ascii="Arial" w:hAnsi="Arial" w:cs="Arial"/>
          <w:sz w:val="26"/>
          <w:szCs w:val="26"/>
        </w:rPr>
        <w:t>]</w:t>
      </w:r>
    </w:p>
    <w:p w:rsidR="00B04C20" w:rsidRPr="003D64E7" w:rsidRDefault="00B04C20" w:rsidP="00B04C20">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thursday_contemplation6</w:t>
      </w:r>
      <w:r w:rsidRPr="006344E7">
        <w:rPr>
          <w:rFonts w:ascii="Arial" w:hAnsi="Arial" w:cs="Arial"/>
          <w:sz w:val="26"/>
          <w:szCs w:val="26"/>
        </w:rPr>
        <w:t>]</w:t>
      </w:r>
    </w:p>
    <w:p w:rsidR="00B04C20" w:rsidRPr="00D86CD0" w:rsidRDefault="00B04C20" w:rsidP="00B04C20">
      <w:pPr>
        <w:keepNext/>
        <w:suppressAutoHyphens/>
        <w:spacing w:after="120"/>
        <w:jc w:val="both"/>
        <w:rPr>
          <w:rFonts w:ascii="Arial" w:hAnsi="Arial" w:cs="Arial"/>
          <w:b/>
          <w:bCs/>
          <w:sz w:val="26"/>
          <w:szCs w:val="26"/>
        </w:rPr>
      </w:pPr>
      <w:proofErr w:type="spellStart"/>
      <w:r w:rsidRPr="00D86CD0">
        <w:rPr>
          <w:rFonts w:ascii="Arial" w:hAnsi="Arial" w:cs="Arial"/>
          <w:b/>
          <w:bCs/>
          <w:sz w:val="26"/>
          <w:szCs w:val="26"/>
        </w:rPr>
        <w:t>Oratio</w:t>
      </w:r>
      <w:proofErr w:type="spellEnd"/>
      <w:r w:rsidRPr="00D86CD0">
        <w:rPr>
          <w:rFonts w:ascii="Arial" w:hAnsi="Arial" w:cs="Arial"/>
          <w:b/>
          <w:bCs/>
          <w:sz w:val="26"/>
          <w:szCs w:val="26"/>
        </w:rPr>
        <w:t xml:space="preserve"> (modlitwa) i </w:t>
      </w:r>
      <w:proofErr w:type="spellStart"/>
      <w:r w:rsidRPr="00D86CD0">
        <w:rPr>
          <w:rFonts w:ascii="Arial" w:hAnsi="Arial" w:cs="Arial"/>
          <w:b/>
          <w:bCs/>
          <w:sz w:val="26"/>
          <w:szCs w:val="26"/>
        </w:rPr>
        <w:t>contemplatio</w:t>
      </w:r>
      <w:proofErr w:type="spellEnd"/>
      <w:r w:rsidRPr="00D86CD0">
        <w:rPr>
          <w:rFonts w:ascii="Arial" w:hAnsi="Arial" w:cs="Arial"/>
          <w:b/>
          <w:bCs/>
          <w:sz w:val="26"/>
          <w:szCs w:val="26"/>
        </w:rPr>
        <w:t xml:space="preserve"> (trwanie w obecności Boga)</w:t>
      </w:r>
    </w:p>
    <w:p w:rsidR="00B04C20" w:rsidRPr="00D86CD0" w:rsidRDefault="00B04C20" w:rsidP="00B04C20">
      <w:pPr>
        <w:suppressAutoHyphens/>
        <w:spacing w:after="120"/>
        <w:jc w:val="both"/>
        <w:rPr>
          <w:rFonts w:ascii="Arial" w:hAnsi="Arial" w:cs="Arial"/>
          <w:sz w:val="26"/>
          <w:szCs w:val="26"/>
        </w:rPr>
      </w:pPr>
      <w:r w:rsidRPr="00D86CD0">
        <w:rPr>
          <w:rFonts w:ascii="Arial" w:hAnsi="Arial" w:cs="Arial"/>
          <w:i/>
          <w:iCs/>
          <w:sz w:val="26"/>
          <w:szCs w:val="26"/>
        </w:rPr>
        <w:t xml:space="preserve">Zanieś przed Oblicze Boże to, co cię poruszyło w czasie rozważania. Może to być modlitwa przeproszenia, prośby, dziękczynienia, uwielbienia. </w:t>
      </w:r>
      <w:r w:rsidRPr="00D86CD0">
        <w:rPr>
          <w:rFonts w:ascii="Arial" w:hAnsi="Arial" w:cs="Arial"/>
          <w:b/>
          <w:bCs/>
          <w:sz w:val="26"/>
          <w:szCs w:val="26"/>
        </w:rPr>
        <w:t>Możesz modlić się tak:</w:t>
      </w:r>
      <w:r w:rsidRPr="00D86CD0">
        <w:rPr>
          <w:rFonts w:ascii="Arial" w:hAnsi="Arial" w:cs="Arial"/>
          <w:i/>
          <w:iCs/>
          <w:sz w:val="26"/>
          <w:szCs w:val="26"/>
        </w:rPr>
        <w:t xml:space="preserve"> </w:t>
      </w:r>
      <w:r w:rsidRPr="00414EB0">
        <w:rPr>
          <w:rFonts w:ascii="Arial" w:hAnsi="Arial" w:cs="Arial"/>
          <w:iCs/>
          <w:sz w:val="26"/>
          <w:szCs w:val="26"/>
        </w:rPr>
        <w:t>[</w:t>
      </w:r>
      <w:proofErr w:type="spellStart"/>
      <w:r>
        <w:rPr>
          <w:rFonts w:ascii="Arial" w:hAnsi="Arial" w:cs="Arial"/>
          <w:iCs/>
          <w:sz w:val="26"/>
          <w:szCs w:val="26"/>
        </w:rPr>
        <w:t>thursday_prayer</w:t>
      </w:r>
      <w:proofErr w:type="spellEnd"/>
      <w:r>
        <w:rPr>
          <w:rFonts w:ascii="Arial" w:hAnsi="Arial" w:cs="Arial"/>
          <w:iCs/>
          <w:sz w:val="26"/>
          <w:szCs w:val="26"/>
        </w:rPr>
        <w:t>]</w:t>
      </w:r>
    </w:p>
    <w:p w:rsidR="00B04C20" w:rsidRPr="00D86CD0" w:rsidRDefault="00B04C20" w:rsidP="00B04C20">
      <w:pPr>
        <w:suppressAutoHyphens/>
        <w:spacing w:after="120"/>
        <w:jc w:val="both"/>
        <w:rPr>
          <w:rFonts w:ascii="Arial" w:hAnsi="Arial" w:cs="Arial"/>
          <w:i/>
          <w:iCs/>
          <w:sz w:val="26"/>
          <w:szCs w:val="26"/>
        </w:rPr>
      </w:pPr>
      <w:r w:rsidRPr="00D86CD0">
        <w:rPr>
          <w:rFonts w:ascii="Arial" w:hAnsi="Arial" w:cs="Arial"/>
          <w:i/>
          <w:iCs/>
          <w:sz w:val="26"/>
          <w:szCs w:val="26"/>
        </w:rPr>
        <w:t>Gdy zabraknie ci słów w modlitwie, to trwaj całym sobą przed Panem bez słów.</w:t>
      </w:r>
    </w:p>
    <w:p w:rsidR="00B04C20" w:rsidRPr="00D86CD0" w:rsidRDefault="00B04C20" w:rsidP="00B04C20">
      <w:pPr>
        <w:keepNext/>
        <w:suppressAutoHyphens/>
        <w:spacing w:after="120"/>
        <w:jc w:val="both"/>
        <w:rPr>
          <w:rFonts w:ascii="Arial" w:hAnsi="Arial" w:cs="Arial"/>
          <w:b/>
          <w:bCs/>
          <w:sz w:val="26"/>
          <w:szCs w:val="26"/>
        </w:rPr>
      </w:pPr>
      <w:proofErr w:type="spellStart"/>
      <w:r w:rsidRPr="00D86CD0">
        <w:rPr>
          <w:rFonts w:ascii="Arial" w:hAnsi="Arial" w:cs="Arial"/>
          <w:b/>
          <w:bCs/>
          <w:sz w:val="26"/>
          <w:szCs w:val="26"/>
        </w:rPr>
        <w:t>Actio</w:t>
      </w:r>
      <w:proofErr w:type="spellEnd"/>
      <w:r w:rsidRPr="00D86CD0">
        <w:rPr>
          <w:rFonts w:ascii="Arial" w:hAnsi="Arial" w:cs="Arial"/>
          <w:b/>
          <w:bCs/>
          <w:sz w:val="26"/>
          <w:szCs w:val="26"/>
        </w:rPr>
        <w:t xml:space="preserve"> (działanie)</w:t>
      </w:r>
    </w:p>
    <w:p w:rsidR="00B04C20" w:rsidRDefault="00B04C20" w:rsidP="00B04C20">
      <w:pPr>
        <w:tabs>
          <w:tab w:val="center" w:pos="5387"/>
          <w:tab w:val="right" w:pos="10773"/>
        </w:tabs>
        <w:suppressAutoHyphens/>
        <w:spacing w:after="120"/>
        <w:jc w:val="both"/>
        <w:rPr>
          <w:rFonts w:ascii="Arial" w:hAnsi="Arial" w:cs="Arial"/>
          <w:i/>
          <w:iCs/>
          <w:sz w:val="26"/>
          <w:szCs w:val="26"/>
        </w:rPr>
      </w:pPr>
      <w:r w:rsidRPr="00D86CD0">
        <w:rPr>
          <w:rFonts w:ascii="Arial" w:hAnsi="Arial" w:cs="Arial"/>
          <w:i/>
          <w:iCs/>
          <w:sz w:val="26"/>
          <w:szCs w:val="26"/>
        </w:rPr>
        <w:t xml:space="preserve">Czy przez rozważany fragment Bóg skłania cię w sercu do </w:t>
      </w:r>
      <w:proofErr w:type="gramStart"/>
      <w:r w:rsidRPr="00D86CD0">
        <w:rPr>
          <w:rFonts w:ascii="Arial" w:hAnsi="Arial" w:cs="Arial"/>
          <w:i/>
          <w:iCs/>
          <w:sz w:val="26"/>
          <w:szCs w:val="26"/>
        </w:rPr>
        <w:t>podjęcia  jakiegoś</w:t>
      </w:r>
      <w:proofErr w:type="gramEnd"/>
      <w:r w:rsidRPr="00D86CD0">
        <w:rPr>
          <w:rFonts w:ascii="Arial" w:hAnsi="Arial" w:cs="Arial"/>
          <w:i/>
          <w:iCs/>
          <w:sz w:val="26"/>
          <w:szCs w:val="26"/>
        </w:rPr>
        <w:t xml:space="preserve"> konkretnego działania, jeśli tak to jakiego? Pytaj </w:t>
      </w:r>
      <w:proofErr w:type="gramStart"/>
      <w:r w:rsidRPr="00D86CD0">
        <w:rPr>
          <w:rFonts w:ascii="Arial" w:hAnsi="Arial" w:cs="Arial"/>
          <w:i/>
          <w:iCs/>
          <w:sz w:val="26"/>
          <w:szCs w:val="26"/>
        </w:rPr>
        <w:t>siebie: Co</w:t>
      </w:r>
      <w:proofErr w:type="gramEnd"/>
      <w:r w:rsidRPr="00D86CD0">
        <w:rPr>
          <w:rFonts w:ascii="Arial" w:hAnsi="Arial" w:cs="Arial"/>
          <w:i/>
          <w:iCs/>
          <w:sz w:val="26"/>
          <w:szCs w:val="26"/>
        </w:rPr>
        <w:t xml:space="preserve"> mam zrobić? Jak to zrobić? Kiedy to zrobić?</w:t>
      </w:r>
      <w:r>
        <w:rPr>
          <w:rFonts w:ascii="Arial" w:hAnsi="Arial" w:cs="Arial"/>
          <w:i/>
          <w:iCs/>
          <w:sz w:val="26"/>
          <w:szCs w:val="26"/>
        </w:rPr>
        <w:br w:type="page"/>
      </w:r>
    </w:p>
    <w:p w:rsidR="00D3401C" w:rsidRPr="006344E7" w:rsidRDefault="00D3401C" w:rsidP="00D3401C">
      <w:pPr>
        <w:tabs>
          <w:tab w:val="center" w:pos="5387"/>
          <w:tab w:val="right" w:pos="10773"/>
        </w:tabs>
        <w:suppressAutoHyphens/>
        <w:spacing w:after="120"/>
        <w:jc w:val="both"/>
        <w:rPr>
          <w:rFonts w:ascii="Arial" w:hAnsi="Arial" w:cs="Arial"/>
          <w:b/>
          <w:bCs/>
          <w:sz w:val="26"/>
          <w:szCs w:val="26"/>
          <w:lang w:val="en-GB"/>
        </w:rPr>
      </w:pPr>
      <w:r w:rsidRPr="006344E7">
        <w:rPr>
          <w:rFonts w:ascii="Arial" w:hAnsi="Arial" w:cs="Arial"/>
          <w:b/>
          <w:bCs/>
          <w:sz w:val="26"/>
          <w:szCs w:val="26"/>
          <w:lang w:val="en-GB"/>
        </w:rPr>
        <w:lastRenderedPageBreak/>
        <w:t>[</w:t>
      </w:r>
      <w:proofErr w:type="spellStart"/>
      <w:r>
        <w:rPr>
          <w:rFonts w:ascii="Arial" w:hAnsi="Arial" w:cs="Arial"/>
          <w:b/>
          <w:bCs/>
          <w:sz w:val="26"/>
          <w:szCs w:val="26"/>
          <w:lang w:val="en-GB"/>
        </w:rPr>
        <w:t>friday_</w:t>
      </w:r>
      <w:r w:rsidRPr="006344E7">
        <w:rPr>
          <w:rFonts w:ascii="Arial" w:hAnsi="Arial" w:cs="Arial"/>
          <w:b/>
          <w:bCs/>
          <w:sz w:val="26"/>
          <w:szCs w:val="26"/>
          <w:lang w:val="en-GB"/>
        </w:rPr>
        <w:t>date</w:t>
      </w:r>
      <w:proofErr w:type="spellEnd"/>
      <w:r w:rsidRPr="006344E7">
        <w:rPr>
          <w:rFonts w:ascii="Arial" w:hAnsi="Arial" w:cs="Arial"/>
          <w:b/>
          <w:bCs/>
          <w:sz w:val="26"/>
          <w:szCs w:val="26"/>
          <w:lang w:val="en-GB"/>
        </w:rPr>
        <w:t>], [</w:t>
      </w:r>
      <w:proofErr w:type="spellStart"/>
      <w:r>
        <w:rPr>
          <w:rFonts w:ascii="Arial" w:hAnsi="Arial" w:cs="Arial"/>
          <w:b/>
          <w:bCs/>
          <w:sz w:val="26"/>
          <w:szCs w:val="26"/>
          <w:lang w:val="en-GB"/>
        </w:rPr>
        <w:t>friday_</w:t>
      </w:r>
      <w:r w:rsidRPr="006344E7">
        <w:rPr>
          <w:rFonts w:ascii="Arial" w:hAnsi="Arial" w:cs="Arial"/>
          <w:b/>
          <w:bCs/>
          <w:sz w:val="26"/>
          <w:szCs w:val="26"/>
          <w:lang w:val="en-GB"/>
        </w:rPr>
        <w:t>name</w:t>
      </w:r>
      <w:proofErr w:type="spellEnd"/>
      <w:r w:rsidRPr="006344E7">
        <w:rPr>
          <w:rFonts w:ascii="Arial" w:hAnsi="Arial" w:cs="Arial"/>
          <w:b/>
          <w:bCs/>
          <w:sz w:val="26"/>
          <w:szCs w:val="26"/>
          <w:lang w:val="en-GB"/>
        </w:rPr>
        <w:t>]</w:t>
      </w:r>
      <w:r>
        <w:rPr>
          <w:rFonts w:ascii="Arial" w:hAnsi="Arial" w:cs="Arial"/>
          <w:b/>
          <w:bCs/>
          <w:sz w:val="26"/>
          <w:szCs w:val="26"/>
          <w:lang w:val="en-GB"/>
        </w:rPr>
        <w:t xml:space="preserve"> [</w:t>
      </w:r>
      <w:proofErr w:type="spellStart"/>
      <w:r>
        <w:rPr>
          <w:rFonts w:ascii="Arial" w:hAnsi="Arial" w:cs="Arial"/>
          <w:b/>
          <w:bCs/>
          <w:sz w:val="26"/>
          <w:szCs w:val="26"/>
          <w:lang w:val="en-GB"/>
        </w:rPr>
        <w:t>friday_description</w:t>
      </w:r>
      <w:proofErr w:type="spellEnd"/>
      <w:r>
        <w:rPr>
          <w:rFonts w:ascii="Arial" w:hAnsi="Arial" w:cs="Arial"/>
          <w:b/>
          <w:bCs/>
          <w:sz w:val="26"/>
          <w:szCs w:val="26"/>
          <w:lang w:val="en-GB"/>
        </w:rPr>
        <w:t>]</w:t>
      </w:r>
    </w:p>
    <w:p w:rsidR="00D3401C" w:rsidRPr="007A5C09" w:rsidRDefault="00D3401C" w:rsidP="00D3401C">
      <w:pPr>
        <w:tabs>
          <w:tab w:val="center" w:pos="5387"/>
          <w:tab w:val="right" w:pos="10773"/>
        </w:tabs>
        <w:suppressAutoHyphens/>
        <w:spacing w:after="120"/>
        <w:jc w:val="center"/>
        <w:rPr>
          <w:rFonts w:ascii="Arial" w:hAnsi="Arial" w:cs="Arial"/>
          <w:b/>
          <w:bCs/>
          <w:sz w:val="26"/>
          <w:szCs w:val="26"/>
        </w:rPr>
      </w:pPr>
      <w:r w:rsidRPr="007A5C09">
        <w:rPr>
          <w:rFonts w:ascii="Arial" w:hAnsi="Arial" w:cs="Arial"/>
          <w:b/>
          <w:bCs/>
          <w:sz w:val="26"/>
          <w:szCs w:val="26"/>
        </w:rPr>
        <w:t>[</w:t>
      </w:r>
      <w:proofErr w:type="spellStart"/>
      <w:r>
        <w:rPr>
          <w:rFonts w:ascii="Arial" w:hAnsi="Arial" w:cs="Arial"/>
          <w:b/>
          <w:bCs/>
          <w:sz w:val="26"/>
          <w:szCs w:val="26"/>
        </w:rPr>
        <w:t>friday_</w:t>
      </w:r>
      <w:r w:rsidRPr="007A5C09">
        <w:rPr>
          <w:rFonts w:ascii="Arial" w:hAnsi="Arial" w:cs="Arial"/>
          <w:b/>
          <w:bCs/>
          <w:sz w:val="26"/>
          <w:szCs w:val="26"/>
        </w:rPr>
        <w:t>title</w:t>
      </w:r>
      <w:proofErr w:type="spellEnd"/>
      <w:r w:rsidRPr="007A5C09">
        <w:rPr>
          <w:rFonts w:ascii="Arial" w:hAnsi="Arial" w:cs="Arial"/>
          <w:b/>
          <w:bCs/>
          <w:sz w:val="26"/>
          <w:szCs w:val="26"/>
        </w:rPr>
        <w:t>]</w:t>
      </w:r>
    </w:p>
    <w:p w:rsidR="00D3401C" w:rsidRPr="00D86CD0" w:rsidRDefault="00D3401C" w:rsidP="00D3401C">
      <w:pPr>
        <w:tabs>
          <w:tab w:val="center" w:pos="5387"/>
          <w:tab w:val="right" w:pos="10773"/>
        </w:tabs>
        <w:suppressAutoHyphens/>
        <w:spacing w:after="120"/>
        <w:jc w:val="both"/>
        <w:rPr>
          <w:rFonts w:ascii="Arial" w:hAnsi="Arial" w:cs="Arial"/>
          <w:b/>
          <w:bCs/>
          <w:sz w:val="26"/>
          <w:szCs w:val="26"/>
        </w:rPr>
      </w:pPr>
      <w:r w:rsidRPr="00D86CD0">
        <w:rPr>
          <w:rFonts w:ascii="Arial" w:hAnsi="Arial" w:cs="Arial"/>
          <w:b/>
          <w:bCs/>
          <w:sz w:val="26"/>
          <w:szCs w:val="26"/>
        </w:rPr>
        <w:t xml:space="preserve">Wyciszenie </w:t>
      </w:r>
      <w:r w:rsidRPr="00D86CD0">
        <w:rPr>
          <w:rFonts w:ascii="Arial" w:hAnsi="Arial" w:cs="Arial"/>
          <w:sz w:val="26"/>
          <w:szCs w:val="26"/>
        </w:rPr>
        <w:t xml:space="preserve">– </w:t>
      </w:r>
      <w:r w:rsidRPr="00D86CD0">
        <w:rPr>
          <w:rFonts w:ascii="Arial" w:hAnsi="Arial" w:cs="Arial"/>
          <w:i/>
          <w:iCs/>
          <w:sz w:val="26"/>
          <w:szCs w:val="26"/>
        </w:rPr>
        <w:t>zapraszaj Ducha Świętego, aby On prowadził modlitwę</w:t>
      </w:r>
    </w:p>
    <w:p w:rsidR="00D3401C" w:rsidRPr="00D86CD0" w:rsidRDefault="00D3401C" w:rsidP="00D3401C">
      <w:pPr>
        <w:tabs>
          <w:tab w:val="center" w:pos="5387"/>
          <w:tab w:val="right" w:pos="10773"/>
        </w:tabs>
        <w:suppressAutoHyphens/>
        <w:spacing w:after="120"/>
        <w:jc w:val="both"/>
        <w:rPr>
          <w:rFonts w:ascii="Arial" w:hAnsi="Arial" w:cs="Arial"/>
          <w:i/>
          <w:iCs/>
          <w:sz w:val="26"/>
          <w:szCs w:val="26"/>
        </w:rPr>
      </w:pPr>
      <w:proofErr w:type="spellStart"/>
      <w:r w:rsidRPr="00D86CD0">
        <w:rPr>
          <w:rFonts w:ascii="Arial" w:hAnsi="Arial" w:cs="Arial"/>
          <w:b/>
          <w:bCs/>
          <w:sz w:val="26"/>
          <w:szCs w:val="26"/>
        </w:rPr>
        <w:t>Lectio</w:t>
      </w:r>
      <w:proofErr w:type="spellEnd"/>
      <w:r w:rsidRPr="00D86CD0">
        <w:rPr>
          <w:rFonts w:ascii="Arial" w:hAnsi="Arial" w:cs="Arial"/>
          <w:b/>
          <w:bCs/>
          <w:sz w:val="26"/>
          <w:szCs w:val="26"/>
        </w:rPr>
        <w:t xml:space="preserve"> (czytanie) </w:t>
      </w:r>
      <w:r w:rsidRPr="00D86CD0">
        <w:rPr>
          <w:rFonts w:ascii="Arial" w:hAnsi="Arial" w:cs="Arial"/>
          <w:sz w:val="26"/>
          <w:szCs w:val="26"/>
        </w:rPr>
        <w:t>–</w:t>
      </w:r>
      <w:r w:rsidRPr="00D86CD0">
        <w:rPr>
          <w:rFonts w:ascii="Arial" w:hAnsi="Arial" w:cs="Arial"/>
          <w:i/>
          <w:iCs/>
          <w:sz w:val="26"/>
          <w:szCs w:val="26"/>
        </w:rPr>
        <w:t xml:space="preserve"> przeczytaj:</w:t>
      </w:r>
    </w:p>
    <w:p w:rsidR="00D3401C" w:rsidRPr="00D86CD0" w:rsidRDefault="00D3401C" w:rsidP="00D3401C">
      <w:pPr>
        <w:tabs>
          <w:tab w:val="center" w:pos="5387"/>
          <w:tab w:val="right" w:pos="10773"/>
        </w:tabs>
        <w:suppressAutoHyphens/>
        <w:spacing w:after="120"/>
        <w:jc w:val="center"/>
        <w:rPr>
          <w:rFonts w:ascii="Arial" w:hAnsi="Arial" w:cs="Arial"/>
          <w:b/>
          <w:bCs/>
          <w:sz w:val="26"/>
          <w:szCs w:val="26"/>
        </w:rPr>
      </w:pPr>
      <w:r>
        <w:rPr>
          <w:rFonts w:ascii="Arial" w:hAnsi="Arial" w:cs="Arial"/>
          <w:b/>
          <w:bCs/>
          <w:sz w:val="26"/>
          <w:szCs w:val="26"/>
        </w:rPr>
        <w:t>[</w:t>
      </w:r>
      <w:proofErr w:type="spellStart"/>
      <w:r>
        <w:rPr>
          <w:rFonts w:ascii="Arial" w:hAnsi="Arial" w:cs="Arial"/>
          <w:b/>
          <w:bCs/>
          <w:sz w:val="26"/>
          <w:szCs w:val="26"/>
        </w:rPr>
        <w:t>friday_reading_ref</w:t>
      </w:r>
      <w:proofErr w:type="spellEnd"/>
      <w:r>
        <w:rPr>
          <w:rFonts w:ascii="Arial" w:hAnsi="Arial" w:cs="Arial"/>
          <w:b/>
          <w:bCs/>
          <w:sz w:val="26"/>
          <w:szCs w:val="26"/>
        </w:rPr>
        <w:t>]</w:t>
      </w:r>
    </w:p>
    <w:p w:rsidR="00D3401C" w:rsidRPr="00D86CD0" w:rsidRDefault="00D3401C" w:rsidP="00D3401C">
      <w:pPr>
        <w:tabs>
          <w:tab w:val="center" w:pos="5387"/>
          <w:tab w:val="right" w:pos="10773"/>
        </w:tabs>
        <w:suppressAutoHyphens/>
        <w:spacing w:after="120"/>
        <w:jc w:val="both"/>
        <w:rPr>
          <w:rFonts w:ascii="Arial" w:hAnsi="Arial" w:cs="Arial"/>
          <w:i/>
          <w:iCs/>
          <w:sz w:val="26"/>
          <w:szCs w:val="26"/>
        </w:rPr>
      </w:pPr>
      <w:proofErr w:type="gramStart"/>
      <w:r w:rsidRPr="00D86CD0">
        <w:rPr>
          <w:rFonts w:ascii="Arial" w:hAnsi="Arial" w:cs="Arial"/>
          <w:i/>
          <w:iCs/>
          <w:sz w:val="26"/>
          <w:szCs w:val="26"/>
        </w:rPr>
        <w:t>zatrzymaj</w:t>
      </w:r>
      <w:proofErr w:type="gramEnd"/>
      <w:r w:rsidRPr="00D86CD0">
        <w:rPr>
          <w:rFonts w:ascii="Arial" w:hAnsi="Arial" w:cs="Arial"/>
          <w:i/>
          <w:iCs/>
          <w:sz w:val="26"/>
          <w:szCs w:val="26"/>
        </w:rPr>
        <w:t xml:space="preserve"> się na wersecie, który Cię poruszył.</w:t>
      </w:r>
    </w:p>
    <w:p w:rsidR="00D3401C" w:rsidRPr="00D86CD0" w:rsidRDefault="00D3401C" w:rsidP="00D3401C">
      <w:pPr>
        <w:keepNext/>
        <w:suppressAutoHyphens/>
        <w:spacing w:after="120"/>
        <w:jc w:val="both"/>
        <w:rPr>
          <w:rFonts w:ascii="Arial" w:hAnsi="Arial" w:cs="Arial"/>
          <w:b/>
          <w:bCs/>
          <w:sz w:val="26"/>
          <w:szCs w:val="26"/>
        </w:rPr>
      </w:pPr>
      <w:proofErr w:type="spellStart"/>
      <w:r w:rsidRPr="00D86CD0">
        <w:rPr>
          <w:rFonts w:ascii="Arial" w:hAnsi="Arial" w:cs="Arial"/>
          <w:b/>
          <w:bCs/>
          <w:sz w:val="26"/>
          <w:szCs w:val="26"/>
        </w:rPr>
        <w:t>Meditatio</w:t>
      </w:r>
      <w:proofErr w:type="spellEnd"/>
      <w:r w:rsidRPr="00D86CD0">
        <w:rPr>
          <w:rFonts w:ascii="Arial" w:hAnsi="Arial" w:cs="Arial"/>
          <w:b/>
          <w:bCs/>
          <w:sz w:val="26"/>
          <w:szCs w:val="26"/>
        </w:rPr>
        <w:t xml:space="preserve"> (powtarzanie)</w:t>
      </w:r>
    </w:p>
    <w:p w:rsidR="00D3401C" w:rsidRPr="00D86CD0" w:rsidRDefault="00D3401C" w:rsidP="00D3401C">
      <w:pPr>
        <w:suppressAutoHyphens/>
        <w:spacing w:after="120"/>
        <w:jc w:val="both"/>
        <w:rPr>
          <w:rFonts w:ascii="Arial" w:hAnsi="Arial" w:cs="Arial"/>
          <w:i/>
          <w:iCs/>
          <w:sz w:val="26"/>
          <w:szCs w:val="26"/>
        </w:rPr>
      </w:pPr>
      <w:r w:rsidRPr="00D86CD0">
        <w:rPr>
          <w:rFonts w:ascii="Arial" w:hAnsi="Arial" w:cs="Arial"/>
          <w:i/>
          <w:iCs/>
          <w:sz w:val="26"/>
          <w:szCs w:val="26"/>
        </w:rPr>
        <w:t xml:space="preserve">Przeczytaj 2-3 razy fragment, który Cię poruszył. Przeczytaj go powoli, delektując się każdym słowem. Pytaj </w:t>
      </w:r>
      <w:proofErr w:type="gramStart"/>
      <w:r w:rsidRPr="00D86CD0">
        <w:rPr>
          <w:rFonts w:ascii="Arial" w:hAnsi="Arial" w:cs="Arial"/>
          <w:i/>
          <w:iCs/>
          <w:sz w:val="26"/>
          <w:szCs w:val="26"/>
        </w:rPr>
        <w:t>siebie: „Co</w:t>
      </w:r>
      <w:proofErr w:type="gramEnd"/>
      <w:r w:rsidRPr="00D86CD0">
        <w:rPr>
          <w:rFonts w:ascii="Arial" w:hAnsi="Arial" w:cs="Arial"/>
          <w:i/>
          <w:iCs/>
          <w:sz w:val="26"/>
          <w:szCs w:val="26"/>
        </w:rPr>
        <w:t xml:space="preserve"> Bóg mówi do mnie?”.</w:t>
      </w:r>
    </w:p>
    <w:p w:rsidR="00D3401C" w:rsidRPr="00D86CD0" w:rsidRDefault="00D3401C" w:rsidP="00D3401C">
      <w:pPr>
        <w:keepNext/>
        <w:suppressAutoHyphens/>
        <w:spacing w:after="120"/>
        <w:jc w:val="both"/>
        <w:outlineLvl w:val="0"/>
        <w:rPr>
          <w:rFonts w:ascii="Arial" w:hAnsi="Arial" w:cs="Arial"/>
          <w:i/>
          <w:iCs/>
          <w:sz w:val="26"/>
          <w:szCs w:val="26"/>
        </w:rPr>
      </w:pPr>
      <w:proofErr w:type="gramStart"/>
      <w:r w:rsidRPr="00D86CD0">
        <w:rPr>
          <w:rFonts w:ascii="Arial" w:hAnsi="Arial" w:cs="Arial"/>
          <w:b/>
          <w:bCs/>
          <w:sz w:val="26"/>
          <w:szCs w:val="26"/>
        </w:rPr>
        <w:t xml:space="preserve">Rozważanie </w:t>
      </w:r>
      <w:r w:rsidRPr="00D86CD0">
        <w:rPr>
          <w:rFonts w:ascii="Arial" w:hAnsi="Arial" w:cs="Arial"/>
          <w:i/>
          <w:iCs/>
          <w:sz w:val="26"/>
          <w:szCs w:val="26"/>
        </w:rPr>
        <w:t>– jeśli</w:t>
      </w:r>
      <w:proofErr w:type="gramEnd"/>
      <w:r w:rsidRPr="00D86CD0">
        <w:rPr>
          <w:rFonts w:ascii="Arial" w:hAnsi="Arial" w:cs="Arial"/>
          <w:i/>
          <w:iCs/>
          <w:sz w:val="26"/>
          <w:szCs w:val="26"/>
        </w:rPr>
        <w:t xml:space="preserve"> nie znajdujesz fragmentu, który Cię porusza, możesz skorzystać z pomocy poniższego rozważania:</w:t>
      </w:r>
    </w:p>
    <w:p w:rsidR="00D3401C" w:rsidRDefault="00D3401C" w:rsidP="00D3401C">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friday_</w:t>
      </w:r>
      <w:r w:rsidRPr="006344E7">
        <w:rPr>
          <w:rFonts w:ascii="Arial" w:hAnsi="Arial" w:cs="Arial"/>
          <w:sz w:val="26"/>
          <w:szCs w:val="26"/>
        </w:rPr>
        <w:t>contemplation1]</w:t>
      </w:r>
    </w:p>
    <w:p w:rsidR="00D3401C" w:rsidRDefault="00D3401C" w:rsidP="00D3401C">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friday_contemplation2</w:t>
      </w:r>
      <w:r w:rsidRPr="006344E7">
        <w:rPr>
          <w:rFonts w:ascii="Arial" w:hAnsi="Arial" w:cs="Arial"/>
          <w:sz w:val="26"/>
          <w:szCs w:val="26"/>
        </w:rPr>
        <w:t>]</w:t>
      </w:r>
    </w:p>
    <w:p w:rsidR="00D3401C" w:rsidRDefault="00D3401C" w:rsidP="00D3401C">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friday_contemplation3</w:t>
      </w:r>
      <w:r w:rsidRPr="006344E7">
        <w:rPr>
          <w:rFonts w:ascii="Arial" w:hAnsi="Arial" w:cs="Arial"/>
          <w:sz w:val="26"/>
          <w:szCs w:val="26"/>
        </w:rPr>
        <w:t>]</w:t>
      </w:r>
    </w:p>
    <w:p w:rsidR="00D3401C" w:rsidRDefault="00D3401C" w:rsidP="00D3401C">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friday_contemplation4</w:t>
      </w:r>
      <w:r w:rsidRPr="006344E7">
        <w:rPr>
          <w:rFonts w:ascii="Arial" w:hAnsi="Arial" w:cs="Arial"/>
          <w:sz w:val="26"/>
          <w:szCs w:val="26"/>
        </w:rPr>
        <w:t>]</w:t>
      </w:r>
    </w:p>
    <w:p w:rsidR="00D3401C" w:rsidRDefault="00D3401C" w:rsidP="00D3401C">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friday_contemplation5</w:t>
      </w:r>
      <w:r w:rsidRPr="006344E7">
        <w:rPr>
          <w:rFonts w:ascii="Arial" w:hAnsi="Arial" w:cs="Arial"/>
          <w:sz w:val="26"/>
          <w:szCs w:val="26"/>
        </w:rPr>
        <w:t>]</w:t>
      </w:r>
    </w:p>
    <w:p w:rsidR="00D3401C" w:rsidRPr="003D64E7" w:rsidRDefault="00D3401C" w:rsidP="00D3401C">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friday_contemplation6</w:t>
      </w:r>
      <w:r w:rsidRPr="006344E7">
        <w:rPr>
          <w:rFonts w:ascii="Arial" w:hAnsi="Arial" w:cs="Arial"/>
          <w:sz w:val="26"/>
          <w:szCs w:val="26"/>
        </w:rPr>
        <w:t>]</w:t>
      </w:r>
    </w:p>
    <w:p w:rsidR="00D3401C" w:rsidRPr="00D86CD0" w:rsidRDefault="00D3401C" w:rsidP="00D3401C">
      <w:pPr>
        <w:keepNext/>
        <w:suppressAutoHyphens/>
        <w:spacing w:after="120"/>
        <w:jc w:val="both"/>
        <w:rPr>
          <w:rFonts w:ascii="Arial" w:hAnsi="Arial" w:cs="Arial"/>
          <w:b/>
          <w:bCs/>
          <w:sz w:val="26"/>
          <w:szCs w:val="26"/>
        </w:rPr>
      </w:pPr>
      <w:proofErr w:type="spellStart"/>
      <w:r w:rsidRPr="00D86CD0">
        <w:rPr>
          <w:rFonts w:ascii="Arial" w:hAnsi="Arial" w:cs="Arial"/>
          <w:b/>
          <w:bCs/>
          <w:sz w:val="26"/>
          <w:szCs w:val="26"/>
        </w:rPr>
        <w:t>Oratio</w:t>
      </w:r>
      <w:proofErr w:type="spellEnd"/>
      <w:r w:rsidRPr="00D86CD0">
        <w:rPr>
          <w:rFonts w:ascii="Arial" w:hAnsi="Arial" w:cs="Arial"/>
          <w:b/>
          <w:bCs/>
          <w:sz w:val="26"/>
          <w:szCs w:val="26"/>
        </w:rPr>
        <w:t xml:space="preserve"> (modlitwa) i </w:t>
      </w:r>
      <w:proofErr w:type="spellStart"/>
      <w:r w:rsidRPr="00D86CD0">
        <w:rPr>
          <w:rFonts w:ascii="Arial" w:hAnsi="Arial" w:cs="Arial"/>
          <w:b/>
          <w:bCs/>
          <w:sz w:val="26"/>
          <w:szCs w:val="26"/>
        </w:rPr>
        <w:t>contemplatio</w:t>
      </w:r>
      <w:proofErr w:type="spellEnd"/>
      <w:r w:rsidRPr="00D86CD0">
        <w:rPr>
          <w:rFonts w:ascii="Arial" w:hAnsi="Arial" w:cs="Arial"/>
          <w:b/>
          <w:bCs/>
          <w:sz w:val="26"/>
          <w:szCs w:val="26"/>
        </w:rPr>
        <w:t xml:space="preserve"> (trwanie w obecności Boga)</w:t>
      </w:r>
    </w:p>
    <w:p w:rsidR="00D3401C" w:rsidRPr="00D86CD0" w:rsidRDefault="00D3401C" w:rsidP="00D3401C">
      <w:pPr>
        <w:suppressAutoHyphens/>
        <w:spacing w:after="120"/>
        <w:jc w:val="both"/>
        <w:rPr>
          <w:rFonts w:ascii="Arial" w:hAnsi="Arial" w:cs="Arial"/>
          <w:sz w:val="26"/>
          <w:szCs w:val="26"/>
        </w:rPr>
      </w:pPr>
      <w:r w:rsidRPr="00D86CD0">
        <w:rPr>
          <w:rFonts w:ascii="Arial" w:hAnsi="Arial" w:cs="Arial"/>
          <w:i/>
          <w:iCs/>
          <w:sz w:val="26"/>
          <w:szCs w:val="26"/>
        </w:rPr>
        <w:t xml:space="preserve">Zanieś przed Oblicze Boże to, co cię poruszyło w czasie rozważania. Może to być modlitwa przeproszenia, prośby, dziękczynienia, uwielbienia. </w:t>
      </w:r>
      <w:r w:rsidRPr="00D86CD0">
        <w:rPr>
          <w:rFonts w:ascii="Arial" w:hAnsi="Arial" w:cs="Arial"/>
          <w:b/>
          <w:bCs/>
          <w:sz w:val="26"/>
          <w:szCs w:val="26"/>
        </w:rPr>
        <w:t>Możesz modlić się tak:</w:t>
      </w:r>
      <w:r w:rsidRPr="00D86CD0">
        <w:rPr>
          <w:rFonts w:ascii="Arial" w:hAnsi="Arial" w:cs="Arial"/>
          <w:i/>
          <w:iCs/>
          <w:sz w:val="26"/>
          <w:szCs w:val="26"/>
        </w:rPr>
        <w:t xml:space="preserve"> </w:t>
      </w:r>
      <w:r w:rsidRPr="00414EB0">
        <w:rPr>
          <w:rFonts w:ascii="Arial" w:hAnsi="Arial" w:cs="Arial"/>
          <w:iCs/>
          <w:sz w:val="26"/>
          <w:szCs w:val="26"/>
        </w:rPr>
        <w:t>[</w:t>
      </w:r>
      <w:proofErr w:type="spellStart"/>
      <w:r>
        <w:rPr>
          <w:rFonts w:ascii="Arial" w:hAnsi="Arial" w:cs="Arial"/>
          <w:iCs/>
          <w:sz w:val="26"/>
          <w:szCs w:val="26"/>
        </w:rPr>
        <w:t>friday_prayer</w:t>
      </w:r>
      <w:proofErr w:type="spellEnd"/>
      <w:r>
        <w:rPr>
          <w:rFonts w:ascii="Arial" w:hAnsi="Arial" w:cs="Arial"/>
          <w:iCs/>
          <w:sz w:val="26"/>
          <w:szCs w:val="26"/>
        </w:rPr>
        <w:t>]</w:t>
      </w:r>
    </w:p>
    <w:p w:rsidR="00D3401C" w:rsidRPr="00D86CD0" w:rsidRDefault="00D3401C" w:rsidP="00D3401C">
      <w:pPr>
        <w:suppressAutoHyphens/>
        <w:spacing w:after="120"/>
        <w:jc w:val="both"/>
        <w:rPr>
          <w:rFonts w:ascii="Arial" w:hAnsi="Arial" w:cs="Arial"/>
          <w:i/>
          <w:iCs/>
          <w:sz w:val="26"/>
          <w:szCs w:val="26"/>
        </w:rPr>
      </w:pPr>
      <w:r w:rsidRPr="00D86CD0">
        <w:rPr>
          <w:rFonts w:ascii="Arial" w:hAnsi="Arial" w:cs="Arial"/>
          <w:i/>
          <w:iCs/>
          <w:sz w:val="26"/>
          <w:szCs w:val="26"/>
        </w:rPr>
        <w:t>Gdy zabraknie ci słów w modlitwie, to trwaj całym sobą przed Panem bez słów.</w:t>
      </w:r>
    </w:p>
    <w:p w:rsidR="00D3401C" w:rsidRPr="00D86CD0" w:rsidRDefault="00D3401C" w:rsidP="00D3401C">
      <w:pPr>
        <w:keepNext/>
        <w:suppressAutoHyphens/>
        <w:spacing w:after="120"/>
        <w:jc w:val="both"/>
        <w:rPr>
          <w:rFonts w:ascii="Arial" w:hAnsi="Arial" w:cs="Arial"/>
          <w:b/>
          <w:bCs/>
          <w:sz w:val="26"/>
          <w:szCs w:val="26"/>
        </w:rPr>
      </w:pPr>
      <w:proofErr w:type="spellStart"/>
      <w:r w:rsidRPr="00D86CD0">
        <w:rPr>
          <w:rFonts w:ascii="Arial" w:hAnsi="Arial" w:cs="Arial"/>
          <w:b/>
          <w:bCs/>
          <w:sz w:val="26"/>
          <w:szCs w:val="26"/>
        </w:rPr>
        <w:t>Actio</w:t>
      </w:r>
      <w:proofErr w:type="spellEnd"/>
      <w:r w:rsidRPr="00D86CD0">
        <w:rPr>
          <w:rFonts w:ascii="Arial" w:hAnsi="Arial" w:cs="Arial"/>
          <w:b/>
          <w:bCs/>
          <w:sz w:val="26"/>
          <w:szCs w:val="26"/>
        </w:rPr>
        <w:t xml:space="preserve"> (działanie)</w:t>
      </w:r>
    </w:p>
    <w:p w:rsidR="00D3401C" w:rsidRDefault="00D3401C" w:rsidP="00D3401C">
      <w:pPr>
        <w:tabs>
          <w:tab w:val="center" w:pos="5387"/>
          <w:tab w:val="right" w:pos="10773"/>
        </w:tabs>
        <w:suppressAutoHyphens/>
        <w:spacing w:after="120"/>
        <w:jc w:val="both"/>
        <w:rPr>
          <w:rFonts w:ascii="Arial" w:hAnsi="Arial" w:cs="Arial"/>
          <w:i/>
          <w:iCs/>
          <w:sz w:val="26"/>
          <w:szCs w:val="26"/>
        </w:rPr>
      </w:pPr>
      <w:r w:rsidRPr="00D86CD0">
        <w:rPr>
          <w:rFonts w:ascii="Arial" w:hAnsi="Arial" w:cs="Arial"/>
          <w:i/>
          <w:iCs/>
          <w:sz w:val="26"/>
          <w:szCs w:val="26"/>
        </w:rPr>
        <w:t xml:space="preserve">Czy przez rozważany fragment Bóg skłania cię w sercu do </w:t>
      </w:r>
      <w:proofErr w:type="gramStart"/>
      <w:r w:rsidRPr="00D86CD0">
        <w:rPr>
          <w:rFonts w:ascii="Arial" w:hAnsi="Arial" w:cs="Arial"/>
          <w:i/>
          <w:iCs/>
          <w:sz w:val="26"/>
          <w:szCs w:val="26"/>
        </w:rPr>
        <w:t>podjęcia  jakiegoś</w:t>
      </w:r>
      <w:proofErr w:type="gramEnd"/>
      <w:r w:rsidRPr="00D86CD0">
        <w:rPr>
          <w:rFonts w:ascii="Arial" w:hAnsi="Arial" w:cs="Arial"/>
          <w:i/>
          <w:iCs/>
          <w:sz w:val="26"/>
          <w:szCs w:val="26"/>
        </w:rPr>
        <w:t xml:space="preserve"> konkretnego działania, jeśli tak to jakiego? Pytaj </w:t>
      </w:r>
      <w:proofErr w:type="gramStart"/>
      <w:r w:rsidRPr="00D86CD0">
        <w:rPr>
          <w:rFonts w:ascii="Arial" w:hAnsi="Arial" w:cs="Arial"/>
          <w:i/>
          <w:iCs/>
          <w:sz w:val="26"/>
          <w:szCs w:val="26"/>
        </w:rPr>
        <w:t>siebie: Co</w:t>
      </w:r>
      <w:proofErr w:type="gramEnd"/>
      <w:r w:rsidRPr="00D86CD0">
        <w:rPr>
          <w:rFonts w:ascii="Arial" w:hAnsi="Arial" w:cs="Arial"/>
          <w:i/>
          <w:iCs/>
          <w:sz w:val="26"/>
          <w:szCs w:val="26"/>
        </w:rPr>
        <w:t xml:space="preserve"> mam zrobić? Jak to zrobić? Kiedy to zrobić?</w:t>
      </w:r>
      <w:r>
        <w:rPr>
          <w:rFonts w:ascii="Arial" w:hAnsi="Arial" w:cs="Arial"/>
          <w:i/>
          <w:iCs/>
          <w:sz w:val="26"/>
          <w:szCs w:val="26"/>
        </w:rPr>
        <w:br w:type="page"/>
      </w:r>
    </w:p>
    <w:p w:rsidR="00D3401C" w:rsidRPr="006344E7" w:rsidRDefault="00D3401C" w:rsidP="00D3401C">
      <w:pPr>
        <w:tabs>
          <w:tab w:val="center" w:pos="5387"/>
          <w:tab w:val="right" w:pos="10773"/>
        </w:tabs>
        <w:suppressAutoHyphens/>
        <w:spacing w:after="120"/>
        <w:jc w:val="both"/>
        <w:rPr>
          <w:rFonts w:ascii="Arial" w:hAnsi="Arial" w:cs="Arial"/>
          <w:b/>
          <w:bCs/>
          <w:sz w:val="26"/>
          <w:szCs w:val="26"/>
          <w:lang w:val="en-GB"/>
        </w:rPr>
      </w:pPr>
      <w:r w:rsidRPr="006344E7">
        <w:rPr>
          <w:rFonts w:ascii="Arial" w:hAnsi="Arial" w:cs="Arial"/>
          <w:b/>
          <w:bCs/>
          <w:sz w:val="26"/>
          <w:szCs w:val="26"/>
          <w:lang w:val="en-GB"/>
        </w:rPr>
        <w:lastRenderedPageBreak/>
        <w:t>[</w:t>
      </w:r>
      <w:proofErr w:type="spellStart"/>
      <w:r>
        <w:rPr>
          <w:rFonts w:ascii="Arial" w:hAnsi="Arial" w:cs="Arial"/>
          <w:b/>
          <w:bCs/>
          <w:sz w:val="26"/>
          <w:szCs w:val="26"/>
          <w:lang w:val="en-GB"/>
        </w:rPr>
        <w:t>saturday_</w:t>
      </w:r>
      <w:r w:rsidRPr="006344E7">
        <w:rPr>
          <w:rFonts w:ascii="Arial" w:hAnsi="Arial" w:cs="Arial"/>
          <w:b/>
          <w:bCs/>
          <w:sz w:val="26"/>
          <w:szCs w:val="26"/>
          <w:lang w:val="en-GB"/>
        </w:rPr>
        <w:t>date</w:t>
      </w:r>
      <w:proofErr w:type="spellEnd"/>
      <w:r w:rsidRPr="006344E7">
        <w:rPr>
          <w:rFonts w:ascii="Arial" w:hAnsi="Arial" w:cs="Arial"/>
          <w:b/>
          <w:bCs/>
          <w:sz w:val="26"/>
          <w:szCs w:val="26"/>
          <w:lang w:val="en-GB"/>
        </w:rPr>
        <w:t>], [</w:t>
      </w:r>
      <w:proofErr w:type="spellStart"/>
      <w:r>
        <w:rPr>
          <w:rFonts w:ascii="Arial" w:hAnsi="Arial" w:cs="Arial"/>
          <w:b/>
          <w:bCs/>
          <w:sz w:val="26"/>
          <w:szCs w:val="26"/>
          <w:lang w:val="en-GB"/>
        </w:rPr>
        <w:t>saturday_</w:t>
      </w:r>
      <w:r w:rsidRPr="006344E7">
        <w:rPr>
          <w:rFonts w:ascii="Arial" w:hAnsi="Arial" w:cs="Arial"/>
          <w:b/>
          <w:bCs/>
          <w:sz w:val="26"/>
          <w:szCs w:val="26"/>
          <w:lang w:val="en-GB"/>
        </w:rPr>
        <w:t>name</w:t>
      </w:r>
      <w:proofErr w:type="spellEnd"/>
      <w:r w:rsidRPr="006344E7">
        <w:rPr>
          <w:rFonts w:ascii="Arial" w:hAnsi="Arial" w:cs="Arial"/>
          <w:b/>
          <w:bCs/>
          <w:sz w:val="26"/>
          <w:szCs w:val="26"/>
          <w:lang w:val="en-GB"/>
        </w:rPr>
        <w:t>]</w:t>
      </w:r>
      <w:r>
        <w:rPr>
          <w:rFonts w:ascii="Arial" w:hAnsi="Arial" w:cs="Arial"/>
          <w:b/>
          <w:bCs/>
          <w:sz w:val="26"/>
          <w:szCs w:val="26"/>
          <w:lang w:val="en-GB"/>
        </w:rPr>
        <w:t xml:space="preserve"> [</w:t>
      </w:r>
      <w:proofErr w:type="spellStart"/>
      <w:r>
        <w:rPr>
          <w:rFonts w:ascii="Arial" w:hAnsi="Arial" w:cs="Arial"/>
          <w:b/>
          <w:bCs/>
          <w:sz w:val="26"/>
          <w:szCs w:val="26"/>
          <w:lang w:val="en-GB"/>
        </w:rPr>
        <w:t>saturday_description</w:t>
      </w:r>
      <w:proofErr w:type="spellEnd"/>
      <w:r>
        <w:rPr>
          <w:rFonts w:ascii="Arial" w:hAnsi="Arial" w:cs="Arial"/>
          <w:b/>
          <w:bCs/>
          <w:sz w:val="26"/>
          <w:szCs w:val="26"/>
          <w:lang w:val="en-GB"/>
        </w:rPr>
        <w:t>]</w:t>
      </w:r>
    </w:p>
    <w:p w:rsidR="00D3401C" w:rsidRPr="007A5C09" w:rsidRDefault="00D3401C" w:rsidP="00D3401C">
      <w:pPr>
        <w:tabs>
          <w:tab w:val="center" w:pos="5387"/>
          <w:tab w:val="right" w:pos="10773"/>
        </w:tabs>
        <w:suppressAutoHyphens/>
        <w:spacing w:after="120"/>
        <w:jc w:val="center"/>
        <w:rPr>
          <w:rFonts w:ascii="Arial" w:hAnsi="Arial" w:cs="Arial"/>
          <w:b/>
          <w:bCs/>
          <w:sz w:val="26"/>
          <w:szCs w:val="26"/>
        </w:rPr>
      </w:pPr>
      <w:r w:rsidRPr="007A5C09">
        <w:rPr>
          <w:rFonts w:ascii="Arial" w:hAnsi="Arial" w:cs="Arial"/>
          <w:b/>
          <w:bCs/>
          <w:sz w:val="26"/>
          <w:szCs w:val="26"/>
        </w:rPr>
        <w:t>[</w:t>
      </w:r>
      <w:proofErr w:type="spellStart"/>
      <w:r>
        <w:rPr>
          <w:rFonts w:ascii="Arial" w:hAnsi="Arial" w:cs="Arial"/>
          <w:b/>
          <w:bCs/>
          <w:sz w:val="26"/>
          <w:szCs w:val="26"/>
        </w:rPr>
        <w:t>saturday_</w:t>
      </w:r>
      <w:r w:rsidRPr="007A5C09">
        <w:rPr>
          <w:rFonts w:ascii="Arial" w:hAnsi="Arial" w:cs="Arial"/>
          <w:b/>
          <w:bCs/>
          <w:sz w:val="26"/>
          <w:szCs w:val="26"/>
        </w:rPr>
        <w:t>title</w:t>
      </w:r>
      <w:proofErr w:type="spellEnd"/>
      <w:r w:rsidRPr="007A5C09">
        <w:rPr>
          <w:rFonts w:ascii="Arial" w:hAnsi="Arial" w:cs="Arial"/>
          <w:b/>
          <w:bCs/>
          <w:sz w:val="26"/>
          <w:szCs w:val="26"/>
        </w:rPr>
        <w:t>]</w:t>
      </w:r>
    </w:p>
    <w:p w:rsidR="00D3401C" w:rsidRPr="00D86CD0" w:rsidRDefault="00D3401C" w:rsidP="00D3401C">
      <w:pPr>
        <w:tabs>
          <w:tab w:val="center" w:pos="5387"/>
          <w:tab w:val="right" w:pos="10773"/>
        </w:tabs>
        <w:suppressAutoHyphens/>
        <w:spacing w:after="120"/>
        <w:jc w:val="both"/>
        <w:rPr>
          <w:rFonts w:ascii="Arial" w:hAnsi="Arial" w:cs="Arial"/>
          <w:b/>
          <w:bCs/>
          <w:sz w:val="26"/>
          <w:szCs w:val="26"/>
        </w:rPr>
      </w:pPr>
      <w:r w:rsidRPr="00D86CD0">
        <w:rPr>
          <w:rFonts w:ascii="Arial" w:hAnsi="Arial" w:cs="Arial"/>
          <w:b/>
          <w:bCs/>
          <w:sz w:val="26"/>
          <w:szCs w:val="26"/>
        </w:rPr>
        <w:t xml:space="preserve">Wyciszenie </w:t>
      </w:r>
      <w:r w:rsidRPr="00D86CD0">
        <w:rPr>
          <w:rFonts w:ascii="Arial" w:hAnsi="Arial" w:cs="Arial"/>
          <w:sz w:val="26"/>
          <w:szCs w:val="26"/>
        </w:rPr>
        <w:t xml:space="preserve">– </w:t>
      </w:r>
      <w:r w:rsidRPr="00D86CD0">
        <w:rPr>
          <w:rFonts w:ascii="Arial" w:hAnsi="Arial" w:cs="Arial"/>
          <w:i/>
          <w:iCs/>
          <w:sz w:val="26"/>
          <w:szCs w:val="26"/>
        </w:rPr>
        <w:t>zapraszaj Ducha Świętego, aby On prowadził modlitwę</w:t>
      </w:r>
    </w:p>
    <w:p w:rsidR="00D3401C" w:rsidRPr="00D86CD0" w:rsidRDefault="00D3401C" w:rsidP="00D3401C">
      <w:pPr>
        <w:tabs>
          <w:tab w:val="center" w:pos="5387"/>
          <w:tab w:val="right" w:pos="10773"/>
        </w:tabs>
        <w:suppressAutoHyphens/>
        <w:spacing w:after="120"/>
        <w:jc w:val="both"/>
        <w:rPr>
          <w:rFonts w:ascii="Arial" w:hAnsi="Arial" w:cs="Arial"/>
          <w:i/>
          <w:iCs/>
          <w:sz w:val="26"/>
          <w:szCs w:val="26"/>
        </w:rPr>
      </w:pPr>
      <w:proofErr w:type="spellStart"/>
      <w:r w:rsidRPr="00D86CD0">
        <w:rPr>
          <w:rFonts w:ascii="Arial" w:hAnsi="Arial" w:cs="Arial"/>
          <w:b/>
          <w:bCs/>
          <w:sz w:val="26"/>
          <w:szCs w:val="26"/>
        </w:rPr>
        <w:t>Lectio</w:t>
      </w:r>
      <w:proofErr w:type="spellEnd"/>
      <w:r w:rsidRPr="00D86CD0">
        <w:rPr>
          <w:rFonts w:ascii="Arial" w:hAnsi="Arial" w:cs="Arial"/>
          <w:b/>
          <w:bCs/>
          <w:sz w:val="26"/>
          <w:szCs w:val="26"/>
        </w:rPr>
        <w:t xml:space="preserve"> (czytanie) </w:t>
      </w:r>
      <w:r w:rsidRPr="00D86CD0">
        <w:rPr>
          <w:rFonts w:ascii="Arial" w:hAnsi="Arial" w:cs="Arial"/>
          <w:sz w:val="26"/>
          <w:szCs w:val="26"/>
        </w:rPr>
        <w:t>–</w:t>
      </w:r>
      <w:r w:rsidRPr="00D86CD0">
        <w:rPr>
          <w:rFonts w:ascii="Arial" w:hAnsi="Arial" w:cs="Arial"/>
          <w:i/>
          <w:iCs/>
          <w:sz w:val="26"/>
          <w:szCs w:val="26"/>
        </w:rPr>
        <w:t xml:space="preserve"> przeczytaj:</w:t>
      </w:r>
    </w:p>
    <w:p w:rsidR="00D3401C" w:rsidRPr="00D86CD0" w:rsidRDefault="00D3401C" w:rsidP="00D3401C">
      <w:pPr>
        <w:tabs>
          <w:tab w:val="center" w:pos="5387"/>
          <w:tab w:val="right" w:pos="10773"/>
        </w:tabs>
        <w:suppressAutoHyphens/>
        <w:spacing w:after="120"/>
        <w:jc w:val="center"/>
        <w:rPr>
          <w:rFonts w:ascii="Arial" w:hAnsi="Arial" w:cs="Arial"/>
          <w:b/>
          <w:bCs/>
          <w:sz w:val="26"/>
          <w:szCs w:val="26"/>
        </w:rPr>
      </w:pPr>
      <w:r>
        <w:rPr>
          <w:rFonts w:ascii="Arial" w:hAnsi="Arial" w:cs="Arial"/>
          <w:b/>
          <w:bCs/>
          <w:sz w:val="26"/>
          <w:szCs w:val="26"/>
        </w:rPr>
        <w:t>[</w:t>
      </w:r>
      <w:proofErr w:type="spellStart"/>
      <w:r>
        <w:rPr>
          <w:rFonts w:ascii="Arial" w:hAnsi="Arial" w:cs="Arial"/>
          <w:b/>
          <w:bCs/>
          <w:sz w:val="26"/>
          <w:szCs w:val="26"/>
        </w:rPr>
        <w:t>saturday_reading_ref</w:t>
      </w:r>
      <w:proofErr w:type="spellEnd"/>
      <w:r>
        <w:rPr>
          <w:rFonts w:ascii="Arial" w:hAnsi="Arial" w:cs="Arial"/>
          <w:b/>
          <w:bCs/>
          <w:sz w:val="26"/>
          <w:szCs w:val="26"/>
        </w:rPr>
        <w:t>]</w:t>
      </w:r>
    </w:p>
    <w:p w:rsidR="00D3401C" w:rsidRPr="00D86CD0" w:rsidRDefault="00D3401C" w:rsidP="00D3401C">
      <w:pPr>
        <w:tabs>
          <w:tab w:val="center" w:pos="5387"/>
          <w:tab w:val="right" w:pos="10773"/>
        </w:tabs>
        <w:suppressAutoHyphens/>
        <w:spacing w:after="120"/>
        <w:jc w:val="both"/>
        <w:rPr>
          <w:rFonts w:ascii="Arial" w:hAnsi="Arial" w:cs="Arial"/>
          <w:i/>
          <w:iCs/>
          <w:sz w:val="26"/>
          <w:szCs w:val="26"/>
        </w:rPr>
      </w:pPr>
      <w:proofErr w:type="gramStart"/>
      <w:r w:rsidRPr="00D86CD0">
        <w:rPr>
          <w:rFonts w:ascii="Arial" w:hAnsi="Arial" w:cs="Arial"/>
          <w:i/>
          <w:iCs/>
          <w:sz w:val="26"/>
          <w:szCs w:val="26"/>
        </w:rPr>
        <w:t>zatrzymaj</w:t>
      </w:r>
      <w:proofErr w:type="gramEnd"/>
      <w:r w:rsidRPr="00D86CD0">
        <w:rPr>
          <w:rFonts w:ascii="Arial" w:hAnsi="Arial" w:cs="Arial"/>
          <w:i/>
          <w:iCs/>
          <w:sz w:val="26"/>
          <w:szCs w:val="26"/>
        </w:rPr>
        <w:t xml:space="preserve"> się na wersecie, który Cię poruszył.</w:t>
      </w:r>
    </w:p>
    <w:p w:rsidR="00D3401C" w:rsidRPr="00D86CD0" w:rsidRDefault="00D3401C" w:rsidP="00D3401C">
      <w:pPr>
        <w:keepNext/>
        <w:suppressAutoHyphens/>
        <w:spacing w:after="120"/>
        <w:jc w:val="both"/>
        <w:rPr>
          <w:rFonts w:ascii="Arial" w:hAnsi="Arial" w:cs="Arial"/>
          <w:b/>
          <w:bCs/>
          <w:sz w:val="26"/>
          <w:szCs w:val="26"/>
        </w:rPr>
      </w:pPr>
      <w:proofErr w:type="spellStart"/>
      <w:r w:rsidRPr="00D86CD0">
        <w:rPr>
          <w:rFonts w:ascii="Arial" w:hAnsi="Arial" w:cs="Arial"/>
          <w:b/>
          <w:bCs/>
          <w:sz w:val="26"/>
          <w:szCs w:val="26"/>
        </w:rPr>
        <w:t>Meditatio</w:t>
      </w:r>
      <w:proofErr w:type="spellEnd"/>
      <w:r w:rsidRPr="00D86CD0">
        <w:rPr>
          <w:rFonts w:ascii="Arial" w:hAnsi="Arial" w:cs="Arial"/>
          <w:b/>
          <w:bCs/>
          <w:sz w:val="26"/>
          <w:szCs w:val="26"/>
        </w:rPr>
        <w:t xml:space="preserve"> (powtarzanie)</w:t>
      </w:r>
    </w:p>
    <w:p w:rsidR="00D3401C" w:rsidRPr="00D86CD0" w:rsidRDefault="00D3401C" w:rsidP="00D3401C">
      <w:pPr>
        <w:suppressAutoHyphens/>
        <w:spacing w:after="120"/>
        <w:jc w:val="both"/>
        <w:rPr>
          <w:rFonts w:ascii="Arial" w:hAnsi="Arial" w:cs="Arial"/>
          <w:i/>
          <w:iCs/>
          <w:sz w:val="26"/>
          <w:szCs w:val="26"/>
        </w:rPr>
      </w:pPr>
      <w:r w:rsidRPr="00D86CD0">
        <w:rPr>
          <w:rFonts w:ascii="Arial" w:hAnsi="Arial" w:cs="Arial"/>
          <w:i/>
          <w:iCs/>
          <w:sz w:val="26"/>
          <w:szCs w:val="26"/>
        </w:rPr>
        <w:t xml:space="preserve">Przeczytaj 2-3 razy fragment, który Cię poruszył. Przeczytaj go powoli, delektując się każdym słowem. Pytaj </w:t>
      </w:r>
      <w:proofErr w:type="gramStart"/>
      <w:r w:rsidRPr="00D86CD0">
        <w:rPr>
          <w:rFonts w:ascii="Arial" w:hAnsi="Arial" w:cs="Arial"/>
          <w:i/>
          <w:iCs/>
          <w:sz w:val="26"/>
          <w:szCs w:val="26"/>
        </w:rPr>
        <w:t>siebie: „Co</w:t>
      </w:r>
      <w:proofErr w:type="gramEnd"/>
      <w:r w:rsidRPr="00D86CD0">
        <w:rPr>
          <w:rFonts w:ascii="Arial" w:hAnsi="Arial" w:cs="Arial"/>
          <w:i/>
          <w:iCs/>
          <w:sz w:val="26"/>
          <w:szCs w:val="26"/>
        </w:rPr>
        <w:t xml:space="preserve"> Bóg mówi do mnie?”.</w:t>
      </w:r>
    </w:p>
    <w:p w:rsidR="00D3401C" w:rsidRPr="00D86CD0" w:rsidRDefault="00D3401C" w:rsidP="00D3401C">
      <w:pPr>
        <w:keepNext/>
        <w:suppressAutoHyphens/>
        <w:spacing w:after="120"/>
        <w:jc w:val="both"/>
        <w:outlineLvl w:val="0"/>
        <w:rPr>
          <w:rFonts w:ascii="Arial" w:hAnsi="Arial" w:cs="Arial"/>
          <w:i/>
          <w:iCs/>
          <w:sz w:val="26"/>
          <w:szCs w:val="26"/>
        </w:rPr>
      </w:pPr>
      <w:proofErr w:type="gramStart"/>
      <w:r w:rsidRPr="00D86CD0">
        <w:rPr>
          <w:rFonts w:ascii="Arial" w:hAnsi="Arial" w:cs="Arial"/>
          <w:b/>
          <w:bCs/>
          <w:sz w:val="26"/>
          <w:szCs w:val="26"/>
        </w:rPr>
        <w:t xml:space="preserve">Rozważanie </w:t>
      </w:r>
      <w:r w:rsidRPr="00D86CD0">
        <w:rPr>
          <w:rFonts w:ascii="Arial" w:hAnsi="Arial" w:cs="Arial"/>
          <w:i/>
          <w:iCs/>
          <w:sz w:val="26"/>
          <w:szCs w:val="26"/>
        </w:rPr>
        <w:t>– jeśli</w:t>
      </w:r>
      <w:proofErr w:type="gramEnd"/>
      <w:r w:rsidRPr="00D86CD0">
        <w:rPr>
          <w:rFonts w:ascii="Arial" w:hAnsi="Arial" w:cs="Arial"/>
          <w:i/>
          <w:iCs/>
          <w:sz w:val="26"/>
          <w:szCs w:val="26"/>
        </w:rPr>
        <w:t xml:space="preserve"> nie znajdujesz fragmentu, który Cię porusza, możesz skorzystać z pomocy poniższego rozważania:</w:t>
      </w:r>
    </w:p>
    <w:p w:rsidR="00D3401C" w:rsidRDefault="00D3401C" w:rsidP="00D3401C">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saturday_</w:t>
      </w:r>
      <w:r w:rsidRPr="006344E7">
        <w:rPr>
          <w:rFonts w:ascii="Arial" w:hAnsi="Arial" w:cs="Arial"/>
          <w:sz w:val="26"/>
          <w:szCs w:val="26"/>
        </w:rPr>
        <w:t>contemplation1]</w:t>
      </w:r>
    </w:p>
    <w:p w:rsidR="00D3401C" w:rsidRDefault="00D3401C" w:rsidP="00D3401C">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saturday_contemplation2</w:t>
      </w:r>
      <w:r w:rsidRPr="006344E7">
        <w:rPr>
          <w:rFonts w:ascii="Arial" w:hAnsi="Arial" w:cs="Arial"/>
          <w:sz w:val="26"/>
          <w:szCs w:val="26"/>
        </w:rPr>
        <w:t>]</w:t>
      </w:r>
    </w:p>
    <w:p w:rsidR="00D3401C" w:rsidRDefault="00D3401C" w:rsidP="00D3401C">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saturday_contemplation3</w:t>
      </w:r>
      <w:r w:rsidRPr="006344E7">
        <w:rPr>
          <w:rFonts w:ascii="Arial" w:hAnsi="Arial" w:cs="Arial"/>
          <w:sz w:val="26"/>
          <w:szCs w:val="26"/>
        </w:rPr>
        <w:t>]</w:t>
      </w:r>
    </w:p>
    <w:p w:rsidR="00D3401C" w:rsidRDefault="00D3401C" w:rsidP="00D3401C">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saturday_contemplation4</w:t>
      </w:r>
      <w:r w:rsidRPr="006344E7">
        <w:rPr>
          <w:rFonts w:ascii="Arial" w:hAnsi="Arial" w:cs="Arial"/>
          <w:sz w:val="26"/>
          <w:szCs w:val="26"/>
        </w:rPr>
        <w:t>]</w:t>
      </w:r>
    </w:p>
    <w:p w:rsidR="00D3401C" w:rsidRDefault="00D3401C" w:rsidP="00D3401C">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saturday_contemplation5</w:t>
      </w:r>
      <w:r w:rsidRPr="006344E7">
        <w:rPr>
          <w:rFonts w:ascii="Arial" w:hAnsi="Arial" w:cs="Arial"/>
          <w:sz w:val="26"/>
          <w:szCs w:val="26"/>
        </w:rPr>
        <w:t>]</w:t>
      </w:r>
    </w:p>
    <w:p w:rsidR="00D3401C" w:rsidRPr="003D64E7" w:rsidRDefault="00D3401C" w:rsidP="00D3401C">
      <w:pPr>
        <w:numPr>
          <w:ilvl w:val="0"/>
          <w:numId w:val="2"/>
        </w:numPr>
        <w:tabs>
          <w:tab w:val="left" w:pos="1080"/>
        </w:tabs>
        <w:suppressAutoHyphens/>
        <w:spacing w:after="120"/>
        <w:ind w:left="357" w:hanging="357"/>
        <w:jc w:val="both"/>
        <w:rPr>
          <w:rFonts w:ascii="Arial" w:hAnsi="Arial" w:cs="Arial"/>
          <w:sz w:val="26"/>
          <w:szCs w:val="26"/>
        </w:rPr>
      </w:pPr>
      <w:r w:rsidRPr="006344E7">
        <w:rPr>
          <w:rFonts w:ascii="Arial" w:hAnsi="Arial" w:cs="Arial"/>
          <w:sz w:val="26"/>
          <w:szCs w:val="26"/>
        </w:rPr>
        <w:t>[</w:t>
      </w:r>
      <w:r>
        <w:rPr>
          <w:rFonts w:ascii="Arial" w:hAnsi="Arial" w:cs="Arial"/>
          <w:sz w:val="26"/>
          <w:szCs w:val="26"/>
        </w:rPr>
        <w:t>saturday_contemplation6</w:t>
      </w:r>
      <w:r w:rsidRPr="006344E7">
        <w:rPr>
          <w:rFonts w:ascii="Arial" w:hAnsi="Arial" w:cs="Arial"/>
          <w:sz w:val="26"/>
          <w:szCs w:val="26"/>
        </w:rPr>
        <w:t>]</w:t>
      </w:r>
    </w:p>
    <w:p w:rsidR="00D3401C" w:rsidRPr="00D86CD0" w:rsidRDefault="00D3401C" w:rsidP="00D3401C">
      <w:pPr>
        <w:keepNext/>
        <w:suppressAutoHyphens/>
        <w:spacing w:after="120"/>
        <w:jc w:val="both"/>
        <w:rPr>
          <w:rFonts w:ascii="Arial" w:hAnsi="Arial" w:cs="Arial"/>
          <w:b/>
          <w:bCs/>
          <w:sz w:val="26"/>
          <w:szCs w:val="26"/>
        </w:rPr>
      </w:pPr>
      <w:proofErr w:type="spellStart"/>
      <w:r w:rsidRPr="00D86CD0">
        <w:rPr>
          <w:rFonts w:ascii="Arial" w:hAnsi="Arial" w:cs="Arial"/>
          <w:b/>
          <w:bCs/>
          <w:sz w:val="26"/>
          <w:szCs w:val="26"/>
        </w:rPr>
        <w:t>Oratio</w:t>
      </w:r>
      <w:proofErr w:type="spellEnd"/>
      <w:r w:rsidRPr="00D86CD0">
        <w:rPr>
          <w:rFonts w:ascii="Arial" w:hAnsi="Arial" w:cs="Arial"/>
          <w:b/>
          <w:bCs/>
          <w:sz w:val="26"/>
          <w:szCs w:val="26"/>
        </w:rPr>
        <w:t xml:space="preserve"> (modlitwa) i </w:t>
      </w:r>
      <w:proofErr w:type="spellStart"/>
      <w:r w:rsidRPr="00D86CD0">
        <w:rPr>
          <w:rFonts w:ascii="Arial" w:hAnsi="Arial" w:cs="Arial"/>
          <w:b/>
          <w:bCs/>
          <w:sz w:val="26"/>
          <w:szCs w:val="26"/>
        </w:rPr>
        <w:t>contemplatio</w:t>
      </w:r>
      <w:proofErr w:type="spellEnd"/>
      <w:r w:rsidRPr="00D86CD0">
        <w:rPr>
          <w:rFonts w:ascii="Arial" w:hAnsi="Arial" w:cs="Arial"/>
          <w:b/>
          <w:bCs/>
          <w:sz w:val="26"/>
          <w:szCs w:val="26"/>
        </w:rPr>
        <w:t xml:space="preserve"> (trwanie w obecności Boga)</w:t>
      </w:r>
    </w:p>
    <w:p w:rsidR="00D3401C" w:rsidRPr="00D86CD0" w:rsidRDefault="00D3401C" w:rsidP="00D3401C">
      <w:pPr>
        <w:suppressAutoHyphens/>
        <w:spacing w:after="120"/>
        <w:jc w:val="both"/>
        <w:rPr>
          <w:rFonts w:ascii="Arial" w:hAnsi="Arial" w:cs="Arial"/>
          <w:sz w:val="26"/>
          <w:szCs w:val="26"/>
        </w:rPr>
      </w:pPr>
      <w:r w:rsidRPr="00D86CD0">
        <w:rPr>
          <w:rFonts w:ascii="Arial" w:hAnsi="Arial" w:cs="Arial"/>
          <w:i/>
          <w:iCs/>
          <w:sz w:val="26"/>
          <w:szCs w:val="26"/>
        </w:rPr>
        <w:t xml:space="preserve">Zanieś przed Oblicze Boże to, co cię poruszyło w czasie rozważania. Może to być modlitwa przeproszenia, prośby, dziękczynienia, uwielbienia. </w:t>
      </w:r>
      <w:r w:rsidRPr="00D86CD0">
        <w:rPr>
          <w:rFonts w:ascii="Arial" w:hAnsi="Arial" w:cs="Arial"/>
          <w:b/>
          <w:bCs/>
          <w:sz w:val="26"/>
          <w:szCs w:val="26"/>
        </w:rPr>
        <w:t>Możesz modlić się tak:</w:t>
      </w:r>
      <w:r w:rsidRPr="00D86CD0">
        <w:rPr>
          <w:rFonts w:ascii="Arial" w:hAnsi="Arial" w:cs="Arial"/>
          <w:i/>
          <w:iCs/>
          <w:sz w:val="26"/>
          <w:szCs w:val="26"/>
        </w:rPr>
        <w:t xml:space="preserve"> </w:t>
      </w:r>
      <w:r w:rsidRPr="00414EB0">
        <w:rPr>
          <w:rFonts w:ascii="Arial" w:hAnsi="Arial" w:cs="Arial"/>
          <w:iCs/>
          <w:sz w:val="26"/>
          <w:szCs w:val="26"/>
        </w:rPr>
        <w:t>[</w:t>
      </w:r>
      <w:proofErr w:type="spellStart"/>
      <w:r>
        <w:rPr>
          <w:rFonts w:ascii="Arial" w:hAnsi="Arial" w:cs="Arial"/>
          <w:iCs/>
          <w:sz w:val="26"/>
          <w:szCs w:val="26"/>
        </w:rPr>
        <w:t>saturday_prayer</w:t>
      </w:r>
      <w:proofErr w:type="spellEnd"/>
      <w:r>
        <w:rPr>
          <w:rFonts w:ascii="Arial" w:hAnsi="Arial" w:cs="Arial"/>
          <w:iCs/>
          <w:sz w:val="26"/>
          <w:szCs w:val="26"/>
        </w:rPr>
        <w:t>]</w:t>
      </w:r>
    </w:p>
    <w:p w:rsidR="00D3401C" w:rsidRPr="00D86CD0" w:rsidRDefault="00D3401C" w:rsidP="00D3401C">
      <w:pPr>
        <w:suppressAutoHyphens/>
        <w:spacing w:after="120"/>
        <w:jc w:val="both"/>
        <w:rPr>
          <w:rFonts w:ascii="Arial" w:hAnsi="Arial" w:cs="Arial"/>
          <w:i/>
          <w:iCs/>
          <w:sz w:val="26"/>
          <w:szCs w:val="26"/>
        </w:rPr>
      </w:pPr>
      <w:r w:rsidRPr="00D86CD0">
        <w:rPr>
          <w:rFonts w:ascii="Arial" w:hAnsi="Arial" w:cs="Arial"/>
          <w:i/>
          <w:iCs/>
          <w:sz w:val="26"/>
          <w:szCs w:val="26"/>
        </w:rPr>
        <w:t>Gdy zabraknie ci słów w modlitwie, to trwaj całym sobą przed Panem bez słów.</w:t>
      </w:r>
    </w:p>
    <w:p w:rsidR="00D3401C" w:rsidRPr="00D86CD0" w:rsidRDefault="00D3401C" w:rsidP="00D3401C">
      <w:pPr>
        <w:keepNext/>
        <w:suppressAutoHyphens/>
        <w:spacing w:after="120"/>
        <w:jc w:val="both"/>
        <w:rPr>
          <w:rFonts w:ascii="Arial" w:hAnsi="Arial" w:cs="Arial"/>
          <w:b/>
          <w:bCs/>
          <w:sz w:val="26"/>
          <w:szCs w:val="26"/>
        </w:rPr>
      </w:pPr>
      <w:proofErr w:type="spellStart"/>
      <w:r w:rsidRPr="00D86CD0">
        <w:rPr>
          <w:rFonts w:ascii="Arial" w:hAnsi="Arial" w:cs="Arial"/>
          <w:b/>
          <w:bCs/>
          <w:sz w:val="26"/>
          <w:szCs w:val="26"/>
        </w:rPr>
        <w:t>Actio</w:t>
      </w:r>
      <w:proofErr w:type="spellEnd"/>
      <w:r w:rsidRPr="00D86CD0">
        <w:rPr>
          <w:rFonts w:ascii="Arial" w:hAnsi="Arial" w:cs="Arial"/>
          <w:b/>
          <w:bCs/>
          <w:sz w:val="26"/>
          <w:szCs w:val="26"/>
        </w:rPr>
        <w:t xml:space="preserve"> (działanie)</w:t>
      </w:r>
    </w:p>
    <w:p w:rsidR="00D3401C" w:rsidRDefault="00D3401C" w:rsidP="00D3401C">
      <w:pPr>
        <w:tabs>
          <w:tab w:val="center" w:pos="5387"/>
          <w:tab w:val="right" w:pos="10773"/>
        </w:tabs>
        <w:suppressAutoHyphens/>
        <w:spacing w:after="120"/>
        <w:jc w:val="both"/>
        <w:rPr>
          <w:rFonts w:ascii="Arial" w:hAnsi="Arial" w:cs="Arial"/>
          <w:i/>
          <w:iCs/>
          <w:sz w:val="26"/>
          <w:szCs w:val="26"/>
        </w:rPr>
      </w:pPr>
      <w:r w:rsidRPr="00D86CD0">
        <w:rPr>
          <w:rFonts w:ascii="Arial" w:hAnsi="Arial" w:cs="Arial"/>
          <w:i/>
          <w:iCs/>
          <w:sz w:val="26"/>
          <w:szCs w:val="26"/>
        </w:rPr>
        <w:t xml:space="preserve">Czy przez rozważany fragment Bóg skłania cię w sercu do </w:t>
      </w:r>
      <w:proofErr w:type="gramStart"/>
      <w:r w:rsidRPr="00D86CD0">
        <w:rPr>
          <w:rFonts w:ascii="Arial" w:hAnsi="Arial" w:cs="Arial"/>
          <w:i/>
          <w:iCs/>
          <w:sz w:val="26"/>
          <w:szCs w:val="26"/>
        </w:rPr>
        <w:t>podjęcia  jakiegoś</w:t>
      </w:r>
      <w:proofErr w:type="gramEnd"/>
      <w:r w:rsidRPr="00D86CD0">
        <w:rPr>
          <w:rFonts w:ascii="Arial" w:hAnsi="Arial" w:cs="Arial"/>
          <w:i/>
          <w:iCs/>
          <w:sz w:val="26"/>
          <w:szCs w:val="26"/>
        </w:rPr>
        <w:t xml:space="preserve"> konkretnego działania, jeśli tak to jakiego? Pytaj </w:t>
      </w:r>
      <w:proofErr w:type="gramStart"/>
      <w:r w:rsidRPr="00D86CD0">
        <w:rPr>
          <w:rFonts w:ascii="Arial" w:hAnsi="Arial" w:cs="Arial"/>
          <w:i/>
          <w:iCs/>
          <w:sz w:val="26"/>
          <w:szCs w:val="26"/>
        </w:rPr>
        <w:t>siebie: Co</w:t>
      </w:r>
      <w:proofErr w:type="gramEnd"/>
      <w:r w:rsidRPr="00D86CD0">
        <w:rPr>
          <w:rFonts w:ascii="Arial" w:hAnsi="Arial" w:cs="Arial"/>
          <w:i/>
          <w:iCs/>
          <w:sz w:val="26"/>
          <w:szCs w:val="26"/>
        </w:rPr>
        <w:t xml:space="preserve"> mam zrobić? Jak to zrobić? Kiedy to zrobić?</w:t>
      </w:r>
      <w:r>
        <w:rPr>
          <w:rFonts w:ascii="Arial" w:hAnsi="Arial" w:cs="Arial"/>
          <w:i/>
          <w:iCs/>
          <w:sz w:val="26"/>
          <w:szCs w:val="26"/>
        </w:rPr>
        <w:br w:type="page"/>
      </w:r>
    </w:p>
    <w:p w:rsidR="00334326" w:rsidRPr="00DB171B" w:rsidRDefault="00334326" w:rsidP="00DB171B">
      <w:pPr>
        <w:tabs>
          <w:tab w:val="center" w:pos="5387"/>
          <w:tab w:val="right" w:pos="10773"/>
        </w:tabs>
        <w:suppressAutoHyphens/>
        <w:spacing w:after="120"/>
        <w:jc w:val="both"/>
        <w:rPr>
          <w:rFonts w:ascii="Arial" w:eastAsia="PMingLiU" w:hAnsi="Arial" w:cs="Arial"/>
          <w:i/>
        </w:rPr>
      </w:pPr>
      <w:r>
        <w:rPr>
          <w:rFonts w:ascii="Arial" w:hAnsi="Arial" w:cs="Arial"/>
          <w:sz w:val="32"/>
          <w:szCs w:val="32"/>
        </w:rPr>
        <w:lastRenderedPageBreak/>
        <w:t xml:space="preserve">Aneks: </w:t>
      </w:r>
    </w:p>
    <w:p w:rsidR="00334326" w:rsidRDefault="00334326" w:rsidP="007D5015">
      <w:pPr>
        <w:pStyle w:val="Subtitle"/>
        <w:jc w:val="center"/>
      </w:pPr>
      <w:r>
        <w:rPr>
          <w:rFonts w:ascii="Arial" w:hAnsi="Arial" w:cs="Arial"/>
          <w:sz w:val="32"/>
          <w:szCs w:val="32"/>
        </w:rPr>
        <w:t>CZYTANIA ROZWAŻANE W POSZCZEGÓLNYCH DNIACH TYGODNIA</w:t>
      </w:r>
    </w:p>
    <w:p w:rsidR="00564534" w:rsidRPr="003D64E7" w:rsidRDefault="003D64E7" w:rsidP="00564534">
      <w:pPr>
        <w:pStyle w:val="NormalWeb"/>
        <w:rPr>
          <w:rFonts w:ascii="Arial" w:hAnsi="Arial" w:cs="Arial"/>
          <w:b/>
          <w:bCs/>
          <w:iCs/>
          <w:sz w:val="32"/>
          <w:szCs w:val="32"/>
          <w:lang w:val="en-GB"/>
        </w:rPr>
      </w:pPr>
      <w:r w:rsidRPr="003D64E7">
        <w:rPr>
          <w:rFonts w:ascii="Arial" w:hAnsi="Arial" w:cs="Arial"/>
          <w:b/>
          <w:bCs/>
          <w:sz w:val="32"/>
          <w:szCs w:val="32"/>
          <w:lang w:val="en-GB"/>
        </w:rPr>
        <w:t>[</w:t>
      </w:r>
      <w:proofErr w:type="spellStart"/>
      <w:r w:rsidRPr="003D64E7">
        <w:rPr>
          <w:rFonts w:ascii="Arial" w:hAnsi="Arial" w:cs="Arial"/>
          <w:b/>
          <w:bCs/>
          <w:sz w:val="32"/>
          <w:szCs w:val="32"/>
          <w:lang w:val="en-GB"/>
        </w:rPr>
        <w:t>sunday_date</w:t>
      </w:r>
      <w:proofErr w:type="spellEnd"/>
      <w:r w:rsidRPr="003D64E7">
        <w:rPr>
          <w:rFonts w:ascii="Arial" w:hAnsi="Arial" w:cs="Arial"/>
          <w:b/>
          <w:bCs/>
          <w:sz w:val="32"/>
          <w:szCs w:val="32"/>
          <w:lang w:val="en-GB"/>
        </w:rPr>
        <w:t>],</w:t>
      </w:r>
      <w:r w:rsidR="00334326" w:rsidRPr="003D64E7">
        <w:rPr>
          <w:rFonts w:ascii="Arial" w:hAnsi="Arial" w:cs="Arial"/>
          <w:b/>
          <w:bCs/>
          <w:sz w:val="32"/>
          <w:szCs w:val="32"/>
          <w:lang w:val="en-GB"/>
        </w:rPr>
        <w:t xml:space="preserve"> </w:t>
      </w:r>
      <w:r w:rsidRPr="003D64E7">
        <w:rPr>
          <w:rFonts w:ascii="Arial" w:hAnsi="Arial" w:cs="Arial"/>
          <w:b/>
          <w:bCs/>
          <w:sz w:val="32"/>
          <w:szCs w:val="32"/>
          <w:lang w:val="en-GB"/>
        </w:rPr>
        <w:t>[</w:t>
      </w:r>
      <w:proofErr w:type="spellStart"/>
      <w:r w:rsidRPr="003D64E7">
        <w:rPr>
          <w:rFonts w:ascii="Arial" w:hAnsi="Arial" w:cs="Arial"/>
          <w:b/>
          <w:bCs/>
          <w:sz w:val="32"/>
          <w:szCs w:val="32"/>
          <w:lang w:val="en-GB"/>
        </w:rPr>
        <w:t>sunday_name</w:t>
      </w:r>
      <w:proofErr w:type="spellEnd"/>
      <w:r w:rsidRPr="003D64E7">
        <w:rPr>
          <w:rFonts w:ascii="Arial" w:hAnsi="Arial" w:cs="Arial"/>
          <w:b/>
          <w:bCs/>
          <w:sz w:val="32"/>
          <w:szCs w:val="32"/>
          <w:lang w:val="en-GB"/>
        </w:rPr>
        <w:t>]</w:t>
      </w:r>
      <w:r w:rsidR="00334326" w:rsidRPr="003D64E7">
        <w:rPr>
          <w:rFonts w:ascii="Arial" w:hAnsi="Arial" w:cs="Arial"/>
          <w:b/>
          <w:bCs/>
          <w:sz w:val="32"/>
          <w:szCs w:val="32"/>
          <w:lang w:val="en-GB"/>
        </w:rPr>
        <w:t xml:space="preserve"> – </w:t>
      </w:r>
      <w:r w:rsidRPr="003D64E7">
        <w:rPr>
          <w:rFonts w:ascii="Arial" w:hAnsi="Arial" w:cs="Arial"/>
          <w:b/>
          <w:bCs/>
          <w:sz w:val="32"/>
          <w:szCs w:val="32"/>
          <w:lang w:val="en-GB"/>
        </w:rPr>
        <w:t>[</w:t>
      </w:r>
      <w:proofErr w:type="spellStart"/>
      <w:r>
        <w:rPr>
          <w:rFonts w:ascii="Arial" w:hAnsi="Arial" w:cs="Arial"/>
          <w:b/>
          <w:bCs/>
          <w:sz w:val="32"/>
          <w:szCs w:val="32"/>
          <w:lang w:val="en-GB"/>
        </w:rPr>
        <w:t>s</w:t>
      </w:r>
      <w:r w:rsidRPr="003D64E7">
        <w:rPr>
          <w:rFonts w:ascii="Arial" w:hAnsi="Arial" w:cs="Arial"/>
          <w:b/>
          <w:bCs/>
          <w:sz w:val="32"/>
          <w:szCs w:val="32"/>
          <w:lang w:val="en-GB"/>
        </w:rPr>
        <w:t>unday_</w:t>
      </w:r>
      <w:r>
        <w:rPr>
          <w:rFonts w:ascii="Arial" w:hAnsi="Arial" w:cs="Arial"/>
          <w:b/>
          <w:bCs/>
          <w:sz w:val="32"/>
          <w:szCs w:val="32"/>
          <w:lang w:val="en-GB"/>
        </w:rPr>
        <w:t>reading_ref</w:t>
      </w:r>
      <w:proofErr w:type="spellEnd"/>
      <w:r>
        <w:rPr>
          <w:rFonts w:ascii="Arial" w:hAnsi="Arial" w:cs="Arial"/>
          <w:b/>
          <w:bCs/>
          <w:sz w:val="32"/>
          <w:szCs w:val="32"/>
          <w:lang w:val="en-GB"/>
        </w:rPr>
        <w:t>]</w:t>
      </w:r>
    </w:p>
    <w:p w:rsidR="000656D2" w:rsidRPr="003D64E7" w:rsidRDefault="000656D2">
      <w:pPr>
        <w:rPr>
          <w:rFonts w:ascii="Arial" w:hAnsi="Arial" w:cs="Arial"/>
          <w:i/>
          <w:iCs/>
          <w:sz w:val="32"/>
          <w:szCs w:val="32"/>
          <w:lang w:val="en-GB" w:eastAsia="pl-PL"/>
        </w:rPr>
      </w:pPr>
    </w:p>
    <w:p w:rsidR="000D5ED2" w:rsidRPr="007A5C09" w:rsidRDefault="003D64E7">
      <w:pPr>
        <w:rPr>
          <w:rFonts w:ascii="Arial" w:hAnsi="Arial" w:cs="Arial"/>
          <w:i/>
          <w:iCs/>
          <w:sz w:val="32"/>
          <w:szCs w:val="32"/>
          <w:lang w:val="en-GB" w:eastAsia="pl-PL"/>
        </w:rPr>
      </w:pPr>
      <w:r w:rsidRPr="007A5C09">
        <w:rPr>
          <w:rFonts w:ascii="Arial" w:hAnsi="Arial" w:cs="Arial"/>
          <w:i/>
          <w:iCs/>
          <w:sz w:val="32"/>
          <w:szCs w:val="32"/>
          <w:lang w:val="en-GB" w:eastAsia="pl-PL"/>
        </w:rPr>
        <w:t>[</w:t>
      </w:r>
      <w:proofErr w:type="spellStart"/>
      <w:r w:rsidRPr="007A5C09">
        <w:rPr>
          <w:rFonts w:ascii="Arial" w:hAnsi="Arial" w:cs="Arial"/>
          <w:i/>
          <w:iCs/>
          <w:sz w:val="32"/>
          <w:szCs w:val="32"/>
          <w:lang w:val="en-GB" w:eastAsia="pl-PL"/>
        </w:rPr>
        <w:t>sunday_reading_text</w:t>
      </w:r>
      <w:proofErr w:type="spellEnd"/>
      <w:r w:rsidRPr="007A5C09">
        <w:rPr>
          <w:rFonts w:ascii="Arial" w:hAnsi="Arial" w:cs="Arial"/>
          <w:i/>
          <w:iCs/>
          <w:sz w:val="32"/>
          <w:szCs w:val="32"/>
          <w:lang w:val="en-GB" w:eastAsia="pl-PL"/>
        </w:rPr>
        <w:t>]</w:t>
      </w:r>
    </w:p>
    <w:p w:rsidR="00C55B1A" w:rsidRPr="001F54C3" w:rsidRDefault="00C55B1A">
      <w:pPr>
        <w:rPr>
          <w:rFonts w:ascii="Arial" w:hAnsi="Arial" w:cs="Arial"/>
          <w:i/>
          <w:iCs/>
          <w:sz w:val="32"/>
          <w:szCs w:val="32"/>
          <w:lang w:val="en-GB" w:eastAsia="pl-PL"/>
        </w:rPr>
      </w:pPr>
    </w:p>
    <w:p w:rsidR="00C55B1A" w:rsidRPr="001F54C3" w:rsidRDefault="00C55B1A">
      <w:pPr>
        <w:rPr>
          <w:rFonts w:ascii="Arial" w:hAnsi="Arial" w:cs="Arial"/>
          <w:b/>
          <w:bCs/>
          <w:sz w:val="32"/>
          <w:szCs w:val="32"/>
          <w:lang w:val="en-GB"/>
        </w:rPr>
      </w:pPr>
    </w:p>
    <w:p w:rsidR="001F54C3" w:rsidRPr="003D64E7" w:rsidRDefault="001F54C3" w:rsidP="001F54C3">
      <w:pPr>
        <w:pStyle w:val="NormalWeb"/>
        <w:rPr>
          <w:rFonts w:ascii="Arial" w:hAnsi="Arial" w:cs="Arial"/>
          <w:b/>
          <w:bCs/>
          <w:iCs/>
          <w:sz w:val="32"/>
          <w:szCs w:val="32"/>
          <w:lang w:val="en-GB"/>
        </w:rPr>
      </w:pPr>
      <w:r w:rsidRPr="003D64E7">
        <w:rPr>
          <w:rFonts w:ascii="Arial" w:hAnsi="Arial" w:cs="Arial"/>
          <w:b/>
          <w:bCs/>
          <w:sz w:val="32"/>
          <w:szCs w:val="32"/>
          <w:lang w:val="en-GB"/>
        </w:rPr>
        <w:t>[</w:t>
      </w:r>
      <w:proofErr w:type="spellStart"/>
      <w:r>
        <w:rPr>
          <w:rFonts w:ascii="Arial" w:hAnsi="Arial" w:cs="Arial"/>
          <w:b/>
          <w:bCs/>
          <w:sz w:val="32"/>
          <w:szCs w:val="32"/>
          <w:lang w:val="en-GB"/>
        </w:rPr>
        <w:t>monday_</w:t>
      </w:r>
      <w:r w:rsidRPr="003D64E7">
        <w:rPr>
          <w:rFonts w:ascii="Arial" w:hAnsi="Arial" w:cs="Arial"/>
          <w:b/>
          <w:bCs/>
          <w:sz w:val="32"/>
          <w:szCs w:val="32"/>
          <w:lang w:val="en-GB"/>
        </w:rPr>
        <w:t>date</w:t>
      </w:r>
      <w:proofErr w:type="spellEnd"/>
      <w:r w:rsidRPr="003D64E7">
        <w:rPr>
          <w:rFonts w:ascii="Arial" w:hAnsi="Arial" w:cs="Arial"/>
          <w:b/>
          <w:bCs/>
          <w:sz w:val="32"/>
          <w:szCs w:val="32"/>
          <w:lang w:val="en-GB"/>
        </w:rPr>
        <w:t>], [</w:t>
      </w:r>
      <w:proofErr w:type="spellStart"/>
      <w:r>
        <w:rPr>
          <w:rFonts w:ascii="Arial" w:hAnsi="Arial" w:cs="Arial"/>
          <w:b/>
          <w:bCs/>
          <w:sz w:val="32"/>
          <w:szCs w:val="32"/>
          <w:lang w:val="en-GB"/>
        </w:rPr>
        <w:t>monday_</w:t>
      </w:r>
      <w:r w:rsidRPr="003D64E7">
        <w:rPr>
          <w:rFonts w:ascii="Arial" w:hAnsi="Arial" w:cs="Arial"/>
          <w:b/>
          <w:bCs/>
          <w:sz w:val="32"/>
          <w:szCs w:val="32"/>
          <w:lang w:val="en-GB"/>
        </w:rPr>
        <w:t>name</w:t>
      </w:r>
      <w:proofErr w:type="spellEnd"/>
      <w:r w:rsidRPr="003D64E7">
        <w:rPr>
          <w:rFonts w:ascii="Arial" w:hAnsi="Arial" w:cs="Arial"/>
          <w:b/>
          <w:bCs/>
          <w:sz w:val="32"/>
          <w:szCs w:val="32"/>
          <w:lang w:val="en-GB"/>
        </w:rPr>
        <w:t>] – [</w:t>
      </w:r>
      <w:proofErr w:type="spellStart"/>
      <w:r>
        <w:rPr>
          <w:rFonts w:ascii="Arial" w:hAnsi="Arial" w:cs="Arial"/>
          <w:b/>
          <w:bCs/>
          <w:sz w:val="32"/>
          <w:szCs w:val="32"/>
          <w:lang w:val="en-GB"/>
        </w:rPr>
        <w:t>monday_reading_ref</w:t>
      </w:r>
      <w:proofErr w:type="spellEnd"/>
      <w:r>
        <w:rPr>
          <w:rFonts w:ascii="Arial" w:hAnsi="Arial" w:cs="Arial"/>
          <w:b/>
          <w:bCs/>
          <w:sz w:val="32"/>
          <w:szCs w:val="32"/>
          <w:lang w:val="en-GB"/>
        </w:rPr>
        <w:t>]</w:t>
      </w:r>
    </w:p>
    <w:p w:rsidR="001F54C3" w:rsidRPr="003D64E7" w:rsidRDefault="001F54C3" w:rsidP="001F54C3">
      <w:pPr>
        <w:rPr>
          <w:rFonts w:ascii="Arial" w:hAnsi="Arial" w:cs="Arial"/>
          <w:i/>
          <w:iCs/>
          <w:sz w:val="32"/>
          <w:szCs w:val="32"/>
          <w:lang w:val="en-GB" w:eastAsia="pl-PL"/>
        </w:rPr>
      </w:pPr>
    </w:p>
    <w:p w:rsidR="00FB2AF5" w:rsidRPr="009F73F3" w:rsidRDefault="001F54C3" w:rsidP="00274DA4">
      <w:pPr>
        <w:rPr>
          <w:rFonts w:ascii="Arial" w:hAnsi="Arial" w:cs="Arial"/>
          <w:i/>
          <w:iCs/>
          <w:sz w:val="32"/>
          <w:szCs w:val="32"/>
          <w:lang w:val="en-GB" w:eastAsia="pl-PL"/>
        </w:rPr>
      </w:pPr>
      <w:r w:rsidRPr="009F73F3">
        <w:rPr>
          <w:rFonts w:ascii="Arial" w:hAnsi="Arial" w:cs="Arial"/>
          <w:i/>
          <w:iCs/>
          <w:sz w:val="32"/>
          <w:szCs w:val="32"/>
          <w:lang w:val="en-GB" w:eastAsia="pl-PL"/>
        </w:rPr>
        <w:t>[monday_reading_text]</w:t>
      </w:r>
    </w:p>
    <w:p w:rsidR="006D5C57" w:rsidRPr="001F54C3" w:rsidRDefault="006D5C57" w:rsidP="006D5C57">
      <w:pPr>
        <w:rPr>
          <w:rFonts w:ascii="Arial" w:hAnsi="Arial" w:cs="Arial"/>
          <w:i/>
          <w:iCs/>
          <w:sz w:val="32"/>
          <w:szCs w:val="32"/>
          <w:lang w:val="en-GB" w:eastAsia="pl-PL"/>
        </w:rPr>
      </w:pPr>
    </w:p>
    <w:p w:rsidR="006D5C57" w:rsidRPr="001F54C3" w:rsidRDefault="006D5C57" w:rsidP="006D5C57">
      <w:pPr>
        <w:rPr>
          <w:rFonts w:ascii="Arial" w:hAnsi="Arial" w:cs="Arial"/>
          <w:b/>
          <w:bCs/>
          <w:sz w:val="32"/>
          <w:szCs w:val="32"/>
          <w:lang w:val="en-GB"/>
        </w:rPr>
      </w:pPr>
    </w:p>
    <w:p w:rsidR="006D5C57" w:rsidRPr="003D64E7" w:rsidRDefault="006D5C57" w:rsidP="006D5C57">
      <w:pPr>
        <w:pStyle w:val="NormalWeb"/>
        <w:rPr>
          <w:rFonts w:ascii="Arial" w:hAnsi="Arial" w:cs="Arial"/>
          <w:b/>
          <w:bCs/>
          <w:iCs/>
          <w:sz w:val="32"/>
          <w:szCs w:val="32"/>
          <w:lang w:val="en-GB"/>
        </w:rPr>
      </w:pPr>
      <w:r w:rsidRPr="003D64E7">
        <w:rPr>
          <w:rFonts w:ascii="Arial" w:hAnsi="Arial" w:cs="Arial"/>
          <w:b/>
          <w:bCs/>
          <w:sz w:val="32"/>
          <w:szCs w:val="32"/>
          <w:lang w:val="en-GB"/>
        </w:rPr>
        <w:t>[</w:t>
      </w:r>
      <w:proofErr w:type="spellStart"/>
      <w:r>
        <w:rPr>
          <w:rFonts w:ascii="Arial" w:hAnsi="Arial" w:cs="Arial"/>
          <w:b/>
          <w:bCs/>
          <w:sz w:val="32"/>
          <w:szCs w:val="32"/>
          <w:lang w:val="en-GB"/>
        </w:rPr>
        <w:t>tuesday_</w:t>
      </w:r>
      <w:r w:rsidRPr="003D64E7">
        <w:rPr>
          <w:rFonts w:ascii="Arial" w:hAnsi="Arial" w:cs="Arial"/>
          <w:b/>
          <w:bCs/>
          <w:sz w:val="32"/>
          <w:szCs w:val="32"/>
          <w:lang w:val="en-GB"/>
        </w:rPr>
        <w:t>date</w:t>
      </w:r>
      <w:proofErr w:type="spellEnd"/>
      <w:r w:rsidRPr="003D64E7">
        <w:rPr>
          <w:rFonts w:ascii="Arial" w:hAnsi="Arial" w:cs="Arial"/>
          <w:b/>
          <w:bCs/>
          <w:sz w:val="32"/>
          <w:szCs w:val="32"/>
          <w:lang w:val="en-GB"/>
        </w:rPr>
        <w:t>], [</w:t>
      </w:r>
      <w:proofErr w:type="spellStart"/>
      <w:r>
        <w:rPr>
          <w:rFonts w:ascii="Arial" w:hAnsi="Arial" w:cs="Arial"/>
          <w:b/>
          <w:bCs/>
          <w:sz w:val="32"/>
          <w:szCs w:val="32"/>
          <w:lang w:val="en-GB"/>
        </w:rPr>
        <w:t>tuesday_</w:t>
      </w:r>
      <w:r w:rsidRPr="003D64E7">
        <w:rPr>
          <w:rFonts w:ascii="Arial" w:hAnsi="Arial" w:cs="Arial"/>
          <w:b/>
          <w:bCs/>
          <w:sz w:val="32"/>
          <w:szCs w:val="32"/>
          <w:lang w:val="en-GB"/>
        </w:rPr>
        <w:t>name</w:t>
      </w:r>
      <w:proofErr w:type="spellEnd"/>
      <w:r w:rsidRPr="003D64E7">
        <w:rPr>
          <w:rFonts w:ascii="Arial" w:hAnsi="Arial" w:cs="Arial"/>
          <w:b/>
          <w:bCs/>
          <w:sz w:val="32"/>
          <w:szCs w:val="32"/>
          <w:lang w:val="en-GB"/>
        </w:rPr>
        <w:t>] – [</w:t>
      </w:r>
      <w:proofErr w:type="spellStart"/>
      <w:r>
        <w:rPr>
          <w:rFonts w:ascii="Arial" w:hAnsi="Arial" w:cs="Arial"/>
          <w:b/>
          <w:bCs/>
          <w:sz w:val="32"/>
          <w:szCs w:val="32"/>
          <w:lang w:val="en-GB"/>
        </w:rPr>
        <w:t>tuesday_reading_ref</w:t>
      </w:r>
      <w:proofErr w:type="spellEnd"/>
      <w:r>
        <w:rPr>
          <w:rFonts w:ascii="Arial" w:hAnsi="Arial" w:cs="Arial"/>
          <w:b/>
          <w:bCs/>
          <w:sz w:val="32"/>
          <w:szCs w:val="32"/>
          <w:lang w:val="en-GB"/>
        </w:rPr>
        <w:t>]</w:t>
      </w:r>
    </w:p>
    <w:p w:rsidR="006D5C57" w:rsidRPr="003D64E7" w:rsidRDefault="006D5C57" w:rsidP="006D5C57">
      <w:pPr>
        <w:rPr>
          <w:rFonts w:ascii="Arial" w:hAnsi="Arial" w:cs="Arial"/>
          <w:i/>
          <w:iCs/>
          <w:sz w:val="32"/>
          <w:szCs w:val="32"/>
          <w:lang w:val="en-GB" w:eastAsia="pl-PL"/>
        </w:rPr>
      </w:pPr>
    </w:p>
    <w:p w:rsidR="006D5C57" w:rsidRPr="009F73F3" w:rsidRDefault="006D5C57" w:rsidP="006D5C57">
      <w:pPr>
        <w:rPr>
          <w:rFonts w:ascii="Arial" w:hAnsi="Arial" w:cs="Arial"/>
          <w:i/>
          <w:iCs/>
          <w:sz w:val="32"/>
          <w:szCs w:val="32"/>
          <w:lang w:val="en-GB" w:eastAsia="pl-PL"/>
        </w:rPr>
      </w:pPr>
      <w:r w:rsidRPr="009F73F3">
        <w:rPr>
          <w:rFonts w:ascii="Arial" w:hAnsi="Arial" w:cs="Arial"/>
          <w:i/>
          <w:iCs/>
          <w:sz w:val="32"/>
          <w:szCs w:val="32"/>
          <w:lang w:val="en-GB" w:eastAsia="pl-PL"/>
        </w:rPr>
        <w:t>[tuesday_reading_text]</w:t>
      </w:r>
    </w:p>
    <w:p w:rsidR="006D5C57" w:rsidRPr="001F54C3" w:rsidRDefault="006D5C57" w:rsidP="006D5C57">
      <w:pPr>
        <w:rPr>
          <w:rFonts w:ascii="Arial" w:hAnsi="Arial" w:cs="Arial"/>
          <w:i/>
          <w:iCs/>
          <w:sz w:val="32"/>
          <w:szCs w:val="32"/>
          <w:lang w:val="en-GB" w:eastAsia="pl-PL"/>
        </w:rPr>
      </w:pPr>
    </w:p>
    <w:p w:rsidR="006D5C57" w:rsidRPr="001F54C3" w:rsidRDefault="006D5C57" w:rsidP="006D5C57">
      <w:pPr>
        <w:rPr>
          <w:rFonts w:ascii="Arial" w:hAnsi="Arial" w:cs="Arial"/>
          <w:b/>
          <w:bCs/>
          <w:sz w:val="32"/>
          <w:szCs w:val="32"/>
          <w:lang w:val="en-GB"/>
        </w:rPr>
      </w:pPr>
    </w:p>
    <w:p w:rsidR="006D5C57" w:rsidRPr="003D64E7" w:rsidRDefault="006D5C57" w:rsidP="006D5C57">
      <w:pPr>
        <w:pStyle w:val="NormalWeb"/>
        <w:rPr>
          <w:rFonts w:ascii="Arial" w:hAnsi="Arial" w:cs="Arial"/>
          <w:b/>
          <w:bCs/>
          <w:iCs/>
          <w:sz w:val="32"/>
          <w:szCs w:val="32"/>
          <w:lang w:val="en-GB"/>
        </w:rPr>
      </w:pPr>
      <w:r w:rsidRPr="003D64E7">
        <w:rPr>
          <w:rFonts w:ascii="Arial" w:hAnsi="Arial" w:cs="Arial"/>
          <w:b/>
          <w:bCs/>
          <w:sz w:val="32"/>
          <w:szCs w:val="32"/>
          <w:lang w:val="en-GB"/>
        </w:rPr>
        <w:t>[</w:t>
      </w:r>
      <w:proofErr w:type="spellStart"/>
      <w:r>
        <w:rPr>
          <w:rFonts w:ascii="Arial" w:hAnsi="Arial" w:cs="Arial"/>
          <w:b/>
          <w:bCs/>
          <w:sz w:val="32"/>
          <w:szCs w:val="32"/>
          <w:lang w:val="en-GB"/>
        </w:rPr>
        <w:t>wednesday_</w:t>
      </w:r>
      <w:r w:rsidRPr="003D64E7">
        <w:rPr>
          <w:rFonts w:ascii="Arial" w:hAnsi="Arial" w:cs="Arial"/>
          <w:b/>
          <w:bCs/>
          <w:sz w:val="32"/>
          <w:szCs w:val="32"/>
          <w:lang w:val="en-GB"/>
        </w:rPr>
        <w:t>date</w:t>
      </w:r>
      <w:proofErr w:type="spellEnd"/>
      <w:r w:rsidRPr="003D64E7">
        <w:rPr>
          <w:rFonts w:ascii="Arial" w:hAnsi="Arial" w:cs="Arial"/>
          <w:b/>
          <w:bCs/>
          <w:sz w:val="32"/>
          <w:szCs w:val="32"/>
          <w:lang w:val="en-GB"/>
        </w:rPr>
        <w:t>], [</w:t>
      </w:r>
      <w:proofErr w:type="spellStart"/>
      <w:r>
        <w:rPr>
          <w:rFonts w:ascii="Arial" w:hAnsi="Arial" w:cs="Arial"/>
          <w:b/>
          <w:bCs/>
          <w:sz w:val="32"/>
          <w:szCs w:val="32"/>
          <w:lang w:val="en-GB"/>
        </w:rPr>
        <w:t>wednesday_</w:t>
      </w:r>
      <w:r w:rsidRPr="003D64E7">
        <w:rPr>
          <w:rFonts w:ascii="Arial" w:hAnsi="Arial" w:cs="Arial"/>
          <w:b/>
          <w:bCs/>
          <w:sz w:val="32"/>
          <w:szCs w:val="32"/>
          <w:lang w:val="en-GB"/>
        </w:rPr>
        <w:t>name</w:t>
      </w:r>
      <w:proofErr w:type="spellEnd"/>
      <w:r w:rsidRPr="003D64E7">
        <w:rPr>
          <w:rFonts w:ascii="Arial" w:hAnsi="Arial" w:cs="Arial"/>
          <w:b/>
          <w:bCs/>
          <w:sz w:val="32"/>
          <w:szCs w:val="32"/>
          <w:lang w:val="en-GB"/>
        </w:rPr>
        <w:t>] – [</w:t>
      </w:r>
      <w:proofErr w:type="spellStart"/>
      <w:r>
        <w:rPr>
          <w:rFonts w:ascii="Arial" w:hAnsi="Arial" w:cs="Arial"/>
          <w:b/>
          <w:bCs/>
          <w:sz w:val="32"/>
          <w:szCs w:val="32"/>
          <w:lang w:val="en-GB"/>
        </w:rPr>
        <w:t>wednesday_reading_ref</w:t>
      </w:r>
      <w:proofErr w:type="spellEnd"/>
      <w:r>
        <w:rPr>
          <w:rFonts w:ascii="Arial" w:hAnsi="Arial" w:cs="Arial"/>
          <w:b/>
          <w:bCs/>
          <w:sz w:val="32"/>
          <w:szCs w:val="32"/>
          <w:lang w:val="en-GB"/>
        </w:rPr>
        <w:t>]</w:t>
      </w:r>
    </w:p>
    <w:p w:rsidR="006D5C57" w:rsidRPr="003D64E7" w:rsidRDefault="006D5C57" w:rsidP="006D5C57">
      <w:pPr>
        <w:rPr>
          <w:rFonts w:ascii="Arial" w:hAnsi="Arial" w:cs="Arial"/>
          <w:i/>
          <w:iCs/>
          <w:sz w:val="32"/>
          <w:szCs w:val="32"/>
          <w:lang w:val="en-GB" w:eastAsia="pl-PL"/>
        </w:rPr>
      </w:pPr>
    </w:p>
    <w:p w:rsidR="006D5C57" w:rsidRPr="009F73F3" w:rsidRDefault="006D5C57" w:rsidP="006D5C57">
      <w:pPr>
        <w:rPr>
          <w:rFonts w:ascii="Arial" w:hAnsi="Arial" w:cs="Arial"/>
          <w:i/>
          <w:iCs/>
          <w:sz w:val="32"/>
          <w:szCs w:val="32"/>
          <w:lang w:val="en-GB" w:eastAsia="pl-PL"/>
        </w:rPr>
      </w:pPr>
      <w:r w:rsidRPr="009F73F3">
        <w:rPr>
          <w:rFonts w:ascii="Arial" w:hAnsi="Arial" w:cs="Arial"/>
          <w:i/>
          <w:iCs/>
          <w:sz w:val="32"/>
          <w:szCs w:val="32"/>
          <w:lang w:val="en-GB" w:eastAsia="pl-PL"/>
        </w:rPr>
        <w:t>[wednesday_reading_text]</w:t>
      </w:r>
    </w:p>
    <w:p w:rsidR="006D5C57" w:rsidRPr="001F54C3" w:rsidRDefault="006D5C57" w:rsidP="006D5C57">
      <w:pPr>
        <w:rPr>
          <w:rFonts w:ascii="Arial" w:hAnsi="Arial" w:cs="Arial"/>
          <w:i/>
          <w:iCs/>
          <w:sz w:val="32"/>
          <w:szCs w:val="32"/>
          <w:lang w:val="en-GB" w:eastAsia="pl-PL"/>
        </w:rPr>
      </w:pPr>
    </w:p>
    <w:p w:rsidR="006D5C57" w:rsidRPr="001F54C3" w:rsidRDefault="006D5C57" w:rsidP="006D5C57">
      <w:pPr>
        <w:rPr>
          <w:rFonts w:ascii="Arial" w:hAnsi="Arial" w:cs="Arial"/>
          <w:b/>
          <w:bCs/>
          <w:sz w:val="32"/>
          <w:szCs w:val="32"/>
          <w:lang w:val="en-GB"/>
        </w:rPr>
      </w:pPr>
    </w:p>
    <w:p w:rsidR="006D5C57" w:rsidRPr="003D64E7" w:rsidRDefault="006D5C57" w:rsidP="006D5C57">
      <w:pPr>
        <w:pStyle w:val="NormalWeb"/>
        <w:rPr>
          <w:rFonts w:ascii="Arial" w:hAnsi="Arial" w:cs="Arial"/>
          <w:b/>
          <w:bCs/>
          <w:iCs/>
          <w:sz w:val="32"/>
          <w:szCs w:val="32"/>
          <w:lang w:val="en-GB"/>
        </w:rPr>
      </w:pPr>
      <w:r w:rsidRPr="003D64E7">
        <w:rPr>
          <w:rFonts w:ascii="Arial" w:hAnsi="Arial" w:cs="Arial"/>
          <w:b/>
          <w:bCs/>
          <w:sz w:val="32"/>
          <w:szCs w:val="32"/>
          <w:lang w:val="en-GB"/>
        </w:rPr>
        <w:t>[</w:t>
      </w:r>
      <w:proofErr w:type="spellStart"/>
      <w:r>
        <w:rPr>
          <w:rFonts w:ascii="Arial" w:hAnsi="Arial" w:cs="Arial"/>
          <w:b/>
          <w:bCs/>
          <w:sz w:val="32"/>
          <w:szCs w:val="32"/>
          <w:lang w:val="en-GB"/>
        </w:rPr>
        <w:t>thursday_</w:t>
      </w:r>
      <w:r w:rsidRPr="003D64E7">
        <w:rPr>
          <w:rFonts w:ascii="Arial" w:hAnsi="Arial" w:cs="Arial"/>
          <w:b/>
          <w:bCs/>
          <w:sz w:val="32"/>
          <w:szCs w:val="32"/>
          <w:lang w:val="en-GB"/>
        </w:rPr>
        <w:t>date</w:t>
      </w:r>
      <w:proofErr w:type="spellEnd"/>
      <w:r w:rsidRPr="003D64E7">
        <w:rPr>
          <w:rFonts w:ascii="Arial" w:hAnsi="Arial" w:cs="Arial"/>
          <w:b/>
          <w:bCs/>
          <w:sz w:val="32"/>
          <w:szCs w:val="32"/>
          <w:lang w:val="en-GB"/>
        </w:rPr>
        <w:t>], [</w:t>
      </w:r>
      <w:proofErr w:type="spellStart"/>
      <w:r>
        <w:rPr>
          <w:rFonts w:ascii="Arial" w:hAnsi="Arial" w:cs="Arial"/>
          <w:b/>
          <w:bCs/>
          <w:sz w:val="32"/>
          <w:szCs w:val="32"/>
          <w:lang w:val="en-GB"/>
        </w:rPr>
        <w:t>thursday_</w:t>
      </w:r>
      <w:r w:rsidRPr="003D64E7">
        <w:rPr>
          <w:rFonts w:ascii="Arial" w:hAnsi="Arial" w:cs="Arial"/>
          <w:b/>
          <w:bCs/>
          <w:sz w:val="32"/>
          <w:szCs w:val="32"/>
          <w:lang w:val="en-GB"/>
        </w:rPr>
        <w:t>name</w:t>
      </w:r>
      <w:proofErr w:type="spellEnd"/>
      <w:r w:rsidRPr="003D64E7">
        <w:rPr>
          <w:rFonts w:ascii="Arial" w:hAnsi="Arial" w:cs="Arial"/>
          <w:b/>
          <w:bCs/>
          <w:sz w:val="32"/>
          <w:szCs w:val="32"/>
          <w:lang w:val="en-GB"/>
        </w:rPr>
        <w:t>] – [</w:t>
      </w:r>
      <w:proofErr w:type="spellStart"/>
      <w:r>
        <w:rPr>
          <w:rFonts w:ascii="Arial" w:hAnsi="Arial" w:cs="Arial"/>
          <w:b/>
          <w:bCs/>
          <w:sz w:val="32"/>
          <w:szCs w:val="32"/>
          <w:lang w:val="en-GB"/>
        </w:rPr>
        <w:t>thursday_reading_ref</w:t>
      </w:r>
      <w:proofErr w:type="spellEnd"/>
      <w:r>
        <w:rPr>
          <w:rFonts w:ascii="Arial" w:hAnsi="Arial" w:cs="Arial"/>
          <w:b/>
          <w:bCs/>
          <w:sz w:val="32"/>
          <w:szCs w:val="32"/>
          <w:lang w:val="en-GB"/>
        </w:rPr>
        <w:t>]</w:t>
      </w:r>
    </w:p>
    <w:p w:rsidR="006D5C57" w:rsidRPr="003D64E7" w:rsidRDefault="006D5C57" w:rsidP="006D5C57">
      <w:pPr>
        <w:rPr>
          <w:rFonts w:ascii="Arial" w:hAnsi="Arial" w:cs="Arial"/>
          <w:i/>
          <w:iCs/>
          <w:sz w:val="32"/>
          <w:szCs w:val="32"/>
          <w:lang w:val="en-GB" w:eastAsia="pl-PL"/>
        </w:rPr>
      </w:pPr>
    </w:p>
    <w:p w:rsidR="006D5C57" w:rsidRPr="009F73F3" w:rsidRDefault="006D5C57" w:rsidP="006D5C57">
      <w:pPr>
        <w:rPr>
          <w:rFonts w:ascii="Arial" w:hAnsi="Arial" w:cs="Arial"/>
          <w:i/>
          <w:iCs/>
          <w:sz w:val="32"/>
          <w:szCs w:val="32"/>
          <w:lang w:val="en-GB" w:eastAsia="pl-PL"/>
        </w:rPr>
      </w:pPr>
      <w:r w:rsidRPr="009F73F3">
        <w:rPr>
          <w:rFonts w:ascii="Arial" w:hAnsi="Arial" w:cs="Arial"/>
          <w:i/>
          <w:iCs/>
          <w:sz w:val="32"/>
          <w:szCs w:val="32"/>
          <w:lang w:val="en-GB" w:eastAsia="pl-PL"/>
        </w:rPr>
        <w:t>[thursday_reading_text]</w:t>
      </w:r>
    </w:p>
    <w:p w:rsidR="006D5C57" w:rsidRPr="001F54C3" w:rsidRDefault="006D5C57" w:rsidP="006D5C57">
      <w:pPr>
        <w:rPr>
          <w:rFonts w:ascii="Arial" w:hAnsi="Arial" w:cs="Arial"/>
          <w:i/>
          <w:iCs/>
          <w:sz w:val="32"/>
          <w:szCs w:val="32"/>
          <w:lang w:val="en-GB" w:eastAsia="pl-PL"/>
        </w:rPr>
      </w:pPr>
    </w:p>
    <w:p w:rsidR="006D5C57" w:rsidRPr="001F54C3" w:rsidRDefault="006D5C57" w:rsidP="006D5C57">
      <w:pPr>
        <w:rPr>
          <w:rFonts w:ascii="Arial" w:hAnsi="Arial" w:cs="Arial"/>
          <w:b/>
          <w:bCs/>
          <w:sz w:val="32"/>
          <w:szCs w:val="32"/>
          <w:lang w:val="en-GB"/>
        </w:rPr>
      </w:pPr>
    </w:p>
    <w:p w:rsidR="006D5C57" w:rsidRPr="003D64E7" w:rsidRDefault="006D5C57" w:rsidP="006D5C57">
      <w:pPr>
        <w:pStyle w:val="NormalWeb"/>
        <w:rPr>
          <w:rFonts w:ascii="Arial" w:hAnsi="Arial" w:cs="Arial"/>
          <w:b/>
          <w:bCs/>
          <w:iCs/>
          <w:sz w:val="32"/>
          <w:szCs w:val="32"/>
          <w:lang w:val="en-GB"/>
        </w:rPr>
      </w:pPr>
      <w:r w:rsidRPr="003D64E7">
        <w:rPr>
          <w:rFonts w:ascii="Arial" w:hAnsi="Arial" w:cs="Arial"/>
          <w:b/>
          <w:bCs/>
          <w:sz w:val="32"/>
          <w:szCs w:val="32"/>
          <w:lang w:val="en-GB"/>
        </w:rPr>
        <w:t>[</w:t>
      </w:r>
      <w:proofErr w:type="spellStart"/>
      <w:r>
        <w:rPr>
          <w:rFonts w:ascii="Arial" w:hAnsi="Arial" w:cs="Arial"/>
          <w:b/>
          <w:bCs/>
          <w:sz w:val="32"/>
          <w:szCs w:val="32"/>
          <w:lang w:val="en-GB"/>
        </w:rPr>
        <w:t>friday_</w:t>
      </w:r>
      <w:r w:rsidRPr="003D64E7">
        <w:rPr>
          <w:rFonts w:ascii="Arial" w:hAnsi="Arial" w:cs="Arial"/>
          <w:b/>
          <w:bCs/>
          <w:sz w:val="32"/>
          <w:szCs w:val="32"/>
          <w:lang w:val="en-GB"/>
        </w:rPr>
        <w:t>date</w:t>
      </w:r>
      <w:proofErr w:type="spellEnd"/>
      <w:r w:rsidRPr="003D64E7">
        <w:rPr>
          <w:rFonts w:ascii="Arial" w:hAnsi="Arial" w:cs="Arial"/>
          <w:b/>
          <w:bCs/>
          <w:sz w:val="32"/>
          <w:szCs w:val="32"/>
          <w:lang w:val="en-GB"/>
        </w:rPr>
        <w:t>], [</w:t>
      </w:r>
      <w:proofErr w:type="spellStart"/>
      <w:r>
        <w:rPr>
          <w:rFonts w:ascii="Arial" w:hAnsi="Arial" w:cs="Arial"/>
          <w:b/>
          <w:bCs/>
          <w:sz w:val="32"/>
          <w:szCs w:val="32"/>
          <w:lang w:val="en-GB"/>
        </w:rPr>
        <w:t>friday_</w:t>
      </w:r>
      <w:r w:rsidRPr="003D64E7">
        <w:rPr>
          <w:rFonts w:ascii="Arial" w:hAnsi="Arial" w:cs="Arial"/>
          <w:b/>
          <w:bCs/>
          <w:sz w:val="32"/>
          <w:szCs w:val="32"/>
          <w:lang w:val="en-GB"/>
        </w:rPr>
        <w:t>name</w:t>
      </w:r>
      <w:proofErr w:type="spellEnd"/>
      <w:r w:rsidRPr="003D64E7">
        <w:rPr>
          <w:rFonts w:ascii="Arial" w:hAnsi="Arial" w:cs="Arial"/>
          <w:b/>
          <w:bCs/>
          <w:sz w:val="32"/>
          <w:szCs w:val="32"/>
          <w:lang w:val="en-GB"/>
        </w:rPr>
        <w:t>] – [</w:t>
      </w:r>
      <w:proofErr w:type="spellStart"/>
      <w:r>
        <w:rPr>
          <w:rFonts w:ascii="Arial" w:hAnsi="Arial" w:cs="Arial"/>
          <w:b/>
          <w:bCs/>
          <w:sz w:val="32"/>
          <w:szCs w:val="32"/>
          <w:lang w:val="en-GB"/>
        </w:rPr>
        <w:t>friday_reading_ref</w:t>
      </w:r>
      <w:proofErr w:type="spellEnd"/>
      <w:r>
        <w:rPr>
          <w:rFonts w:ascii="Arial" w:hAnsi="Arial" w:cs="Arial"/>
          <w:b/>
          <w:bCs/>
          <w:sz w:val="32"/>
          <w:szCs w:val="32"/>
          <w:lang w:val="en-GB"/>
        </w:rPr>
        <w:t>]</w:t>
      </w:r>
    </w:p>
    <w:p w:rsidR="006D5C57" w:rsidRPr="003D64E7" w:rsidRDefault="006D5C57" w:rsidP="006D5C57">
      <w:pPr>
        <w:rPr>
          <w:rFonts w:ascii="Arial" w:hAnsi="Arial" w:cs="Arial"/>
          <w:i/>
          <w:iCs/>
          <w:sz w:val="32"/>
          <w:szCs w:val="32"/>
          <w:lang w:val="en-GB" w:eastAsia="pl-PL"/>
        </w:rPr>
      </w:pPr>
    </w:p>
    <w:p w:rsidR="006D5C57" w:rsidRPr="009F73F3" w:rsidRDefault="006D5C57" w:rsidP="006D5C57">
      <w:pPr>
        <w:rPr>
          <w:rFonts w:ascii="Arial" w:hAnsi="Arial" w:cs="Arial"/>
          <w:i/>
          <w:iCs/>
          <w:sz w:val="32"/>
          <w:szCs w:val="32"/>
          <w:lang w:val="en-GB" w:eastAsia="pl-PL"/>
        </w:rPr>
      </w:pPr>
      <w:r w:rsidRPr="009F73F3">
        <w:rPr>
          <w:rFonts w:ascii="Arial" w:hAnsi="Arial" w:cs="Arial"/>
          <w:i/>
          <w:iCs/>
          <w:sz w:val="32"/>
          <w:szCs w:val="32"/>
          <w:lang w:val="en-GB" w:eastAsia="pl-PL"/>
        </w:rPr>
        <w:t>[friday_reading_text]</w:t>
      </w:r>
    </w:p>
    <w:p w:rsidR="006D5C57" w:rsidRPr="001F54C3" w:rsidRDefault="006D5C57" w:rsidP="006D5C57">
      <w:pPr>
        <w:rPr>
          <w:rFonts w:ascii="Arial" w:hAnsi="Arial" w:cs="Arial"/>
          <w:i/>
          <w:iCs/>
          <w:sz w:val="32"/>
          <w:szCs w:val="32"/>
          <w:lang w:val="en-GB" w:eastAsia="pl-PL"/>
        </w:rPr>
      </w:pPr>
    </w:p>
    <w:p w:rsidR="006D5C57" w:rsidRPr="001F54C3" w:rsidRDefault="006D5C57" w:rsidP="006D5C57">
      <w:pPr>
        <w:rPr>
          <w:rFonts w:ascii="Arial" w:hAnsi="Arial" w:cs="Arial"/>
          <w:b/>
          <w:bCs/>
          <w:sz w:val="32"/>
          <w:szCs w:val="32"/>
          <w:lang w:val="en-GB"/>
        </w:rPr>
      </w:pPr>
    </w:p>
    <w:p w:rsidR="006D5C57" w:rsidRPr="003D64E7" w:rsidRDefault="006D5C57" w:rsidP="006D5C57">
      <w:pPr>
        <w:pStyle w:val="NormalWeb"/>
        <w:rPr>
          <w:rFonts w:ascii="Arial" w:hAnsi="Arial" w:cs="Arial"/>
          <w:b/>
          <w:bCs/>
          <w:iCs/>
          <w:sz w:val="32"/>
          <w:szCs w:val="32"/>
          <w:lang w:val="en-GB"/>
        </w:rPr>
      </w:pPr>
      <w:r w:rsidRPr="003D64E7">
        <w:rPr>
          <w:rFonts w:ascii="Arial" w:hAnsi="Arial" w:cs="Arial"/>
          <w:b/>
          <w:bCs/>
          <w:sz w:val="32"/>
          <w:szCs w:val="32"/>
          <w:lang w:val="en-GB"/>
        </w:rPr>
        <w:lastRenderedPageBreak/>
        <w:t>[</w:t>
      </w:r>
      <w:proofErr w:type="spellStart"/>
      <w:r>
        <w:rPr>
          <w:rFonts w:ascii="Arial" w:hAnsi="Arial" w:cs="Arial"/>
          <w:b/>
          <w:bCs/>
          <w:sz w:val="32"/>
          <w:szCs w:val="32"/>
          <w:lang w:val="en-GB"/>
        </w:rPr>
        <w:t>saturday_</w:t>
      </w:r>
      <w:r w:rsidRPr="003D64E7">
        <w:rPr>
          <w:rFonts w:ascii="Arial" w:hAnsi="Arial" w:cs="Arial"/>
          <w:b/>
          <w:bCs/>
          <w:sz w:val="32"/>
          <w:szCs w:val="32"/>
          <w:lang w:val="en-GB"/>
        </w:rPr>
        <w:t>date</w:t>
      </w:r>
      <w:proofErr w:type="spellEnd"/>
      <w:r w:rsidRPr="003D64E7">
        <w:rPr>
          <w:rFonts w:ascii="Arial" w:hAnsi="Arial" w:cs="Arial"/>
          <w:b/>
          <w:bCs/>
          <w:sz w:val="32"/>
          <w:szCs w:val="32"/>
          <w:lang w:val="en-GB"/>
        </w:rPr>
        <w:t>], [</w:t>
      </w:r>
      <w:proofErr w:type="spellStart"/>
      <w:r>
        <w:rPr>
          <w:rFonts w:ascii="Arial" w:hAnsi="Arial" w:cs="Arial"/>
          <w:b/>
          <w:bCs/>
          <w:sz w:val="32"/>
          <w:szCs w:val="32"/>
          <w:lang w:val="en-GB"/>
        </w:rPr>
        <w:t>saturday_</w:t>
      </w:r>
      <w:r w:rsidRPr="003D64E7">
        <w:rPr>
          <w:rFonts w:ascii="Arial" w:hAnsi="Arial" w:cs="Arial"/>
          <w:b/>
          <w:bCs/>
          <w:sz w:val="32"/>
          <w:szCs w:val="32"/>
          <w:lang w:val="en-GB"/>
        </w:rPr>
        <w:t>name</w:t>
      </w:r>
      <w:proofErr w:type="spellEnd"/>
      <w:r w:rsidRPr="003D64E7">
        <w:rPr>
          <w:rFonts w:ascii="Arial" w:hAnsi="Arial" w:cs="Arial"/>
          <w:b/>
          <w:bCs/>
          <w:sz w:val="32"/>
          <w:szCs w:val="32"/>
          <w:lang w:val="en-GB"/>
        </w:rPr>
        <w:t>] – [</w:t>
      </w:r>
      <w:proofErr w:type="spellStart"/>
      <w:r>
        <w:rPr>
          <w:rFonts w:ascii="Arial" w:hAnsi="Arial" w:cs="Arial"/>
          <w:b/>
          <w:bCs/>
          <w:sz w:val="32"/>
          <w:szCs w:val="32"/>
          <w:lang w:val="en-GB"/>
        </w:rPr>
        <w:t>saturday_reading_ref</w:t>
      </w:r>
      <w:proofErr w:type="spellEnd"/>
      <w:r>
        <w:rPr>
          <w:rFonts w:ascii="Arial" w:hAnsi="Arial" w:cs="Arial"/>
          <w:b/>
          <w:bCs/>
          <w:sz w:val="32"/>
          <w:szCs w:val="32"/>
          <w:lang w:val="en-GB"/>
        </w:rPr>
        <w:t>]</w:t>
      </w:r>
    </w:p>
    <w:p w:rsidR="006D5C57" w:rsidRPr="003D64E7" w:rsidRDefault="006D5C57" w:rsidP="006D5C57">
      <w:pPr>
        <w:rPr>
          <w:rFonts w:ascii="Arial" w:hAnsi="Arial" w:cs="Arial"/>
          <w:i/>
          <w:iCs/>
          <w:sz w:val="32"/>
          <w:szCs w:val="32"/>
          <w:lang w:val="en-GB" w:eastAsia="pl-PL"/>
        </w:rPr>
      </w:pPr>
    </w:p>
    <w:p w:rsidR="006D5C57" w:rsidRPr="007A5C09" w:rsidRDefault="006D5C57" w:rsidP="006D5C57">
      <w:pPr>
        <w:rPr>
          <w:rFonts w:ascii="Arial" w:hAnsi="Arial" w:cs="Arial"/>
          <w:i/>
          <w:iCs/>
          <w:sz w:val="32"/>
          <w:szCs w:val="32"/>
          <w:lang w:eastAsia="pl-PL"/>
        </w:rPr>
      </w:pPr>
      <w:r w:rsidRPr="007A5C09">
        <w:rPr>
          <w:rFonts w:ascii="Arial" w:hAnsi="Arial" w:cs="Arial"/>
          <w:i/>
          <w:iCs/>
          <w:sz w:val="32"/>
          <w:szCs w:val="32"/>
          <w:lang w:eastAsia="pl-PL"/>
        </w:rPr>
        <w:t>[</w:t>
      </w:r>
      <w:proofErr w:type="spellStart"/>
      <w:r>
        <w:rPr>
          <w:rFonts w:ascii="Arial" w:hAnsi="Arial" w:cs="Arial"/>
          <w:i/>
          <w:iCs/>
          <w:sz w:val="32"/>
          <w:szCs w:val="32"/>
          <w:lang w:eastAsia="pl-PL"/>
        </w:rPr>
        <w:t>saturday_</w:t>
      </w:r>
      <w:r w:rsidRPr="007A5C09">
        <w:rPr>
          <w:rFonts w:ascii="Arial" w:hAnsi="Arial" w:cs="Arial"/>
          <w:i/>
          <w:iCs/>
          <w:sz w:val="32"/>
          <w:szCs w:val="32"/>
          <w:lang w:eastAsia="pl-PL"/>
        </w:rPr>
        <w:t>reading_text</w:t>
      </w:r>
      <w:proofErr w:type="spellEnd"/>
      <w:r w:rsidRPr="007A5C09">
        <w:rPr>
          <w:rFonts w:ascii="Arial" w:hAnsi="Arial" w:cs="Arial"/>
          <w:i/>
          <w:iCs/>
          <w:sz w:val="32"/>
          <w:szCs w:val="32"/>
          <w:lang w:eastAsia="pl-PL"/>
        </w:rPr>
        <w:t>]</w:t>
      </w:r>
    </w:p>
    <w:p w:rsidR="00C55B1A" w:rsidRDefault="00C55B1A" w:rsidP="00274DA4">
      <w:pPr>
        <w:rPr>
          <w:rFonts w:ascii="Arial" w:hAnsi="Arial" w:cs="Arial"/>
          <w:b/>
          <w:bCs/>
          <w:sz w:val="32"/>
          <w:szCs w:val="32"/>
        </w:rPr>
      </w:pPr>
    </w:p>
    <w:p w:rsidR="00C55B1A" w:rsidRDefault="00C55B1A">
      <w:pPr>
        <w:rPr>
          <w:rFonts w:ascii="Arial" w:hAnsi="Arial" w:cs="Arial"/>
          <w:b/>
          <w:bCs/>
          <w:sz w:val="32"/>
          <w:szCs w:val="32"/>
        </w:rPr>
      </w:pPr>
      <w:r>
        <w:rPr>
          <w:rFonts w:ascii="Arial" w:hAnsi="Arial" w:cs="Arial"/>
          <w:b/>
          <w:bCs/>
          <w:sz w:val="32"/>
          <w:szCs w:val="32"/>
        </w:rPr>
        <w:br w:type="page"/>
      </w:r>
    </w:p>
    <w:p w:rsidR="0006531D" w:rsidRDefault="0006531D">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06531D" w:rsidRDefault="0006531D" w:rsidP="00B72407">
      <w:pPr>
        <w:rPr>
          <w:rFonts w:ascii="Arial" w:hAnsi="Arial" w:cs="Arial"/>
          <w:i/>
          <w:sz w:val="32"/>
          <w:szCs w:val="32"/>
          <w:lang w:eastAsia="pl-PL"/>
        </w:rPr>
      </w:pPr>
    </w:p>
    <w:p w:rsidR="005C4B9B" w:rsidRPr="0006531D" w:rsidRDefault="0006531D" w:rsidP="0006531D">
      <w:pPr>
        <w:jc w:val="right"/>
        <w:rPr>
          <w:rFonts w:ascii="Arial" w:eastAsia="Andale Sans UI" w:hAnsi="Arial"/>
          <w:b/>
          <w:noProof/>
          <w:kern w:val="1"/>
          <w:sz w:val="22"/>
          <w:szCs w:val="22"/>
          <w:lang w:eastAsia="pl-PL"/>
        </w:rPr>
      </w:pPr>
      <w:r w:rsidRPr="005C4B9B">
        <w:rPr>
          <w:rFonts w:ascii="Arial" w:eastAsia="Andale Sans UI" w:hAnsi="Arial"/>
          <w:b/>
          <w:noProof/>
          <w:kern w:val="1"/>
          <w:sz w:val="22"/>
          <w:szCs w:val="22"/>
          <w:lang w:val="en-GB" w:eastAsia="en-GB"/>
        </w:rPr>
        <w:lastRenderedPageBreak/>
        <mc:AlternateContent>
          <mc:Choice Requires="wps">
            <w:drawing>
              <wp:anchor distT="0" distB="0" distL="114300" distR="114300" simplePos="0" relativeHeight="251659264" behindDoc="0" locked="0" layoutInCell="1" allowOverlap="1" wp14:anchorId="78CB64A9" wp14:editId="2DE1A966">
                <wp:simplePos x="0" y="0"/>
                <wp:positionH relativeFrom="column">
                  <wp:posOffset>-185420</wp:posOffset>
                </wp:positionH>
                <wp:positionV relativeFrom="paragraph">
                  <wp:posOffset>132715</wp:posOffset>
                </wp:positionV>
                <wp:extent cx="4343400" cy="1038225"/>
                <wp:effectExtent l="0" t="0" r="19050" b="28575"/>
                <wp:wrapNone/>
                <wp:docPr id="4" name="Pole tekstowe 4"/>
                <wp:cNvGraphicFramePr/>
                <a:graphic xmlns:a="http://schemas.openxmlformats.org/drawingml/2006/main">
                  <a:graphicData uri="http://schemas.microsoft.com/office/word/2010/wordprocessingShape">
                    <wps:wsp>
                      <wps:cNvSpPr txBox="1"/>
                      <wps:spPr>
                        <a:xfrm>
                          <a:off x="0" y="0"/>
                          <a:ext cx="4343400" cy="1038225"/>
                        </a:xfrm>
                        <a:prstGeom prst="rect">
                          <a:avLst/>
                        </a:prstGeom>
                        <a:solidFill>
                          <a:sysClr val="window" lastClr="FFFFFF"/>
                        </a:solidFill>
                        <a:ln w="6350">
                          <a:solidFill>
                            <a:prstClr val="black"/>
                          </a:solidFill>
                        </a:ln>
                        <a:effectLst/>
                      </wps:spPr>
                      <wps:txbx>
                        <w:txbxContent>
                          <w:p w:rsidR="005C4B9B" w:rsidRPr="00846595" w:rsidRDefault="005367B6" w:rsidP="005C4B9B">
                            <w:pPr>
                              <w:rPr>
                                <w:rFonts w:ascii="Arial" w:hAnsi="Arial" w:cs="Arial"/>
                                <w:i/>
                                <w:sz w:val="22"/>
                                <w:szCs w:val="22"/>
                              </w:rPr>
                            </w:pPr>
                            <w:r>
                              <w:rPr>
                                <w:rFonts w:ascii="Arial" w:hAnsi="Arial" w:cs="Arial"/>
                                <w:i/>
                                <w:sz w:val="22"/>
                                <w:szCs w:val="22"/>
                              </w:rPr>
                              <w:t>M</w:t>
                            </w:r>
                            <w:r w:rsidR="005C4B9B" w:rsidRPr="00846595">
                              <w:rPr>
                                <w:rFonts w:ascii="Arial" w:hAnsi="Arial" w:cs="Arial"/>
                                <w:i/>
                                <w:sz w:val="22"/>
                                <w:szCs w:val="22"/>
                              </w:rPr>
                              <w:t xml:space="preserve">ożesz korzystać z rozważań </w:t>
                            </w:r>
                            <w:proofErr w:type="spellStart"/>
                            <w:r w:rsidR="005C4B9B" w:rsidRPr="00846595">
                              <w:rPr>
                                <w:rFonts w:ascii="Arial" w:hAnsi="Arial" w:cs="Arial"/>
                                <w:i/>
                                <w:sz w:val="22"/>
                                <w:szCs w:val="22"/>
                              </w:rPr>
                              <w:t>Lectio</w:t>
                            </w:r>
                            <w:proofErr w:type="spellEnd"/>
                            <w:r w:rsidR="005C4B9B" w:rsidRPr="00846595">
                              <w:rPr>
                                <w:rFonts w:ascii="Arial" w:hAnsi="Arial" w:cs="Arial"/>
                                <w:i/>
                                <w:sz w:val="22"/>
                                <w:szCs w:val="22"/>
                              </w:rPr>
                              <w:t xml:space="preserve"> </w:t>
                            </w:r>
                            <w:proofErr w:type="spellStart"/>
                            <w:r w:rsidR="005C4B9B" w:rsidRPr="00846595">
                              <w:rPr>
                                <w:rFonts w:ascii="Arial" w:hAnsi="Arial" w:cs="Arial"/>
                                <w:i/>
                                <w:sz w:val="22"/>
                                <w:szCs w:val="22"/>
                              </w:rPr>
                              <w:t>Divina</w:t>
                            </w:r>
                            <w:proofErr w:type="spellEnd"/>
                            <w:r w:rsidR="005C4B9B" w:rsidRPr="00846595">
                              <w:rPr>
                                <w:rFonts w:ascii="Arial" w:hAnsi="Arial" w:cs="Arial"/>
                                <w:i/>
                                <w:sz w:val="22"/>
                                <w:szCs w:val="22"/>
                              </w:rPr>
                              <w:t xml:space="preserve"> </w:t>
                            </w:r>
                            <w:r w:rsidR="005C4B9B">
                              <w:rPr>
                                <w:rFonts w:ascii="Arial" w:hAnsi="Arial" w:cs="Arial"/>
                                <w:i/>
                                <w:sz w:val="22"/>
                                <w:szCs w:val="22"/>
                              </w:rPr>
                              <w:t xml:space="preserve">używając swojego </w:t>
                            </w:r>
                            <w:proofErr w:type="spellStart"/>
                            <w:r w:rsidR="005C4B9B">
                              <w:rPr>
                                <w:rFonts w:ascii="Arial" w:hAnsi="Arial" w:cs="Arial"/>
                                <w:i/>
                                <w:sz w:val="22"/>
                                <w:szCs w:val="22"/>
                              </w:rPr>
                              <w:t>smartf</w:t>
                            </w:r>
                            <w:r w:rsidR="005C4B9B" w:rsidRPr="00846595">
                              <w:rPr>
                                <w:rFonts w:ascii="Arial" w:hAnsi="Arial" w:cs="Arial"/>
                                <w:i/>
                                <w:sz w:val="22"/>
                                <w:szCs w:val="22"/>
                              </w:rPr>
                              <w:t>ona</w:t>
                            </w:r>
                            <w:proofErr w:type="spellEnd"/>
                            <w:r w:rsidR="005C4B9B" w:rsidRPr="00846595">
                              <w:rPr>
                                <w:rFonts w:ascii="Arial" w:hAnsi="Arial" w:cs="Arial"/>
                                <w:i/>
                                <w:sz w:val="22"/>
                                <w:szCs w:val="22"/>
                              </w:rPr>
                              <w:t xml:space="preserve"> lub innego urządzenia mobilnego. Aplikację możesz pobrać gratis z</w:t>
                            </w:r>
                            <w:r w:rsidR="005C4B9B">
                              <w:rPr>
                                <w:rFonts w:ascii="Arial" w:hAnsi="Arial" w:cs="Arial"/>
                                <w:i/>
                                <w:sz w:val="22"/>
                                <w:szCs w:val="22"/>
                              </w:rPr>
                              <w:t>e strony</w:t>
                            </w:r>
                            <w:r w:rsidR="005C4B9B" w:rsidRPr="00846595">
                              <w:rPr>
                                <w:rFonts w:ascii="Arial" w:hAnsi="Arial" w:cs="Arial"/>
                                <w:i/>
                                <w:sz w:val="22"/>
                                <w:szCs w:val="22"/>
                              </w:rPr>
                              <w:t xml:space="preserve"> Google Play pod hasłem „</w:t>
                            </w:r>
                            <w:proofErr w:type="spellStart"/>
                            <w:r w:rsidR="005C4B9B" w:rsidRPr="00846595">
                              <w:rPr>
                                <w:rFonts w:ascii="Arial" w:hAnsi="Arial" w:cs="Arial"/>
                                <w:i/>
                                <w:sz w:val="22"/>
                                <w:szCs w:val="22"/>
                              </w:rPr>
                              <w:t>Lectio</w:t>
                            </w:r>
                            <w:proofErr w:type="spellEnd"/>
                            <w:r w:rsidR="005C4B9B" w:rsidRPr="00846595">
                              <w:rPr>
                                <w:rFonts w:ascii="Arial" w:hAnsi="Arial" w:cs="Arial"/>
                                <w:i/>
                                <w:sz w:val="22"/>
                                <w:szCs w:val="22"/>
                              </w:rPr>
                              <w:t xml:space="preserve"> </w:t>
                            </w:r>
                            <w:proofErr w:type="spellStart"/>
                            <w:r w:rsidR="005C4B9B" w:rsidRPr="00846595">
                              <w:rPr>
                                <w:rFonts w:ascii="Arial" w:hAnsi="Arial" w:cs="Arial"/>
                                <w:i/>
                                <w:sz w:val="22"/>
                                <w:szCs w:val="22"/>
                              </w:rPr>
                              <w:t>Divina</w:t>
                            </w:r>
                            <w:proofErr w:type="spellEnd"/>
                            <w:r w:rsidR="005C4B9B" w:rsidRPr="00846595">
                              <w:rPr>
                                <w:rFonts w:ascii="Arial" w:hAnsi="Arial" w:cs="Arial"/>
                                <w:i/>
                                <w:sz w:val="22"/>
                                <w:szCs w:val="22"/>
                              </w:rPr>
                              <w:t>” lub bezpośrednio po zeskanowaniu kodu QR zamieszczonego obok.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4" o:spid="_x0000_s1026" type="#_x0000_t202" style="position:absolute;left:0;text-align:left;margin-left:-14.6pt;margin-top:10.45pt;width:342pt;height:8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" fillcolor="window" strokeweight=".5pt">
                <v:textbox>
                  <w:txbxContent>
                    <w:p w:rsidR="005C4B9B" w:rsidRPr="00846595" w:rsidRDefault="005367B6" w:rsidP="005C4B9B">
                      <w:pPr>
                        <w:rPr>
                          <w:rFonts w:ascii="Arial" w:hAnsi="Arial" w:cs="Arial"/>
                          <w:i/>
                          <w:sz w:val="22"/>
                          <w:szCs w:val="22"/>
                        </w:rPr>
                      </w:pPr>
                      <w:r>
                        <w:rPr>
                          <w:rFonts w:ascii="Arial" w:hAnsi="Arial" w:cs="Arial"/>
                          <w:i/>
                          <w:sz w:val="22"/>
                          <w:szCs w:val="22"/>
                        </w:rPr>
                        <w:t>M</w:t>
                      </w:r>
                      <w:r w:rsidR="005C4B9B" w:rsidRPr="00846595">
                        <w:rPr>
                          <w:rFonts w:ascii="Arial" w:hAnsi="Arial" w:cs="Arial"/>
                          <w:i/>
                          <w:sz w:val="22"/>
                          <w:szCs w:val="22"/>
                        </w:rPr>
                        <w:t xml:space="preserve">ożesz korzystać z rozważań </w:t>
                      </w:r>
                      <w:proofErr w:type="spellStart"/>
                      <w:r w:rsidR="005C4B9B" w:rsidRPr="00846595">
                        <w:rPr>
                          <w:rFonts w:ascii="Arial" w:hAnsi="Arial" w:cs="Arial"/>
                          <w:i/>
                          <w:sz w:val="22"/>
                          <w:szCs w:val="22"/>
                        </w:rPr>
                        <w:t>Lectio</w:t>
                      </w:r>
                      <w:proofErr w:type="spellEnd"/>
                      <w:r w:rsidR="005C4B9B" w:rsidRPr="00846595">
                        <w:rPr>
                          <w:rFonts w:ascii="Arial" w:hAnsi="Arial" w:cs="Arial"/>
                          <w:i/>
                          <w:sz w:val="22"/>
                          <w:szCs w:val="22"/>
                        </w:rPr>
                        <w:t xml:space="preserve"> </w:t>
                      </w:r>
                      <w:proofErr w:type="spellStart"/>
                      <w:r w:rsidR="005C4B9B" w:rsidRPr="00846595">
                        <w:rPr>
                          <w:rFonts w:ascii="Arial" w:hAnsi="Arial" w:cs="Arial"/>
                          <w:i/>
                          <w:sz w:val="22"/>
                          <w:szCs w:val="22"/>
                        </w:rPr>
                        <w:t>Divina</w:t>
                      </w:r>
                      <w:proofErr w:type="spellEnd"/>
                      <w:r w:rsidR="005C4B9B" w:rsidRPr="00846595">
                        <w:rPr>
                          <w:rFonts w:ascii="Arial" w:hAnsi="Arial" w:cs="Arial"/>
                          <w:i/>
                          <w:sz w:val="22"/>
                          <w:szCs w:val="22"/>
                        </w:rPr>
                        <w:t xml:space="preserve"> </w:t>
                      </w:r>
                      <w:r w:rsidR="005C4B9B">
                        <w:rPr>
                          <w:rFonts w:ascii="Arial" w:hAnsi="Arial" w:cs="Arial"/>
                          <w:i/>
                          <w:sz w:val="22"/>
                          <w:szCs w:val="22"/>
                        </w:rPr>
                        <w:t xml:space="preserve">używając swojego </w:t>
                      </w:r>
                      <w:proofErr w:type="spellStart"/>
                      <w:r w:rsidR="005C4B9B">
                        <w:rPr>
                          <w:rFonts w:ascii="Arial" w:hAnsi="Arial" w:cs="Arial"/>
                          <w:i/>
                          <w:sz w:val="22"/>
                          <w:szCs w:val="22"/>
                        </w:rPr>
                        <w:t>smartf</w:t>
                      </w:r>
                      <w:r w:rsidR="005C4B9B" w:rsidRPr="00846595">
                        <w:rPr>
                          <w:rFonts w:ascii="Arial" w:hAnsi="Arial" w:cs="Arial"/>
                          <w:i/>
                          <w:sz w:val="22"/>
                          <w:szCs w:val="22"/>
                        </w:rPr>
                        <w:t>ona</w:t>
                      </w:r>
                      <w:proofErr w:type="spellEnd"/>
                      <w:r w:rsidR="005C4B9B" w:rsidRPr="00846595">
                        <w:rPr>
                          <w:rFonts w:ascii="Arial" w:hAnsi="Arial" w:cs="Arial"/>
                          <w:i/>
                          <w:sz w:val="22"/>
                          <w:szCs w:val="22"/>
                        </w:rPr>
                        <w:t xml:space="preserve"> lub innego urządzenia mobilnego. Aplikację możesz pobrać gratis z</w:t>
                      </w:r>
                      <w:r w:rsidR="005C4B9B">
                        <w:rPr>
                          <w:rFonts w:ascii="Arial" w:hAnsi="Arial" w:cs="Arial"/>
                          <w:i/>
                          <w:sz w:val="22"/>
                          <w:szCs w:val="22"/>
                        </w:rPr>
                        <w:t>e strony</w:t>
                      </w:r>
                      <w:r w:rsidR="005C4B9B" w:rsidRPr="00846595">
                        <w:rPr>
                          <w:rFonts w:ascii="Arial" w:hAnsi="Arial" w:cs="Arial"/>
                          <w:i/>
                          <w:sz w:val="22"/>
                          <w:szCs w:val="22"/>
                        </w:rPr>
                        <w:t xml:space="preserve"> Google Play pod hasłem „</w:t>
                      </w:r>
                      <w:proofErr w:type="spellStart"/>
                      <w:r w:rsidR="005C4B9B" w:rsidRPr="00846595">
                        <w:rPr>
                          <w:rFonts w:ascii="Arial" w:hAnsi="Arial" w:cs="Arial"/>
                          <w:i/>
                          <w:sz w:val="22"/>
                          <w:szCs w:val="22"/>
                        </w:rPr>
                        <w:t>Lectio</w:t>
                      </w:r>
                      <w:proofErr w:type="spellEnd"/>
                      <w:r w:rsidR="005C4B9B" w:rsidRPr="00846595">
                        <w:rPr>
                          <w:rFonts w:ascii="Arial" w:hAnsi="Arial" w:cs="Arial"/>
                          <w:i/>
                          <w:sz w:val="22"/>
                          <w:szCs w:val="22"/>
                        </w:rPr>
                        <w:t xml:space="preserve"> </w:t>
                      </w:r>
                      <w:proofErr w:type="spellStart"/>
                      <w:r w:rsidR="005C4B9B" w:rsidRPr="00846595">
                        <w:rPr>
                          <w:rFonts w:ascii="Arial" w:hAnsi="Arial" w:cs="Arial"/>
                          <w:i/>
                          <w:sz w:val="22"/>
                          <w:szCs w:val="22"/>
                        </w:rPr>
                        <w:t>Divina</w:t>
                      </w:r>
                      <w:proofErr w:type="spellEnd"/>
                      <w:r w:rsidR="005C4B9B" w:rsidRPr="00846595">
                        <w:rPr>
                          <w:rFonts w:ascii="Arial" w:hAnsi="Arial" w:cs="Arial"/>
                          <w:i/>
                          <w:sz w:val="22"/>
                          <w:szCs w:val="22"/>
                        </w:rPr>
                        <w:t>” lub bezpośrednio po zeskanowaniu kodu QR zamieszczonego obok.</w:t>
                      </w:r>
                    </w:p>
                  </w:txbxContent>
                </v:textbox>
              </v:shape>
            </w:pict>
          </mc:Fallback>
        </mc:AlternateContent>
      </w:r>
      <w:r w:rsidR="005E6969">
        <w:rPr>
          <w:rFonts w:ascii="Arial" w:hAnsi="Arial" w:cs="Arial"/>
          <w:i/>
          <w:sz w:val="32"/>
          <w:szCs w:val="32"/>
          <w:lang w:eastAsia="pl-PL"/>
        </w:rPr>
        <w:tab/>
      </w:r>
      <w:r w:rsidR="005E6969">
        <w:rPr>
          <w:rFonts w:ascii="Arial" w:hAnsi="Arial" w:cs="Arial"/>
          <w:i/>
          <w:sz w:val="32"/>
          <w:szCs w:val="32"/>
          <w:lang w:eastAsia="pl-PL"/>
        </w:rPr>
        <w:tab/>
      </w:r>
      <w:r w:rsidR="005E6969">
        <w:rPr>
          <w:rFonts w:ascii="Arial" w:hAnsi="Arial" w:cs="Arial"/>
          <w:i/>
          <w:sz w:val="32"/>
          <w:szCs w:val="32"/>
          <w:lang w:eastAsia="pl-PL"/>
        </w:rPr>
        <w:tab/>
      </w:r>
      <w:r>
        <w:rPr>
          <w:rFonts w:ascii="Arial" w:eastAsia="Andale Sans UI" w:hAnsi="Arial"/>
          <w:b/>
          <w:noProof/>
          <w:kern w:val="1"/>
          <w:sz w:val="22"/>
          <w:szCs w:val="22"/>
          <w:lang w:val="en-GB" w:eastAsia="en-GB"/>
        </w:rPr>
        <w:drawing>
          <wp:inline distT="0" distB="0" distL="0" distR="0" wp14:anchorId="7B42639F" wp14:editId="3CF4D7A1">
            <wp:extent cx="1162050" cy="1162050"/>
            <wp:effectExtent l="0" t="0" r="0" b="0"/>
            <wp:docPr id="2" name="Obraz 2" descr="C:\Users\Jerzy\AppData\Local\Temp\lect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zy\AppData\Local\Temp\lectio.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r w:rsidR="005E6969">
        <w:rPr>
          <w:rFonts w:ascii="Arial" w:hAnsi="Arial" w:cs="Arial"/>
          <w:i/>
          <w:sz w:val="32"/>
          <w:szCs w:val="32"/>
          <w:lang w:eastAsia="pl-PL"/>
        </w:rPr>
        <w:tab/>
      </w:r>
    </w:p>
    <w:sectPr w:rsidR="005C4B9B" w:rsidRPr="0006531D" w:rsidSect="008B3D7E">
      <w:headerReference w:type="even" r:id="rId14"/>
      <w:headerReference w:type="default" r:id="rId15"/>
      <w:footerReference w:type="even" r:id="rId16"/>
      <w:footerReference w:type="default" r:id="rId17"/>
      <w:headerReference w:type="first" r:id="rId18"/>
      <w:footerReference w:type="first" r:id="rId19"/>
      <w:pgSz w:w="11906" w:h="16838" w:code="9"/>
      <w:pgMar w:top="720" w:right="720" w:bottom="720" w:left="720" w:header="0" w:footer="0"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890" w:rsidRDefault="00952890">
      <w:r>
        <w:separator/>
      </w:r>
    </w:p>
  </w:endnote>
  <w:endnote w:type="continuationSeparator" w:id="0">
    <w:p w:rsidR="00952890" w:rsidRDefault="00952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variable"/>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Andale Sans UI">
    <w:altName w:val="Arial Unicode MS"/>
    <w:charset w:val="EE"/>
    <w:family w:val="auto"/>
    <w:pitch w:val="variable"/>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2DA" w:rsidRDefault="007602D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2DA" w:rsidRDefault="007602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2DA" w:rsidRDefault="007602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890" w:rsidRDefault="00952890">
      <w:r>
        <w:separator/>
      </w:r>
    </w:p>
  </w:footnote>
  <w:footnote w:type="continuationSeparator" w:id="0">
    <w:p w:rsidR="00952890" w:rsidRDefault="009528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2DA" w:rsidRDefault="007602D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2DA" w:rsidRDefault="007602DA">
    <w:pPr>
      <w:pStyle w:val="Nagwek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2DA" w:rsidRDefault="007602DA">
    <w:pPr>
      <w:pStyle w:val="Nagwek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Letter"/>
      <w:lvlText w:val="%1."/>
      <w:lvlJc w:val="left"/>
      <w:pPr>
        <w:tabs>
          <w:tab w:val="num" w:pos="360"/>
        </w:tabs>
        <w:ind w:left="360" w:hanging="360"/>
      </w:pPr>
    </w:lvl>
    <w:lvl w:ilvl="1">
      <w:start w:val="1"/>
      <w:numFmt w:val="decimal"/>
      <w:pStyle w:val="Heading2"/>
      <w:lvlText w:val="%2."/>
      <w:lvlJc w:val="left"/>
      <w:pPr>
        <w:tabs>
          <w:tab w:val="num" w:pos="720"/>
        </w:tabs>
        <w:ind w:left="720" w:hanging="360"/>
      </w:pPr>
    </w:lvl>
    <w:lvl w:ilvl="2">
      <w:start w:val="1"/>
      <w:numFmt w:val="none"/>
      <w:suff w:val="nothing"/>
      <w:lvlText w:val=""/>
      <w:lvlJc w:val="left"/>
      <w:pPr>
        <w:tabs>
          <w:tab w:val="num" w:pos="-360"/>
        </w:tabs>
        <w:ind w:left="360" w:hanging="720"/>
      </w:pPr>
    </w:lvl>
    <w:lvl w:ilvl="3">
      <w:start w:val="1"/>
      <w:numFmt w:val="none"/>
      <w:suff w:val="nothing"/>
      <w:lvlText w:val=""/>
      <w:lvlJc w:val="left"/>
      <w:pPr>
        <w:tabs>
          <w:tab w:val="num" w:pos="-360"/>
        </w:tabs>
        <w:ind w:left="504" w:hanging="864"/>
      </w:pPr>
    </w:lvl>
    <w:lvl w:ilvl="4">
      <w:start w:val="1"/>
      <w:numFmt w:val="none"/>
      <w:suff w:val="nothing"/>
      <w:lvlText w:val=""/>
      <w:lvlJc w:val="left"/>
      <w:pPr>
        <w:tabs>
          <w:tab w:val="num" w:pos="-360"/>
        </w:tabs>
        <w:ind w:left="648" w:hanging="1008"/>
      </w:pPr>
    </w:lvl>
    <w:lvl w:ilvl="5">
      <w:start w:val="1"/>
      <w:numFmt w:val="none"/>
      <w:suff w:val="nothing"/>
      <w:lvlText w:val=""/>
      <w:lvlJc w:val="left"/>
      <w:pPr>
        <w:tabs>
          <w:tab w:val="num" w:pos="-360"/>
        </w:tabs>
        <w:ind w:left="792" w:hanging="1152"/>
      </w:pPr>
    </w:lvl>
    <w:lvl w:ilvl="6">
      <w:start w:val="1"/>
      <w:numFmt w:val="none"/>
      <w:suff w:val="nothing"/>
      <w:lvlText w:val=""/>
      <w:lvlJc w:val="left"/>
      <w:pPr>
        <w:tabs>
          <w:tab w:val="num" w:pos="-360"/>
        </w:tabs>
        <w:ind w:left="936" w:hanging="1296"/>
      </w:pPr>
    </w:lvl>
    <w:lvl w:ilvl="7">
      <w:start w:val="1"/>
      <w:numFmt w:val="none"/>
      <w:suff w:val="nothing"/>
      <w:lvlText w:val=""/>
      <w:lvlJc w:val="left"/>
      <w:pPr>
        <w:tabs>
          <w:tab w:val="num" w:pos="-360"/>
        </w:tabs>
        <w:ind w:left="1080" w:hanging="1440"/>
      </w:pPr>
    </w:lvl>
    <w:lvl w:ilvl="8">
      <w:start w:val="1"/>
      <w:numFmt w:val="none"/>
      <w:suff w:val="nothing"/>
      <w:lvlText w:val=""/>
      <w:lvlJc w:val="left"/>
      <w:pPr>
        <w:tabs>
          <w:tab w:val="num" w:pos="-360"/>
        </w:tabs>
        <w:ind w:left="122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Wingdings" w:hAnsi="Wingdings"/>
      </w:r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Wingdings" w:hAnsi="Wingdings"/>
        <w:b/>
        <w:i w:val="0"/>
      </w:rPr>
    </w:lvl>
  </w:abstractNum>
  <w:abstractNum w:abstractNumId="5">
    <w:nsid w:val="00000006"/>
    <w:multiLevelType w:val="singleLevel"/>
    <w:tmpl w:val="00000006"/>
    <w:name w:val="WW8Num6"/>
    <w:lvl w:ilvl="0">
      <w:start w:val="1"/>
      <w:numFmt w:val="bullet"/>
      <w:lvlText w:val=""/>
      <w:lvlJc w:val="left"/>
      <w:pPr>
        <w:tabs>
          <w:tab w:val="num" w:pos="360"/>
        </w:tabs>
        <w:ind w:left="360" w:hanging="360"/>
      </w:pPr>
      <w:rPr>
        <w:rFonts w:ascii="Wingdings" w:hAnsi="Wingdings" w:cs="Times New Roman"/>
      </w:rPr>
    </w:lvl>
  </w:abstractNum>
  <w:abstractNum w:abstractNumId="6">
    <w:nsid w:val="00000007"/>
    <w:multiLevelType w:val="singleLevel"/>
    <w:tmpl w:val="00000007"/>
    <w:name w:val="WW8Num7"/>
    <w:lvl w:ilvl="0">
      <w:start w:val="1"/>
      <w:numFmt w:val="bullet"/>
      <w:lvlText w:val=""/>
      <w:lvlJc w:val="left"/>
      <w:pPr>
        <w:tabs>
          <w:tab w:val="num" w:pos="360"/>
        </w:tabs>
        <w:ind w:left="360" w:hanging="360"/>
      </w:pPr>
      <w:rPr>
        <w:rFonts w:ascii="Wingdings" w:hAnsi="Wingdings"/>
      </w:rPr>
    </w:lvl>
  </w:abstractNum>
  <w:abstractNum w:abstractNumId="7">
    <w:nsid w:val="00000008"/>
    <w:multiLevelType w:val="singleLevel"/>
    <w:tmpl w:val="00000008"/>
    <w:name w:val="WW8Num8"/>
    <w:lvl w:ilvl="0">
      <w:start w:val="1"/>
      <w:numFmt w:val="bullet"/>
      <w:lvlText w:val=""/>
      <w:lvlJc w:val="left"/>
      <w:pPr>
        <w:tabs>
          <w:tab w:val="num" w:pos="360"/>
        </w:tabs>
        <w:ind w:left="360" w:hanging="360"/>
      </w:pPr>
      <w:rPr>
        <w:rFonts w:ascii="Wingdings" w:hAnsi="Wingdings"/>
      </w:rPr>
    </w:lvl>
  </w:abstractNum>
  <w:abstractNum w:abstractNumId="8">
    <w:nsid w:val="00000009"/>
    <w:multiLevelType w:val="singleLevel"/>
    <w:tmpl w:val="00000009"/>
    <w:name w:val="WW8Num9"/>
    <w:lvl w:ilvl="0">
      <w:start w:val="1"/>
      <w:numFmt w:val="bullet"/>
      <w:lvlText w:val=""/>
      <w:lvlJc w:val="left"/>
      <w:pPr>
        <w:tabs>
          <w:tab w:val="num" w:pos="360"/>
        </w:tabs>
        <w:ind w:left="360" w:hanging="360"/>
      </w:pPr>
      <w:rPr>
        <w:rFonts w:ascii="Wingdings" w:hAnsi="Wingdings"/>
      </w:rPr>
    </w:lvl>
  </w:abstractNum>
  <w:abstractNum w:abstractNumId="9">
    <w:nsid w:val="0000000A"/>
    <w:multiLevelType w:val="singleLevel"/>
    <w:tmpl w:val="0000000A"/>
    <w:name w:val="WW8Num10"/>
    <w:lvl w:ilvl="0">
      <w:start w:val="1"/>
      <w:numFmt w:val="decimal"/>
      <w:lvlText w:val="%1."/>
      <w:lvlJc w:val="left"/>
      <w:pPr>
        <w:tabs>
          <w:tab w:val="num" w:pos="420"/>
        </w:tabs>
        <w:ind w:left="420" w:hanging="420"/>
      </w:pPr>
      <w:rPr>
        <w:b/>
      </w:rPr>
    </w:lvl>
  </w:abstractNum>
  <w:abstractNum w:abstractNumId="10">
    <w:nsid w:val="0000000B"/>
    <w:multiLevelType w:val="singleLevel"/>
    <w:tmpl w:val="0000000B"/>
    <w:name w:val="WW8Num11"/>
    <w:lvl w:ilvl="0">
      <w:start w:val="1"/>
      <w:numFmt w:val="bullet"/>
      <w:lvlText w:val=""/>
      <w:lvlJc w:val="left"/>
      <w:pPr>
        <w:tabs>
          <w:tab w:val="num" w:pos="360"/>
        </w:tabs>
        <w:ind w:left="360" w:hanging="360"/>
      </w:pPr>
      <w:rPr>
        <w:rFonts w:ascii="Wingdings" w:hAnsi="Wingdings"/>
      </w:rPr>
    </w:lvl>
  </w:abstractNum>
  <w:abstractNum w:abstractNumId="11">
    <w:nsid w:val="0000000C"/>
    <w:multiLevelType w:val="singleLevel"/>
    <w:tmpl w:val="0000000C"/>
    <w:name w:val="WW8Num13"/>
    <w:lvl w:ilvl="0">
      <w:start w:val="1"/>
      <w:numFmt w:val="decimal"/>
      <w:lvlText w:val="%1."/>
      <w:lvlJc w:val="left"/>
      <w:pPr>
        <w:tabs>
          <w:tab w:val="num" w:pos="360"/>
        </w:tabs>
        <w:ind w:left="360" w:hanging="360"/>
      </w:pPr>
      <w:rPr>
        <w:b/>
      </w:rPr>
    </w:lvl>
  </w:abstractNum>
  <w:abstractNum w:abstractNumId="12">
    <w:nsid w:val="0000000D"/>
    <w:multiLevelType w:val="singleLevel"/>
    <w:tmpl w:val="0000000D"/>
    <w:name w:val="WW8Num14"/>
    <w:lvl w:ilvl="0">
      <w:start w:val="1"/>
      <w:numFmt w:val="bullet"/>
      <w:lvlText w:val=""/>
      <w:lvlJc w:val="left"/>
      <w:pPr>
        <w:tabs>
          <w:tab w:val="num" w:pos="360"/>
        </w:tabs>
        <w:ind w:left="360" w:hanging="360"/>
      </w:pPr>
      <w:rPr>
        <w:rFonts w:ascii="Wingdings" w:hAnsi="Wingdings"/>
      </w:rPr>
    </w:lvl>
  </w:abstractNum>
  <w:abstractNum w:abstractNumId="13">
    <w:nsid w:val="0000000E"/>
    <w:multiLevelType w:val="singleLevel"/>
    <w:tmpl w:val="0000000E"/>
    <w:name w:val="WW8Num15"/>
    <w:lvl w:ilvl="0">
      <w:start w:val="1"/>
      <w:numFmt w:val="bullet"/>
      <w:lvlText w:val=""/>
      <w:lvlJc w:val="left"/>
      <w:pPr>
        <w:tabs>
          <w:tab w:val="num" w:pos="360"/>
        </w:tabs>
        <w:ind w:left="360" w:hanging="360"/>
      </w:pPr>
      <w:rPr>
        <w:rFonts w:ascii="Wingdings" w:hAnsi="Wingdings"/>
      </w:rPr>
    </w:lvl>
  </w:abstractNum>
  <w:abstractNum w:abstractNumId="14">
    <w:nsid w:val="0000000F"/>
    <w:multiLevelType w:val="singleLevel"/>
    <w:tmpl w:val="0000000F"/>
    <w:name w:val="WW8Num16"/>
    <w:lvl w:ilvl="0">
      <w:start w:val="1"/>
      <w:numFmt w:val="bullet"/>
      <w:lvlText w:val=""/>
      <w:lvlJc w:val="left"/>
      <w:pPr>
        <w:tabs>
          <w:tab w:val="num" w:pos="360"/>
        </w:tabs>
        <w:ind w:left="360" w:hanging="360"/>
      </w:pPr>
      <w:rPr>
        <w:rFonts w:ascii="Wingdings" w:hAnsi="Wingdings"/>
        <w:b/>
      </w:rPr>
    </w:lvl>
  </w:abstractNum>
  <w:abstractNum w:abstractNumId="15">
    <w:nsid w:val="00000010"/>
    <w:multiLevelType w:val="singleLevel"/>
    <w:tmpl w:val="00000010"/>
    <w:name w:val="WW8Num17"/>
    <w:lvl w:ilvl="0">
      <w:start w:val="1"/>
      <w:numFmt w:val="bullet"/>
      <w:lvlText w:val=""/>
      <w:lvlJc w:val="left"/>
      <w:pPr>
        <w:tabs>
          <w:tab w:val="num" w:pos="360"/>
        </w:tabs>
        <w:ind w:left="360" w:hanging="360"/>
      </w:pPr>
      <w:rPr>
        <w:rFonts w:ascii="Wingdings" w:hAnsi="Wingdings"/>
      </w:rPr>
    </w:lvl>
  </w:abstractNum>
  <w:abstractNum w:abstractNumId="16">
    <w:nsid w:val="00000011"/>
    <w:multiLevelType w:val="singleLevel"/>
    <w:tmpl w:val="00000011"/>
    <w:name w:val="WW8Num18"/>
    <w:lvl w:ilvl="0">
      <w:start w:val="1"/>
      <w:numFmt w:val="bullet"/>
      <w:lvlText w:val=""/>
      <w:lvlJc w:val="left"/>
      <w:pPr>
        <w:tabs>
          <w:tab w:val="num" w:pos="360"/>
        </w:tabs>
        <w:ind w:left="360" w:hanging="360"/>
      </w:pPr>
      <w:rPr>
        <w:rFonts w:ascii="Wingdings" w:hAnsi="Wingdings"/>
        <w:b/>
      </w:rPr>
    </w:lvl>
  </w:abstractNum>
  <w:abstractNum w:abstractNumId="17">
    <w:nsid w:val="00000012"/>
    <w:multiLevelType w:val="singleLevel"/>
    <w:tmpl w:val="00000012"/>
    <w:name w:val="WW8Num19"/>
    <w:lvl w:ilvl="0">
      <w:start w:val="1"/>
      <w:numFmt w:val="bullet"/>
      <w:lvlText w:val=""/>
      <w:lvlJc w:val="left"/>
      <w:pPr>
        <w:tabs>
          <w:tab w:val="num" w:pos="360"/>
        </w:tabs>
        <w:ind w:left="360" w:hanging="360"/>
      </w:pPr>
      <w:rPr>
        <w:rFonts w:ascii="Wingdings" w:hAnsi="Wingdings"/>
      </w:rPr>
    </w:lvl>
  </w:abstractNum>
  <w:abstractNum w:abstractNumId="18">
    <w:nsid w:val="00000013"/>
    <w:multiLevelType w:val="singleLevel"/>
    <w:tmpl w:val="00000013"/>
    <w:name w:val="WW8Num21"/>
    <w:lvl w:ilvl="0">
      <w:start w:val="1"/>
      <w:numFmt w:val="bullet"/>
      <w:lvlText w:val=""/>
      <w:lvlJc w:val="left"/>
      <w:pPr>
        <w:tabs>
          <w:tab w:val="num" w:pos="360"/>
        </w:tabs>
        <w:ind w:left="360" w:hanging="360"/>
      </w:pPr>
      <w:rPr>
        <w:rFonts w:ascii="Wingdings" w:hAnsi="Wingdings"/>
      </w:rPr>
    </w:lvl>
  </w:abstractNum>
  <w:abstractNum w:abstractNumId="19">
    <w:nsid w:val="00000014"/>
    <w:multiLevelType w:val="singleLevel"/>
    <w:tmpl w:val="00000014"/>
    <w:name w:val="WW8Num22"/>
    <w:lvl w:ilvl="0">
      <w:start w:val="1"/>
      <w:numFmt w:val="bullet"/>
      <w:lvlText w:val=""/>
      <w:lvlJc w:val="left"/>
      <w:pPr>
        <w:tabs>
          <w:tab w:val="num" w:pos="360"/>
        </w:tabs>
        <w:ind w:left="360" w:hanging="360"/>
      </w:pPr>
      <w:rPr>
        <w:rFonts w:ascii="Wingdings" w:hAnsi="Wingdings"/>
      </w:rPr>
    </w:lvl>
  </w:abstractNum>
  <w:abstractNum w:abstractNumId="20">
    <w:nsid w:val="00000015"/>
    <w:multiLevelType w:val="multilevel"/>
    <w:tmpl w:val="00000015"/>
    <w:name w:val="WW8Num2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nsid w:val="00000016"/>
    <w:multiLevelType w:val="multilevel"/>
    <w:tmpl w:val="0000001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2">
    <w:nsid w:val="00000017"/>
    <w:multiLevelType w:val="multilevel"/>
    <w:tmpl w:val="00000017"/>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3">
    <w:nsid w:val="03F91EB6"/>
    <w:multiLevelType w:val="hybridMultilevel"/>
    <w:tmpl w:val="DF6CC68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05FF3737"/>
    <w:multiLevelType w:val="multilevel"/>
    <w:tmpl w:val="FB06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63E18FF"/>
    <w:multiLevelType w:val="hybridMultilevel"/>
    <w:tmpl w:val="4192F892"/>
    <w:lvl w:ilvl="0" w:tplc="6256E1E8">
      <w:start w:val="1"/>
      <w:numFmt w:val="bullet"/>
      <w:lvlText w:val=""/>
      <w:lvlJc w:val="right"/>
      <w:pPr>
        <w:tabs>
          <w:tab w:val="num" w:pos="0"/>
        </w:tabs>
        <w:ind w:left="0" w:firstLine="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067B46B4"/>
    <w:multiLevelType w:val="hybridMultilevel"/>
    <w:tmpl w:val="6A7A2BA4"/>
    <w:lvl w:ilvl="0" w:tplc="FA5C3D96">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0E5B72E5"/>
    <w:multiLevelType w:val="hybridMultilevel"/>
    <w:tmpl w:val="21E49994"/>
    <w:name w:val="WW8Num21722"/>
    <w:lvl w:ilvl="0" w:tplc="11927538">
      <w:start w:val="1"/>
      <w:numFmt w:val="bullet"/>
      <w:lvlText w:val=""/>
      <w:lvlJc w:val="left"/>
      <w:pPr>
        <w:ind w:left="1117" w:hanging="360"/>
      </w:pPr>
      <w:rPr>
        <w:rFonts w:ascii="Wingdings" w:hAnsi="Wingdings" w:hint="default"/>
      </w:rPr>
    </w:lvl>
    <w:lvl w:ilvl="1" w:tplc="04150003">
      <w:start w:val="1"/>
      <w:numFmt w:val="bullet"/>
      <w:lvlText w:val="o"/>
      <w:lvlJc w:val="left"/>
      <w:pPr>
        <w:ind w:left="1837" w:hanging="360"/>
      </w:pPr>
      <w:rPr>
        <w:rFonts w:ascii="Courier New" w:hAnsi="Courier New" w:cs="Courier New" w:hint="default"/>
      </w:rPr>
    </w:lvl>
    <w:lvl w:ilvl="2" w:tplc="04150005" w:tentative="1">
      <w:start w:val="1"/>
      <w:numFmt w:val="bullet"/>
      <w:lvlText w:val=""/>
      <w:lvlJc w:val="left"/>
      <w:pPr>
        <w:ind w:left="2557" w:hanging="360"/>
      </w:pPr>
      <w:rPr>
        <w:rFonts w:ascii="Wingdings" w:hAnsi="Wingdings" w:hint="default"/>
      </w:rPr>
    </w:lvl>
    <w:lvl w:ilvl="3" w:tplc="04150001" w:tentative="1">
      <w:start w:val="1"/>
      <w:numFmt w:val="bullet"/>
      <w:lvlText w:val=""/>
      <w:lvlJc w:val="left"/>
      <w:pPr>
        <w:ind w:left="3277" w:hanging="360"/>
      </w:pPr>
      <w:rPr>
        <w:rFonts w:ascii="Symbol" w:hAnsi="Symbol" w:hint="default"/>
      </w:rPr>
    </w:lvl>
    <w:lvl w:ilvl="4" w:tplc="04150003" w:tentative="1">
      <w:start w:val="1"/>
      <w:numFmt w:val="bullet"/>
      <w:lvlText w:val="o"/>
      <w:lvlJc w:val="left"/>
      <w:pPr>
        <w:ind w:left="3997" w:hanging="360"/>
      </w:pPr>
      <w:rPr>
        <w:rFonts w:ascii="Courier New" w:hAnsi="Courier New" w:cs="Courier New" w:hint="default"/>
      </w:rPr>
    </w:lvl>
    <w:lvl w:ilvl="5" w:tplc="04150005" w:tentative="1">
      <w:start w:val="1"/>
      <w:numFmt w:val="bullet"/>
      <w:lvlText w:val=""/>
      <w:lvlJc w:val="left"/>
      <w:pPr>
        <w:ind w:left="4717" w:hanging="360"/>
      </w:pPr>
      <w:rPr>
        <w:rFonts w:ascii="Wingdings" w:hAnsi="Wingdings" w:hint="default"/>
      </w:rPr>
    </w:lvl>
    <w:lvl w:ilvl="6" w:tplc="04150001" w:tentative="1">
      <w:start w:val="1"/>
      <w:numFmt w:val="bullet"/>
      <w:lvlText w:val=""/>
      <w:lvlJc w:val="left"/>
      <w:pPr>
        <w:ind w:left="5437" w:hanging="360"/>
      </w:pPr>
      <w:rPr>
        <w:rFonts w:ascii="Symbol" w:hAnsi="Symbol" w:hint="default"/>
      </w:rPr>
    </w:lvl>
    <w:lvl w:ilvl="7" w:tplc="04150003" w:tentative="1">
      <w:start w:val="1"/>
      <w:numFmt w:val="bullet"/>
      <w:lvlText w:val="o"/>
      <w:lvlJc w:val="left"/>
      <w:pPr>
        <w:ind w:left="6157" w:hanging="360"/>
      </w:pPr>
      <w:rPr>
        <w:rFonts w:ascii="Courier New" w:hAnsi="Courier New" w:cs="Courier New" w:hint="default"/>
      </w:rPr>
    </w:lvl>
    <w:lvl w:ilvl="8" w:tplc="04150005" w:tentative="1">
      <w:start w:val="1"/>
      <w:numFmt w:val="bullet"/>
      <w:lvlText w:val=""/>
      <w:lvlJc w:val="left"/>
      <w:pPr>
        <w:ind w:left="6877" w:hanging="360"/>
      </w:pPr>
      <w:rPr>
        <w:rFonts w:ascii="Wingdings" w:hAnsi="Wingdings" w:hint="default"/>
      </w:rPr>
    </w:lvl>
  </w:abstractNum>
  <w:abstractNum w:abstractNumId="28">
    <w:nsid w:val="12004F24"/>
    <w:multiLevelType w:val="hybridMultilevel"/>
    <w:tmpl w:val="CD0847C2"/>
    <w:lvl w:ilvl="0" w:tplc="FA5C3D96">
      <w:start w:val="1"/>
      <w:numFmt w:val="bullet"/>
      <w:lvlText w:val=""/>
      <w:lvlJc w:val="left"/>
      <w:pPr>
        <w:ind w:left="36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9">
    <w:nsid w:val="15B916C6"/>
    <w:multiLevelType w:val="hybridMultilevel"/>
    <w:tmpl w:val="99BC3814"/>
    <w:name w:val="WW8Num214"/>
    <w:lvl w:ilvl="0" w:tplc="4CAE1968">
      <w:start w:val="1"/>
      <w:numFmt w:val="bullet"/>
      <w:lvlText w:val=""/>
      <w:lvlJc w:val="left"/>
      <w:pPr>
        <w:tabs>
          <w:tab w:val="num" w:pos="360"/>
        </w:tabs>
        <w:ind w:left="0" w:firstLine="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188430B5"/>
    <w:multiLevelType w:val="multilevel"/>
    <w:tmpl w:val="97C4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9FC7D21"/>
    <w:multiLevelType w:val="hybridMultilevel"/>
    <w:tmpl w:val="DC400DC4"/>
    <w:lvl w:ilvl="0" w:tplc="0415000B">
      <w:start w:val="1"/>
      <w:numFmt w:val="bullet"/>
      <w:lvlText w:val=""/>
      <w:lvlJc w:val="left"/>
      <w:pPr>
        <w:ind w:left="717" w:hanging="360"/>
      </w:pPr>
      <w:rPr>
        <w:rFonts w:ascii="Wingdings" w:hAnsi="Wingdings" w:hint="default"/>
      </w:rPr>
    </w:lvl>
    <w:lvl w:ilvl="1" w:tplc="04150003">
      <w:start w:val="1"/>
      <w:numFmt w:val="decimal"/>
      <w:lvlText w:val="%2."/>
      <w:lvlJc w:val="left"/>
      <w:pPr>
        <w:tabs>
          <w:tab w:val="num" w:pos="1437"/>
        </w:tabs>
        <w:ind w:left="1437" w:hanging="360"/>
      </w:pPr>
    </w:lvl>
    <w:lvl w:ilvl="2" w:tplc="04150005">
      <w:start w:val="1"/>
      <w:numFmt w:val="decimal"/>
      <w:lvlText w:val="%3."/>
      <w:lvlJc w:val="left"/>
      <w:pPr>
        <w:tabs>
          <w:tab w:val="num" w:pos="2157"/>
        </w:tabs>
        <w:ind w:left="2157" w:hanging="360"/>
      </w:pPr>
    </w:lvl>
    <w:lvl w:ilvl="3" w:tplc="04150001">
      <w:start w:val="1"/>
      <w:numFmt w:val="decimal"/>
      <w:lvlText w:val="%4."/>
      <w:lvlJc w:val="left"/>
      <w:pPr>
        <w:tabs>
          <w:tab w:val="num" w:pos="2877"/>
        </w:tabs>
        <w:ind w:left="2877" w:hanging="360"/>
      </w:pPr>
    </w:lvl>
    <w:lvl w:ilvl="4" w:tplc="04150003">
      <w:start w:val="1"/>
      <w:numFmt w:val="decimal"/>
      <w:lvlText w:val="%5."/>
      <w:lvlJc w:val="left"/>
      <w:pPr>
        <w:tabs>
          <w:tab w:val="num" w:pos="3597"/>
        </w:tabs>
        <w:ind w:left="3597" w:hanging="360"/>
      </w:pPr>
    </w:lvl>
    <w:lvl w:ilvl="5" w:tplc="04150005">
      <w:start w:val="1"/>
      <w:numFmt w:val="decimal"/>
      <w:lvlText w:val="%6."/>
      <w:lvlJc w:val="left"/>
      <w:pPr>
        <w:tabs>
          <w:tab w:val="num" w:pos="4317"/>
        </w:tabs>
        <w:ind w:left="4317" w:hanging="360"/>
      </w:pPr>
    </w:lvl>
    <w:lvl w:ilvl="6" w:tplc="04150001">
      <w:start w:val="1"/>
      <w:numFmt w:val="decimal"/>
      <w:lvlText w:val="%7."/>
      <w:lvlJc w:val="left"/>
      <w:pPr>
        <w:tabs>
          <w:tab w:val="num" w:pos="5037"/>
        </w:tabs>
        <w:ind w:left="5037" w:hanging="360"/>
      </w:pPr>
    </w:lvl>
    <w:lvl w:ilvl="7" w:tplc="04150003">
      <w:start w:val="1"/>
      <w:numFmt w:val="decimal"/>
      <w:lvlText w:val="%8."/>
      <w:lvlJc w:val="left"/>
      <w:pPr>
        <w:tabs>
          <w:tab w:val="num" w:pos="5757"/>
        </w:tabs>
        <w:ind w:left="5757" w:hanging="360"/>
      </w:pPr>
    </w:lvl>
    <w:lvl w:ilvl="8" w:tplc="04150005">
      <w:start w:val="1"/>
      <w:numFmt w:val="decimal"/>
      <w:lvlText w:val="%9."/>
      <w:lvlJc w:val="left"/>
      <w:pPr>
        <w:tabs>
          <w:tab w:val="num" w:pos="6477"/>
        </w:tabs>
        <w:ind w:left="6477" w:hanging="360"/>
      </w:pPr>
    </w:lvl>
  </w:abstractNum>
  <w:abstractNum w:abstractNumId="32">
    <w:nsid w:val="1C163E58"/>
    <w:multiLevelType w:val="hybridMultilevel"/>
    <w:tmpl w:val="D57A2634"/>
    <w:lvl w:ilvl="0" w:tplc="B98267F2">
      <w:start w:val="1"/>
      <w:numFmt w:val="bullet"/>
      <w:suff w:val="space"/>
      <w:lvlText w:val=""/>
      <w:lvlJc w:val="right"/>
      <w:pPr>
        <w:ind w:left="0" w:firstLine="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1EC824D5"/>
    <w:multiLevelType w:val="hybridMultilevel"/>
    <w:tmpl w:val="8CAE571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1F970890"/>
    <w:multiLevelType w:val="hybridMultilevel"/>
    <w:tmpl w:val="73D636F2"/>
    <w:name w:val="WW8Num215"/>
    <w:lvl w:ilvl="0" w:tplc="5A1E8EDE">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224C71D9"/>
    <w:multiLevelType w:val="hybridMultilevel"/>
    <w:tmpl w:val="BC72FB40"/>
    <w:lvl w:ilvl="0" w:tplc="8D78A23C">
      <w:start w:val="1"/>
      <w:numFmt w:val="bullet"/>
      <w:lvlText w:val=""/>
      <w:lvlJc w:val="right"/>
      <w:pPr>
        <w:ind w:left="0" w:firstLine="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249936FB"/>
    <w:multiLevelType w:val="hybridMultilevel"/>
    <w:tmpl w:val="0B4470B0"/>
    <w:name w:val="WW8Num212"/>
    <w:lvl w:ilvl="0" w:tplc="150CEFFC">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261B1C63"/>
    <w:multiLevelType w:val="hybridMultilevel"/>
    <w:tmpl w:val="18F2545C"/>
    <w:lvl w:ilvl="0" w:tplc="E0CEDAA2">
      <w:start w:val="1"/>
      <w:numFmt w:val="bullet"/>
      <w:lvlText w:val=""/>
      <w:lvlJc w:val="righ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33BB4C6E"/>
    <w:multiLevelType w:val="hybridMultilevel"/>
    <w:tmpl w:val="D278D2EA"/>
    <w:name w:val="WW8Num217"/>
    <w:lvl w:ilvl="0" w:tplc="11927538">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3F5D16DF"/>
    <w:multiLevelType w:val="hybridMultilevel"/>
    <w:tmpl w:val="2EDC0D1E"/>
    <w:lvl w:ilvl="0" w:tplc="E9643FD6">
      <w:start w:val="1"/>
      <w:numFmt w:val="bullet"/>
      <w:lvlText w:val=""/>
      <w:lvlJc w:val="right"/>
      <w:pPr>
        <w:ind w:left="0" w:firstLine="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44954DF0"/>
    <w:multiLevelType w:val="multilevel"/>
    <w:tmpl w:val="47305A9C"/>
    <w:lvl w:ilvl="0">
      <w:start w:val="1"/>
      <w:numFmt w:val="bullet"/>
      <w:lvlText w:val=""/>
      <w:lvlJc w:val="left"/>
      <w:pPr>
        <w:tabs>
          <w:tab w:val="num" w:pos="360"/>
        </w:tabs>
        <w:ind w:left="360" w:hanging="360"/>
      </w:pPr>
      <w:rPr>
        <w:rFonts w:ascii="Wingdings" w:hAnsi="Wingdings"/>
      </w:rPr>
    </w:lvl>
    <w:lvl w:ilvl="1">
      <w:start w:val="1"/>
      <w:numFmt w:val="decimal"/>
      <w:lvlText w:val="%2."/>
      <w:lvlJc w:val="left"/>
      <w:pPr>
        <w:tabs>
          <w:tab w:val="num" w:pos="720"/>
        </w:tabs>
        <w:ind w:left="720" w:hanging="360"/>
      </w:pPr>
    </w:lvl>
    <w:lvl w:ilvl="2">
      <w:start w:val="1"/>
      <w:numFmt w:val="none"/>
      <w:suff w:val="nothing"/>
      <w:lvlText w:val=""/>
      <w:lvlJc w:val="left"/>
      <w:pPr>
        <w:tabs>
          <w:tab w:val="num" w:pos="-360"/>
        </w:tabs>
        <w:ind w:left="360" w:hanging="720"/>
      </w:pPr>
    </w:lvl>
    <w:lvl w:ilvl="3">
      <w:start w:val="1"/>
      <w:numFmt w:val="none"/>
      <w:suff w:val="nothing"/>
      <w:lvlText w:val=""/>
      <w:lvlJc w:val="left"/>
      <w:pPr>
        <w:tabs>
          <w:tab w:val="num" w:pos="-360"/>
        </w:tabs>
        <w:ind w:left="504" w:hanging="864"/>
      </w:pPr>
    </w:lvl>
    <w:lvl w:ilvl="4">
      <w:start w:val="1"/>
      <w:numFmt w:val="none"/>
      <w:suff w:val="nothing"/>
      <w:lvlText w:val=""/>
      <w:lvlJc w:val="left"/>
      <w:pPr>
        <w:tabs>
          <w:tab w:val="num" w:pos="-360"/>
        </w:tabs>
        <w:ind w:left="648" w:hanging="1008"/>
      </w:pPr>
    </w:lvl>
    <w:lvl w:ilvl="5">
      <w:start w:val="1"/>
      <w:numFmt w:val="none"/>
      <w:suff w:val="nothing"/>
      <w:lvlText w:val=""/>
      <w:lvlJc w:val="left"/>
      <w:pPr>
        <w:tabs>
          <w:tab w:val="num" w:pos="-360"/>
        </w:tabs>
        <w:ind w:left="792" w:hanging="1152"/>
      </w:pPr>
    </w:lvl>
    <w:lvl w:ilvl="6">
      <w:start w:val="1"/>
      <w:numFmt w:val="none"/>
      <w:suff w:val="nothing"/>
      <w:lvlText w:val=""/>
      <w:lvlJc w:val="left"/>
      <w:pPr>
        <w:tabs>
          <w:tab w:val="num" w:pos="-360"/>
        </w:tabs>
        <w:ind w:left="936" w:hanging="1296"/>
      </w:pPr>
    </w:lvl>
    <w:lvl w:ilvl="7">
      <w:start w:val="1"/>
      <w:numFmt w:val="none"/>
      <w:suff w:val="nothing"/>
      <w:lvlText w:val=""/>
      <w:lvlJc w:val="left"/>
      <w:pPr>
        <w:tabs>
          <w:tab w:val="num" w:pos="-360"/>
        </w:tabs>
        <w:ind w:left="1080" w:hanging="1440"/>
      </w:pPr>
    </w:lvl>
    <w:lvl w:ilvl="8">
      <w:start w:val="1"/>
      <w:numFmt w:val="none"/>
      <w:suff w:val="nothing"/>
      <w:lvlText w:val=""/>
      <w:lvlJc w:val="left"/>
      <w:pPr>
        <w:tabs>
          <w:tab w:val="num" w:pos="-360"/>
        </w:tabs>
        <w:ind w:left="1224" w:hanging="1584"/>
      </w:pPr>
    </w:lvl>
  </w:abstractNum>
  <w:abstractNum w:abstractNumId="41">
    <w:nsid w:val="4E025B00"/>
    <w:multiLevelType w:val="hybridMultilevel"/>
    <w:tmpl w:val="9D101BDE"/>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4F1A6F15"/>
    <w:multiLevelType w:val="hybridMultilevel"/>
    <w:tmpl w:val="8196BD94"/>
    <w:name w:val="WW8Num218"/>
    <w:lvl w:ilvl="0" w:tplc="5C849F74">
      <w:start w:val="1"/>
      <w:numFmt w:val="bullet"/>
      <w:lvlText w:val=""/>
      <w:lvlJc w:val="left"/>
      <w:pPr>
        <w:tabs>
          <w:tab w:val="num" w:pos="360"/>
        </w:tabs>
        <w:ind w:left="36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nsid w:val="4FBD46C9"/>
    <w:multiLevelType w:val="hybridMultilevel"/>
    <w:tmpl w:val="ABA09488"/>
    <w:lvl w:ilvl="0" w:tplc="FA5C3D96">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52BA7804"/>
    <w:multiLevelType w:val="multilevel"/>
    <w:tmpl w:val="1AB629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7E770D1"/>
    <w:multiLevelType w:val="hybridMultilevel"/>
    <w:tmpl w:val="C300712C"/>
    <w:name w:val="WW8Num216"/>
    <w:lvl w:ilvl="0" w:tplc="5E1CDAE2">
      <w:start w:val="1"/>
      <w:numFmt w:val="bullet"/>
      <w:lvlText w:val=""/>
      <w:lvlJc w:val="left"/>
      <w:pPr>
        <w:tabs>
          <w:tab w:val="num" w:pos="360"/>
        </w:tabs>
        <w:ind w:left="36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nsid w:val="580B6B12"/>
    <w:multiLevelType w:val="hybridMultilevel"/>
    <w:tmpl w:val="CAC0B13C"/>
    <w:name w:val="WW8Num219"/>
    <w:lvl w:ilvl="0" w:tplc="7BF25CCE">
      <w:start w:val="1"/>
      <w:numFmt w:val="bullet"/>
      <w:lvlText w:val=""/>
      <w:lvlJc w:val="left"/>
      <w:pPr>
        <w:tabs>
          <w:tab w:val="num" w:pos="360"/>
        </w:tabs>
        <w:ind w:left="36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nsid w:val="5C2C5163"/>
    <w:multiLevelType w:val="hybridMultilevel"/>
    <w:tmpl w:val="2020ADBC"/>
    <w:name w:val="WW8Num213"/>
    <w:lvl w:ilvl="0" w:tplc="3362AB50">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nsid w:val="60462771"/>
    <w:multiLevelType w:val="hybridMultilevel"/>
    <w:tmpl w:val="A28675BA"/>
    <w:lvl w:ilvl="0" w:tplc="0415000B">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49">
    <w:nsid w:val="60A1406E"/>
    <w:multiLevelType w:val="hybridMultilevel"/>
    <w:tmpl w:val="ED5CA960"/>
    <w:lvl w:ilvl="0" w:tplc="4B545BFE">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nsid w:val="61640DF4"/>
    <w:multiLevelType w:val="hybridMultilevel"/>
    <w:tmpl w:val="1FA08414"/>
    <w:lvl w:ilvl="0" w:tplc="4B545BFE">
      <w:start w:val="1"/>
      <w:numFmt w:val="bullet"/>
      <w:lvlText w:val=""/>
      <w:lvlJc w:val="left"/>
      <w:pPr>
        <w:ind w:left="36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nsid w:val="687B05BD"/>
    <w:multiLevelType w:val="hybridMultilevel"/>
    <w:tmpl w:val="B5AC2112"/>
    <w:lvl w:ilvl="0" w:tplc="0415000B">
      <w:start w:val="1"/>
      <w:numFmt w:val="bullet"/>
      <w:lvlText w:val=""/>
      <w:lvlJc w:val="left"/>
      <w:pPr>
        <w:ind w:left="720" w:hanging="360"/>
      </w:pPr>
      <w:rPr>
        <w:rFonts w:ascii="Wingdings" w:hAnsi="Wingdings" w:hint="default"/>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52">
    <w:nsid w:val="69907AB0"/>
    <w:multiLevelType w:val="hybridMultilevel"/>
    <w:tmpl w:val="2A0C7E84"/>
    <w:lvl w:ilvl="0" w:tplc="0415000B">
      <w:start w:val="1"/>
      <w:numFmt w:val="bullet"/>
      <w:lvlText w:val=""/>
      <w:lvlJc w:val="left"/>
      <w:pPr>
        <w:ind w:left="788" w:hanging="360"/>
      </w:pPr>
      <w:rPr>
        <w:rFonts w:ascii="Wingdings" w:hAnsi="Wingdings" w:hint="default"/>
      </w:rPr>
    </w:lvl>
    <w:lvl w:ilvl="1" w:tplc="04150003" w:tentative="1">
      <w:start w:val="1"/>
      <w:numFmt w:val="bullet"/>
      <w:lvlText w:val="o"/>
      <w:lvlJc w:val="left"/>
      <w:pPr>
        <w:ind w:left="1508" w:hanging="360"/>
      </w:pPr>
      <w:rPr>
        <w:rFonts w:ascii="Courier New" w:hAnsi="Courier New" w:cs="Courier New" w:hint="default"/>
      </w:rPr>
    </w:lvl>
    <w:lvl w:ilvl="2" w:tplc="04150005" w:tentative="1">
      <w:start w:val="1"/>
      <w:numFmt w:val="bullet"/>
      <w:lvlText w:val=""/>
      <w:lvlJc w:val="left"/>
      <w:pPr>
        <w:ind w:left="2228" w:hanging="360"/>
      </w:pPr>
      <w:rPr>
        <w:rFonts w:ascii="Wingdings" w:hAnsi="Wingdings" w:hint="default"/>
      </w:rPr>
    </w:lvl>
    <w:lvl w:ilvl="3" w:tplc="04150001" w:tentative="1">
      <w:start w:val="1"/>
      <w:numFmt w:val="bullet"/>
      <w:lvlText w:val=""/>
      <w:lvlJc w:val="left"/>
      <w:pPr>
        <w:ind w:left="2948" w:hanging="360"/>
      </w:pPr>
      <w:rPr>
        <w:rFonts w:ascii="Symbol" w:hAnsi="Symbol" w:hint="default"/>
      </w:rPr>
    </w:lvl>
    <w:lvl w:ilvl="4" w:tplc="04150003" w:tentative="1">
      <w:start w:val="1"/>
      <w:numFmt w:val="bullet"/>
      <w:lvlText w:val="o"/>
      <w:lvlJc w:val="left"/>
      <w:pPr>
        <w:ind w:left="3668" w:hanging="360"/>
      </w:pPr>
      <w:rPr>
        <w:rFonts w:ascii="Courier New" w:hAnsi="Courier New" w:cs="Courier New" w:hint="default"/>
      </w:rPr>
    </w:lvl>
    <w:lvl w:ilvl="5" w:tplc="04150005" w:tentative="1">
      <w:start w:val="1"/>
      <w:numFmt w:val="bullet"/>
      <w:lvlText w:val=""/>
      <w:lvlJc w:val="left"/>
      <w:pPr>
        <w:ind w:left="4388" w:hanging="360"/>
      </w:pPr>
      <w:rPr>
        <w:rFonts w:ascii="Wingdings" w:hAnsi="Wingdings" w:hint="default"/>
      </w:rPr>
    </w:lvl>
    <w:lvl w:ilvl="6" w:tplc="04150001" w:tentative="1">
      <w:start w:val="1"/>
      <w:numFmt w:val="bullet"/>
      <w:lvlText w:val=""/>
      <w:lvlJc w:val="left"/>
      <w:pPr>
        <w:ind w:left="5108" w:hanging="360"/>
      </w:pPr>
      <w:rPr>
        <w:rFonts w:ascii="Symbol" w:hAnsi="Symbol" w:hint="default"/>
      </w:rPr>
    </w:lvl>
    <w:lvl w:ilvl="7" w:tplc="04150003" w:tentative="1">
      <w:start w:val="1"/>
      <w:numFmt w:val="bullet"/>
      <w:lvlText w:val="o"/>
      <w:lvlJc w:val="left"/>
      <w:pPr>
        <w:ind w:left="5828" w:hanging="360"/>
      </w:pPr>
      <w:rPr>
        <w:rFonts w:ascii="Courier New" w:hAnsi="Courier New" w:cs="Courier New" w:hint="default"/>
      </w:rPr>
    </w:lvl>
    <w:lvl w:ilvl="8" w:tplc="04150005" w:tentative="1">
      <w:start w:val="1"/>
      <w:numFmt w:val="bullet"/>
      <w:lvlText w:val=""/>
      <w:lvlJc w:val="left"/>
      <w:pPr>
        <w:ind w:left="6548" w:hanging="360"/>
      </w:pPr>
      <w:rPr>
        <w:rFonts w:ascii="Wingdings" w:hAnsi="Wingdings" w:hint="default"/>
      </w:rPr>
    </w:lvl>
  </w:abstractNum>
  <w:abstractNum w:abstractNumId="53">
    <w:nsid w:val="6FB121D4"/>
    <w:multiLevelType w:val="hybridMultilevel"/>
    <w:tmpl w:val="11F8A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nsid w:val="78AE7E29"/>
    <w:multiLevelType w:val="hybridMultilevel"/>
    <w:tmpl w:val="819E14AA"/>
    <w:lvl w:ilvl="0" w:tplc="4B545BFE">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21"/>
  </w:num>
  <w:num w:numId="4">
    <w:abstractNumId w:val="22"/>
  </w:num>
  <w:num w:numId="5">
    <w:abstractNumId w:val="1"/>
  </w:num>
  <w:num w:numId="6">
    <w:abstractNumId w:val="40"/>
  </w:num>
  <w:num w:numId="7">
    <w:abstractNumId w:val="50"/>
  </w:num>
  <w:num w:numId="8">
    <w:abstractNumId w:val="54"/>
  </w:num>
  <w:num w:numId="9">
    <w:abstractNumId w:val="46"/>
  </w:num>
  <w:num w:numId="10">
    <w:abstractNumId w:val="49"/>
  </w:num>
  <w:num w:numId="11">
    <w:abstractNumId w:val="48"/>
  </w:num>
  <w:num w:numId="12">
    <w:abstractNumId w:val="1"/>
  </w:num>
  <w:num w:numId="13">
    <w:abstractNumId w:val="1"/>
  </w:num>
  <w:num w:numId="14">
    <w:abstractNumId w:val="37"/>
  </w:num>
  <w:num w:numId="15">
    <w:abstractNumId w:val="27"/>
  </w:num>
  <w:num w:numId="16">
    <w:abstractNumId w:val="35"/>
  </w:num>
  <w:num w:numId="17">
    <w:abstractNumId w:val="32"/>
  </w:num>
  <w:num w:numId="18">
    <w:abstractNumId w:val="25"/>
  </w:num>
  <w:num w:numId="19">
    <w:abstractNumId w:val="39"/>
  </w:num>
  <w:num w:numId="20">
    <w:abstractNumId w:val="1"/>
  </w:num>
  <w:num w:numId="21">
    <w:abstractNumId w:val="23"/>
  </w:num>
  <w:num w:numId="22">
    <w:abstractNumId w:val="41"/>
  </w:num>
  <w:num w:numId="23">
    <w:abstractNumId w:val="1"/>
  </w:num>
  <w:num w:numId="24">
    <w:abstractNumId w:val="1"/>
  </w:num>
  <w:num w:numId="25">
    <w:abstractNumId w:val="31"/>
  </w:num>
  <w:num w:numId="26">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52"/>
  </w:num>
  <w:num w:numId="29">
    <w:abstractNumId w:val="30"/>
  </w:num>
  <w:num w:numId="30">
    <w:abstractNumId w:val="44"/>
  </w:num>
  <w:num w:numId="31">
    <w:abstractNumId w:val="53"/>
  </w:num>
  <w:num w:numId="32">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24"/>
  </w:num>
  <w:num w:numId="35">
    <w:abstractNumId w:val="26"/>
  </w:num>
  <w:num w:numId="36">
    <w:abstractNumId w:val="43"/>
  </w:num>
  <w:num w:numId="37">
    <w:abstractNumId w:val="33"/>
  </w:num>
  <w:num w:numId="3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CDE"/>
    <w:rsid w:val="000022FD"/>
    <w:rsid w:val="00005BB0"/>
    <w:rsid w:val="00006C0D"/>
    <w:rsid w:val="00007CF9"/>
    <w:rsid w:val="000123C8"/>
    <w:rsid w:val="00012652"/>
    <w:rsid w:val="00013EC3"/>
    <w:rsid w:val="000147C4"/>
    <w:rsid w:val="00015FDD"/>
    <w:rsid w:val="00016D93"/>
    <w:rsid w:val="00020471"/>
    <w:rsid w:val="00023CA2"/>
    <w:rsid w:val="00023E20"/>
    <w:rsid w:val="00024554"/>
    <w:rsid w:val="00025020"/>
    <w:rsid w:val="0003229E"/>
    <w:rsid w:val="00032779"/>
    <w:rsid w:val="0003357A"/>
    <w:rsid w:val="00034615"/>
    <w:rsid w:val="000372A4"/>
    <w:rsid w:val="000411FF"/>
    <w:rsid w:val="000414F8"/>
    <w:rsid w:val="0004253B"/>
    <w:rsid w:val="000456F0"/>
    <w:rsid w:val="00046718"/>
    <w:rsid w:val="00046BAE"/>
    <w:rsid w:val="000471F0"/>
    <w:rsid w:val="00047291"/>
    <w:rsid w:val="0005234F"/>
    <w:rsid w:val="00052A66"/>
    <w:rsid w:val="0005351F"/>
    <w:rsid w:val="00054314"/>
    <w:rsid w:val="00054C3D"/>
    <w:rsid w:val="000569A8"/>
    <w:rsid w:val="0006531D"/>
    <w:rsid w:val="000653F8"/>
    <w:rsid w:val="000656D2"/>
    <w:rsid w:val="00066AD9"/>
    <w:rsid w:val="0006748D"/>
    <w:rsid w:val="00070766"/>
    <w:rsid w:val="00071B68"/>
    <w:rsid w:val="00074BEB"/>
    <w:rsid w:val="00074DA2"/>
    <w:rsid w:val="000777E4"/>
    <w:rsid w:val="0008078E"/>
    <w:rsid w:val="00082AEE"/>
    <w:rsid w:val="00085A74"/>
    <w:rsid w:val="000867E1"/>
    <w:rsid w:val="00087F69"/>
    <w:rsid w:val="000912D5"/>
    <w:rsid w:val="0009297A"/>
    <w:rsid w:val="0009328A"/>
    <w:rsid w:val="000A2F73"/>
    <w:rsid w:val="000A462C"/>
    <w:rsid w:val="000A4DE9"/>
    <w:rsid w:val="000A7495"/>
    <w:rsid w:val="000B1179"/>
    <w:rsid w:val="000B7FC5"/>
    <w:rsid w:val="000C1BB3"/>
    <w:rsid w:val="000C3998"/>
    <w:rsid w:val="000C4D89"/>
    <w:rsid w:val="000C5073"/>
    <w:rsid w:val="000C7956"/>
    <w:rsid w:val="000D068E"/>
    <w:rsid w:val="000D5ED2"/>
    <w:rsid w:val="000D7B39"/>
    <w:rsid w:val="000E0B7D"/>
    <w:rsid w:val="000E21A0"/>
    <w:rsid w:val="000E2D2D"/>
    <w:rsid w:val="000E3BF0"/>
    <w:rsid w:val="000E440B"/>
    <w:rsid w:val="000E5DC3"/>
    <w:rsid w:val="000E6FC0"/>
    <w:rsid w:val="000F1F3A"/>
    <w:rsid w:val="000F3DEC"/>
    <w:rsid w:val="000F4E23"/>
    <w:rsid w:val="000F5541"/>
    <w:rsid w:val="000F5B36"/>
    <w:rsid w:val="00101D1A"/>
    <w:rsid w:val="0010219D"/>
    <w:rsid w:val="00102AD1"/>
    <w:rsid w:val="00104605"/>
    <w:rsid w:val="001065C5"/>
    <w:rsid w:val="00107491"/>
    <w:rsid w:val="00115ECC"/>
    <w:rsid w:val="00120B36"/>
    <w:rsid w:val="00120F42"/>
    <w:rsid w:val="00121F1C"/>
    <w:rsid w:val="00122D7D"/>
    <w:rsid w:val="00123CD4"/>
    <w:rsid w:val="0012457B"/>
    <w:rsid w:val="00125124"/>
    <w:rsid w:val="001267C3"/>
    <w:rsid w:val="00127F00"/>
    <w:rsid w:val="00131842"/>
    <w:rsid w:val="0013624D"/>
    <w:rsid w:val="0013781B"/>
    <w:rsid w:val="00137A21"/>
    <w:rsid w:val="001410B2"/>
    <w:rsid w:val="001421CF"/>
    <w:rsid w:val="00142AE8"/>
    <w:rsid w:val="001464C6"/>
    <w:rsid w:val="0014707A"/>
    <w:rsid w:val="00147268"/>
    <w:rsid w:val="00147A8D"/>
    <w:rsid w:val="00150135"/>
    <w:rsid w:val="001504B0"/>
    <w:rsid w:val="001538A3"/>
    <w:rsid w:val="001541D2"/>
    <w:rsid w:val="00155683"/>
    <w:rsid w:val="00155726"/>
    <w:rsid w:val="001572E5"/>
    <w:rsid w:val="00162ACE"/>
    <w:rsid w:val="00163635"/>
    <w:rsid w:val="00163CE0"/>
    <w:rsid w:val="00164CD6"/>
    <w:rsid w:val="00170C32"/>
    <w:rsid w:val="001711F8"/>
    <w:rsid w:val="00171231"/>
    <w:rsid w:val="00174AB6"/>
    <w:rsid w:val="0017666B"/>
    <w:rsid w:val="00176B10"/>
    <w:rsid w:val="0018175E"/>
    <w:rsid w:val="00184012"/>
    <w:rsid w:val="00191389"/>
    <w:rsid w:val="00192F89"/>
    <w:rsid w:val="001945E6"/>
    <w:rsid w:val="0019644E"/>
    <w:rsid w:val="001A22DC"/>
    <w:rsid w:val="001A5B3E"/>
    <w:rsid w:val="001A7394"/>
    <w:rsid w:val="001B1EF9"/>
    <w:rsid w:val="001B2431"/>
    <w:rsid w:val="001B2FBD"/>
    <w:rsid w:val="001B5261"/>
    <w:rsid w:val="001B6830"/>
    <w:rsid w:val="001B7055"/>
    <w:rsid w:val="001C301E"/>
    <w:rsid w:val="001C4518"/>
    <w:rsid w:val="001C676F"/>
    <w:rsid w:val="001C77BB"/>
    <w:rsid w:val="001C78A7"/>
    <w:rsid w:val="001D0597"/>
    <w:rsid w:val="001D18B5"/>
    <w:rsid w:val="001D4D21"/>
    <w:rsid w:val="001D5010"/>
    <w:rsid w:val="001D5AFD"/>
    <w:rsid w:val="001D6380"/>
    <w:rsid w:val="001D65A4"/>
    <w:rsid w:val="001E00FC"/>
    <w:rsid w:val="001E1815"/>
    <w:rsid w:val="001E1E93"/>
    <w:rsid w:val="001E2199"/>
    <w:rsid w:val="001E2845"/>
    <w:rsid w:val="001E4284"/>
    <w:rsid w:val="001E480D"/>
    <w:rsid w:val="001F14F9"/>
    <w:rsid w:val="001F27AB"/>
    <w:rsid w:val="001F54C3"/>
    <w:rsid w:val="001F6E80"/>
    <w:rsid w:val="002011E0"/>
    <w:rsid w:val="00205F76"/>
    <w:rsid w:val="00205FB6"/>
    <w:rsid w:val="00212D8E"/>
    <w:rsid w:val="00213888"/>
    <w:rsid w:val="00213ABA"/>
    <w:rsid w:val="00216B2A"/>
    <w:rsid w:val="00220099"/>
    <w:rsid w:val="0022064C"/>
    <w:rsid w:val="00220F03"/>
    <w:rsid w:val="00220F5F"/>
    <w:rsid w:val="002211C4"/>
    <w:rsid w:val="00226AEC"/>
    <w:rsid w:val="00231BFB"/>
    <w:rsid w:val="00232451"/>
    <w:rsid w:val="00234394"/>
    <w:rsid w:val="00235973"/>
    <w:rsid w:val="00236B60"/>
    <w:rsid w:val="00237D7A"/>
    <w:rsid w:val="0024383A"/>
    <w:rsid w:val="00244776"/>
    <w:rsid w:val="002465C0"/>
    <w:rsid w:val="00246F60"/>
    <w:rsid w:val="00247FE8"/>
    <w:rsid w:val="00256134"/>
    <w:rsid w:val="00257ED5"/>
    <w:rsid w:val="00261228"/>
    <w:rsid w:val="00264B00"/>
    <w:rsid w:val="00265D71"/>
    <w:rsid w:val="0026638A"/>
    <w:rsid w:val="00267565"/>
    <w:rsid w:val="00267744"/>
    <w:rsid w:val="002716F4"/>
    <w:rsid w:val="0027373B"/>
    <w:rsid w:val="00274DA4"/>
    <w:rsid w:val="00280F94"/>
    <w:rsid w:val="00285454"/>
    <w:rsid w:val="0028692A"/>
    <w:rsid w:val="00286F52"/>
    <w:rsid w:val="00287CF2"/>
    <w:rsid w:val="002916FE"/>
    <w:rsid w:val="0029281B"/>
    <w:rsid w:val="002949F6"/>
    <w:rsid w:val="00294DB9"/>
    <w:rsid w:val="002A063D"/>
    <w:rsid w:val="002A0A41"/>
    <w:rsid w:val="002A0AF5"/>
    <w:rsid w:val="002A0B40"/>
    <w:rsid w:val="002A3906"/>
    <w:rsid w:val="002A3926"/>
    <w:rsid w:val="002A4005"/>
    <w:rsid w:val="002A4CF4"/>
    <w:rsid w:val="002A4EDF"/>
    <w:rsid w:val="002A6642"/>
    <w:rsid w:val="002A7FFD"/>
    <w:rsid w:val="002B08B6"/>
    <w:rsid w:val="002B0EDF"/>
    <w:rsid w:val="002B3AE2"/>
    <w:rsid w:val="002C130B"/>
    <w:rsid w:val="002C1F6D"/>
    <w:rsid w:val="002C20CA"/>
    <w:rsid w:val="002C3CDE"/>
    <w:rsid w:val="002C47A1"/>
    <w:rsid w:val="002C754C"/>
    <w:rsid w:val="002D110B"/>
    <w:rsid w:val="002D3BF1"/>
    <w:rsid w:val="002D4444"/>
    <w:rsid w:val="002E1E52"/>
    <w:rsid w:val="002E2BD9"/>
    <w:rsid w:val="002F1BF8"/>
    <w:rsid w:val="002F24C4"/>
    <w:rsid w:val="002F3C85"/>
    <w:rsid w:val="00300578"/>
    <w:rsid w:val="00300C8B"/>
    <w:rsid w:val="00303CC8"/>
    <w:rsid w:val="00307A81"/>
    <w:rsid w:val="003112A1"/>
    <w:rsid w:val="003122DA"/>
    <w:rsid w:val="003132DD"/>
    <w:rsid w:val="00313594"/>
    <w:rsid w:val="0031426F"/>
    <w:rsid w:val="00315C97"/>
    <w:rsid w:val="00316A68"/>
    <w:rsid w:val="00316E3D"/>
    <w:rsid w:val="0032027E"/>
    <w:rsid w:val="0032075B"/>
    <w:rsid w:val="00320782"/>
    <w:rsid w:val="003217B0"/>
    <w:rsid w:val="00322F99"/>
    <w:rsid w:val="00323217"/>
    <w:rsid w:val="003253D2"/>
    <w:rsid w:val="0032619E"/>
    <w:rsid w:val="003261CA"/>
    <w:rsid w:val="00327453"/>
    <w:rsid w:val="0033097B"/>
    <w:rsid w:val="0033219F"/>
    <w:rsid w:val="00334326"/>
    <w:rsid w:val="003344C1"/>
    <w:rsid w:val="00341900"/>
    <w:rsid w:val="00341902"/>
    <w:rsid w:val="003419B5"/>
    <w:rsid w:val="00341FEB"/>
    <w:rsid w:val="003438C6"/>
    <w:rsid w:val="00343AC4"/>
    <w:rsid w:val="00344FDE"/>
    <w:rsid w:val="00345791"/>
    <w:rsid w:val="003461BF"/>
    <w:rsid w:val="003513E6"/>
    <w:rsid w:val="003515D3"/>
    <w:rsid w:val="00351A4F"/>
    <w:rsid w:val="00353135"/>
    <w:rsid w:val="00354047"/>
    <w:rsid w:val="0035593B"/>
    <w:rsid w:val="00355AEE"/>
    <w:rsid w:val="00355E83"/>
    <w:rsid w:val="00356180"/>
    <w:rsid w:val="003572DC"/>
    <w:rsid w:val="0036164D"/>
    <w:rsid w:val="00361B5E"/>
    <w:rsid w:val="0036253C"/>
    <w:rsid w:val="00362EAB"/>
    <w:rsid w:val="00363B9C"/>
    <w:rsid w:val="00365EC1"/>
    <w:rsid w:val="0036638A"/>
    <w:rsid w:val="00366BEC"/>
    <w:rsid w:val="00371A9A"/>
    <w:rsid w:val="003723DD"/>
    <w:rsid w:val="00374650"/>
    <w:rsid w:val="003755C2"/>
    <w:rsid w:val="00377AE0"/>
    <w:rsid w:val="003820C9"/>
    <w:rsid w:val="00382FA1"/>
    <w:rsid w:val="003839AE"/>
    <w:rsid w:val="00384443"/>
    <w:rsid w:val="003849C7"/>
    <w:rsid w:val="003857F1"/>
    <w:rsid w:val="00385DDB"/>
    <w:rsid w:val="00390087"/>
    <w:rsid w:val="003917B2"/>
    <w:rsid w:val="00391D9C"/>
    <w:rsid w:val="003923AF"/>
    <w:rsid w:val="00393CC9"/>
    <w:rsid w:val="00394815"/>
    <w:rsid w:val="00395550"/>
    <w:rsid w:val="00395D37"/>
    <w:rsid w:val="003961FE"/>
    <w:rsid w:val="00396AB8"/>
    <w:rsid w:val="003A0B5D"/>
    <w:rsid w:val="003A1690"/>
    <w:rsid w:val="003A16AA"/>
    <w:rsid w:val="003A18DE"/>
    <w:rsid w:val="003A3211"/>
    <w:rsid w:val="003A35AD"/>
    <w:rsid w:val="003A4C21"/>
    <w:rsid w:val="003A6835"/>
    <w:rsid w:val="003A7FCD"/>
    <w:rsid w:val="003B0CBA"/>
    <w:rsid w:val="003B160D"/>
    <w:rsid w:val="003B51C3"/>
    <w:rsid w:val="003B5E40"/>
    <w:rsid w:val="003C18DD"/>
    <w:rsid w:val="003C4946"/>
    <w:rsid w:val="003C51A0"/>
    <w:rsid w:val="003D19A8"/>
    <w:rsid w:val="003D2CE2"/>
    <w:rsid w:val="003D2D53"/>
    <w:rsid w:val="003D5864"/>
    <w:rsid w:val="003D6148"/>
    <w:rsid w:val="003D624B"/>
    <w:rsid w:val="003D6354"/>
    <w:rsid w:val="003D64E7"/>
    <w:rsid w:val="003D685A"/>
    <w:rsid w:val="003D7167"/>
    <w:rsid w:val="003E0919"/>
    <w:rsid w:val="003E2A8F"/>
    <w:rsid w:val="003F2F69"/>
    <w:rsid w:val="003F3750"/>
    <w:rsid w:val="003F3DC8"/>
    <w:rsid w:val="003F4487"/>
    <w:rsid w:val="003F611D"/>
    <w:rsid w:val="003F7B91"/>
    <w:rsid w:val="0040011A"/>
    <w:rsid w:val="0040024C"/>
    <w:rsid w:val="00402AA9"/>
    <w:rsid w:val="00403C82"/>
    <w:rsid w:val="00405482"/>
    <w:rsid w:val="004071BA"/>
    <w:rsid w:val="004117C7"/>
    <w:rsid w:val="0041264D"/>
    <w:rsid w:val="00414EB0"/>
    <w:rsid w:val="00417238"/>
    <w:rsid w:val="00417939"/>
    <w:rsid w:val="0042045E"/>
    <w:rsid w:val="004218DE"/>
    <w:rsid w:val="00427200"/>
    <w:rsid w:val="0042773F"/>
    <w:rsid w:val="0043028E"/>
    <w:rsid w:val="00435FE8"/>
    <w:rsid w:val="004405E0"/>
    <w:rsid w:val="0044130A"/>
    <w:rsid w:val="00442E68"/>
    <w:rsid w:val="00443FAC"/>
    <w:rsid w:val="00446F92"/>
    <w:rsid w:val="00447657"/>
    <w:rsid w:val="00447856"/>
    <w:rsid w:val="0045015D"/>
    <w:rsid w:val="00450181"/>
    <w:rsid w:val="00452CD5"/>
    <w:rsid w:val="004564F8"/>
    <w:rsid w:val="0045674B"/>
    <w:rsid w:val="0045755B"/>
    <w:rsid w:val="0046294F"/>
    <w:rsid w:val="0046310A"/>
    <w:rsid w:val="00463A0F"/>
    <w:rsid w:val="00464605"/>
    <w:rsid w:val="00465E76"/>
    <w:rsid w:val="00467AC7"/>
    <w:rsid w:val="00470FF7"/>
    <w:rsid w:val="00472184"/>
    <w:rsid w:val="004727B2"/>
    <w:rsid w:val="00473F26"/>
    <w:rsid w:val="00474D63"/>
    <w:rsid w:val="00476FC6"/>
    <w:rsid w:val="00483FEE"/>
    <w:rsid w:val="00484A98"/>
    <w:rsid w:val="00487144"/>
    <w:rsid w:val="004915A8"/>
    <w:rsid w:val="004917CA"/>
    <w:rsid w:val="00493918"/>
    <w:rsid w:val="00495F16"/>
    <w:rsid w:val="00496866"/>
    <w:rsid w:val="00496A86"/>
    <w:rsid w:val="004A0B42"/>
    <w:rsid w:val="004A1404"/>
    <w:rsid w:val="004A2000"/>
    <w:rsid w:val="004A38F8"/>
    <w:rsid w:val="004A53C6"/>
    <w:rsid w:val="004A71B9"/>
    <w:rsid w:val="004A7D8C"/>
    <w:rsid w:val="004B0213"/>
    <w:rsid w:val="004B0593"/>
    <w:rsid w:val="004B1883"/>
    <w:rsid w:val="004B3C80"/>
    <w:rsid w:val="004B50BD"/>
    <w:rsid w:val="004B7006"/>
    <w:rsid w:val="004C21A1"/>
    <w:rsid w:val="004C4DE3"/>
    <w:rsid w:val="004C4F59"/>
    <w:rsid w:val="004C6AA3"/>
    <w:rsid w:val="004C7295"/>
    <w:rsid w:val="004C7FE2"/>
    <w:rsid w:val="004D1BF1"/>
    <w:rsid w:val="004D1EFA"/>
    <w:rsid w:val="004D22E4"/>
    <w:rsid w:val="004D268A"/>
    <w:rsid w:val="004D6C21"/>
    <w:rsid w:val="004E0861"/>
    <w:rsid w:val="004E0FF2"/>
    <w:rsid w:val="004E3C27"/>
    <w:rsid w:val="004E4A54"/>
    <w:rsid w:val="004E5EB3"/>
    <w:rsid w:val="004E6B74"/>
    <w:rsid w:val="004F0BA4"/>
    <w:rsid w:val="004F4BA1"/>
    <w:rsid w:val="00500850"/>
    <w:rsid w:val="005012AB"/>
    <w:rsid w:val="00502624"/>
    <w:rsid w:val="00504644"/>
    <w:rsid w:val="00506271"/>
    <w:rsid w:val="00506683"/>
    <w:rsid w:val="005068CF"/>
    <w:rsid w:val="00506BAB"/>
    <w:rsid w:val="005119F0"/>
    <w:rsid w:val="00514605"/>
    <w:rsid w:val="0051483E"/>
    <w:rsid w:val="00515699"/>
    <w:rsid w:val="0051570A"/>
    <w:rsid w:val="00516F65"/>
    <w:rsid w:val="00517DC3"/>
    <w:rsid w:val="00517E95"/>
    <w:rsid w:val="00523C56"/>
    <w:rsid w:val="00524E0E"/>
    <w:rsid w:val="00525D86"/>
    <w:rsid w:val="00526402"/>
    <w:rsid w:val="00527315"/>
    <w:rsid w:val="005332DB"/>
    <w:rsid w:val="005367B6"/>
    <w:rsid w:val="0053725A"/>
    <w:rsid w:val="00542407"/>
    <w:rsid w:val="0054253A"/>
    <w:rsid w:val="005427C9"/>
    <w:rsid w:val="00543CE6"/>
    <w:rsid w:val="00543F92"/>
    <w:rsid w:val="005440C3"/>
    <w:rsid w:val="0054445B"/>
    <w:rsid w:val="005458CB"/>
    <w:rsid w:val="0055054D"/>
    <w:rsid w:val="0055399D"/>
    <w:rsid w:val="0055474C"/>
    <w:rsid w:val="00554C26"/>
    <w:rsid w:val="00557164"/>
    <w:rsid w:val="00560FD2"/>
    <w:rsid w:val="00563F43"/>
    <w:rsid w:val="0056424B"/>
    <w:rsid w:val="00564534"/>
    <w:rsid w:val="005654E5"/>
    <w:rsid w:val="00567BB7"/>
    <w:rsid w:val="005721AA"/>
    <w:rsid w:val="005779A0"/>
    <w:rsid w:val="0058020B"/>
    <w:rsid w:val="00580513"/>
    <w:rsid w:val="00581CFC"/>
    <w:rsid w:val="005820BE"/>
    <w:rsid w:val="00582BCC"/>
    <w:rsid w:val="00583F0F"/>
    <w:rsid w:val="005855FB"/>
    <w:rsid w:val="00585A1B"/>
    <w:rsid w:val="00585C3C"/>
    <w:rsid w:val="005877C0"/>
    <w:rsid w:val="005913DA"/>
    <w:rsid w:val="00595C22"/>
    <w:rsid w:val="00596995"/>
    <w:rsid w:val="005A0517"/>
    <w:rsid w:val="005A0D3C"/>
    <w:rsid w:val="005A1260"/>
    <w:rsid w:val="005A65E6"/>
    <w:rsid w:val="005B00C2"/>
    <w:rsid w:val="005B5EA4"/>
    <w:rsid w:val="005B682B"/>
    <w:rsid w:val="005C381F"/>
    <w:rsid w:val="005C4AB1"/>
    <w:rsid w:val="005C4B9B"/>
    <w:rsid w:val="005C5DE4"/>
    <w:rsid w:val="005C718F"/>
    <w:rsid w:val="005C7D9D"/>
    <w:rsid w:val="005D061F"/>
    <w:rsid w:val="005D3C53"/>
    <w:rsid w:val="005D4014"/>
    <w:rsid w:val="005D4EB8"/>
    <w:rsid w:val="005D52A5"/>
    <w:rsid w:val="005D60CC"/>
    <w:rsid w:val="005D6F5F"/>
    <w:rsid w:val="005E1E6E"/>
    <w:rsid w:val="005E26C6"/>
    <w:rsid w:val="005E324B"/>
    <w:rsid w:val="005E40C9"/>
    <w:rsid w:val="005E440E"/>
    <w:rsid w:val="005E6969"/>
    <w:rsid w:val="005E7DCA"/>
    <w:rsid w:val="005F1ABB"/>
    <w:rsid w:val="005F48F1"/>
    <w:rsid w:val="005F787D"/>
    <w:rsid w:val="005F7A4E"/>
    <w:rsid w:val="006023D1"/>
    <w:rsid w:val="006027A7"/>
    <w:rsid w:val="0060367A"/>
    <w:rsid w:val="0060595D"/>
    <w:rsid w:val="00606B56"/>
    <w:rsid w:val="006105ED"/>
    <w:rsid w:val="00610883"/>
    <w:rsid w:val="00611386"/>
    <w:rsid w:val="006122AB"/>
    <w:rsid w:val="00612E0D"/>
    <w:rsid w:val="0061301A"/>
    <w:rsid w:val="00613E1B"/>
    <w:rsid w:val="00613F67"/>
    <w:rsid w:val="006157B1"/>
    <w:rsid w:val="00617D08"/>
    <w:rsid w:val="00622E4B"/>
    <w:rsid w:val="00623172"/>
    <w:rsid w:val="0062579D"/>
    <w:rsid w:val="00632DC2"/>
    <w:rsid w:val="006332BD"/>
    <w:rsid w:val="006337FE"/>
    <w:rsid w:val="006344E7"/>
    <w:rsid w:val="00644CE9"/>
    <w:rsid w:val="00645B58"/>
    <w:rsid w:val="00645C81"/>
    <w:rsid w:val="006465C7"/>
    <w:rsid w:val="006539A6"/>
    <w:rsid w:val="00653A86"/>
    <w:rsid w:val="00655367"/>
    <w:rsid w:val="00655A11"/>
    <w:rsid w:val="00660145"/>
    <w:rsid w:val="00661AC4"/>
    <w:rsid w:val="0067554D"/>
    <w:rsid w:val="00675736"/>
    <w:rsid w:val="00680312"/>
    <w:rsid w:val="006809B0"/>
    <w:rsid w:val="00683AB2"/>
    <w:rsid w:val="00686FC2"/>
    <w:rsid w:val="00691428"/>
    <w:rsid w:val="006919AC"/>
    <w:rsid w:val="00692FCC"/>
    <w:rsid w:val="00694543"/>
    <w:rsid w:val="0069495F"/>
    <w:rsid w:val="00694C7A"/>
    <w:rsid w:val="0069554E"/>
    <w:rsid w:val="00697328"/>
    <w:rsid w:val="006A273F"/>
    <w:rsid w:val="006A4CC1"/>
    <w:rsid w:val="006B18E0"/>
    <w:rsid w:val="006B2B39"/>
    <w:rsid w:val="006B38AA"/>
    <w:rsid w:val="006B53BF"/>
    <w:rsid w:val="006C04DD"/>
    <w:rsid w:val="006C2335"/>
    <w:rsid w:val="006C26E4"/>
    <w:rsid w:val="006C51D9"/>
    <w:rsid w:val="006C5B93"/>
    <w:rsid w:val="006C5C05"/>
    <w:rsid w:val="006C6AD4"/>
    <w:rsid w:val="006C7657"/>
    <w:rsid w:val="006D199B"/>
    <w:rsid w:val="006D2658"/>
    <w:rsid w:val="006D2DFC"/>
    <w:rsid w:val="006D5C57"/>
    <w:rsid w:val="006D7F25"/>
    <w:rsid w:val="006E3FE6"/>
    <w:rsid w:val="006E4511"/>
    <w:rsid w:val="006E4EAA"/>
    <w:rsid w:val="006E5CF8"/>
    <w:rsid w:val="006F0E8B"/>
    <w:rsid w:val="006F2EDB"/>
    <w:rsid w:val="006F4D8C"/>
    <w:rsid w:val="006F5C04"/>
    <w:rsid w:val="006F7BCE"/>
    <w:rsid w:val="00701BCB"/>
    <w:rsid w:val="00702CB5"/>
    <w:rsid w:val="007050AC"/>
    <w:rsid w:val="00707847"/>
    <w:rsid w:val="007109D3"/>
    <w:rsid w:val="00710A23"/>
    <w:rsid w:val="0071251C"/>
    <w:rsid w:val="007146CA"/>
    <w:rsid w:val="00714FB1"/>
    <w:rsid w:val="00716B3F"/>
    <w:rsid w:val="007214EC"/>
    <w:rsid w:val="0072208B"/>
    <w:rsid w:val="007226D0"/>
    <w:rsid w:val="00722B63"/>
    <w:rsid w:val="007237B6"/>
    <w:rsid w:val="00723EA8"/>
    <w:rsid w:val="007253DF"/>
    <w:rsid w:val="00726F5C"/>
    <w:rsid w:val="00727278"/>
    <w:rsid w:val="00730025"/>
    <w:rsid w:val="00730B2B"/>
    <w:rsid w:val="007320B1"/>
    <w:rsid w:val="00733DD1"/>
    <w:rsid w:val="00734CA5"/>
    <w:rsid w:val="00737F9E"/>
    <w:rsid w:val="00741289"/>
    <w:rsid w:val="00741CF3"/>
    <w:rsid w:val="007471B8"/>
    <w:rsid w:val="007513F8"/>
    <w:rsid w:val="00751FD4"/>
    <w:rsid w:val="00752F9D"/>
    <w:rsid w:val="007543FD"/>
    <w:rsid w:val="00756DA1"/>
    <w:rsid w:val="007577A7"/>
    <w:rsid w:val="007602DA"/>
    <w:rsid w:val="00763E1D"/>
    <w:rsid w:val="00764C04"/>
    <w:rsid w:val="00765286"/>
    <w:rsid w:val="00765D70"/>
    <w:rsid w:val="00766D1E"/>
    <w:rsid w:val="00766E17"/>
    <w:rsid w:val="00771555"/>
    <w:rsid w:val="00771E91"/>
    <w:rsid w:val="0077224B"/>
    <w:rsid w:val="00775CFA"/>
    <w:rsid w:val="00776945"/>
    <w:rsid w:val="00776A8A"/>
    <w:rsid w:val="00780C1F"/>
    <w:rsid w:val="00781FF0"/>
    <w:rsid w:val="007820BC"/>
    <w:rsid w:val="007842C3"/>
    <w:rsid w:val="0078502A"/>
    <w:rsid w:val="007853A7"/>
    <w:rsid w:val="0079045C"/>
    <w:rsid w:val="00790F77"/>
    <w:rsid w:val="007920CD"/>
    <w:rsid w:val="00792B5D"/>
    <w:rsid w:val="00793047"/>
    <w:rsid w:val="00794A41"/>
    <w:rsid w:val="00795458"/>
    <w:rsid w:val="00795677"/>
    <w:rsid w:val="00796F13"/>
    <w:rsid w:val="00797B18"/>
    <w:rsid w:val="00797F09"/>
    <w:rsid w:val="007A104F"/>
    <w:rsid w:val="007A2703"/>
    <w:rsid w:val="007A4243"/>
    <w:rsid w:val="007A5C09"/>
    <w:rsid w:val="007A5D04"/>
    <w:rsid w:val="007A6612"/>
    <w:rsid w:val="007B182C"/>
    <w:rsid w:val="007B1AEF"/>
    <w:rsid w:val="007B3091"/>
    <w:rsid w:val="007B4D75"/>
    <w:rsid w:val="007B5DF3"/>
    <w:rsid w:val="007B6111"/>
    <w:rsid w:val="007B6E96"/>
    <w:rsid w:val="007B6EDC"/>
    <w:rsid w:val="007B7E00"/>
    <w:rsid w:val="007C0447"/>
    <w:rsid w:val="007C1782"/>
    <w:rsid w:val="007C244B"/>
    <w:rsid w:val="007C3297"/>
    <w:rsid w:val="007C3DE3"/>
    <w:rsid w:val="007C4498"/>
    <w:rsid w:val="007C4D9C"/>
    <w:rsid w:val="007C5E91"/>
    <w:rsid w:val="007C7980"/>
    <w:rsid w:val="007D0B89"/>
    <w:rsid w:val="007D5015"/>
    <w:rsid w:val="007D6F35"/>
    <w:rsid w:val="007E1F8D"/>
    <w:rsid w:val="007E6443"/>
    <w:rsid w:val="007E64F4"/>
    <w:rsid w:val="007E6FA5"/>
    <w:rsid w:val="007F0204"/>
    <w:rsid w:val="007F4240"/>
    <w:rsid w:val="007F7178"/>
    <w:rsid w:val="00800272"/>
    <w:rsid w:val="008031E9"/>
    <w:rsid w:val="00803EE4"/>
    <w:rsid w:val="008040BA"/>
    <w:rsid w:val="00804F55"/>
    <w:rsid w:val="00804FBB"/>
    <w:rsid w:val="00805D92"/>
    <w:rsid w:val="008069B9"/>
    <w:rsid w:val="00812163"/>
    <w:rsid w:val="008131E5"/>
    <w:rsid w:val="0081373A"/>
    <w:rsid w:val="00813B7D"/>
    <w:rsid w:val="00814B3D"/>
    <w:rsid w:val="0081603B"/>
    <w:rsid w:val="008174BC"/>
    <w:rsid w:val="008215C1"/>
    <w:rsid w:val="00821F30"/>
    <w:rsid w:val="008242A2"/>
    <w:rsid w:val="008277CB"/>
    <w:rsid w:val="00827D92"/>
    <w:rsid w:val="0083357A"/>
    <w:rsid w:val="008344C1"/>
    <w:rsid w:val="008348CF"/>
    <w:rsid w:val="00840BC5"/>
    <w:rsid w:val="00841477"/>
    <w:rsid w:val="00842407"/>
    <w:rsid w:val="008436AC"/>
    <w:rsid w:val="00843EB9"/>
    <w:rsid w:val="00846595"/>
    <w:rsid w:val="008562E1"/>
    <w:rsid w:val="00864451"/>
    <w:rsid w:val="00864E16"/>
    <w:rsid w:val="00866753"/>
    <w:rsid w:val="00866CD0"/>
    <w:rsid w:val="00870102"/>
    <w:rsid w:val="00873066"/>
    <w:rsid w:val="00873E48"/>
    <w:rsid w:val="00876AE6"/>
    <w:rsid w:val="00876BBF"/>
    <w:rsid w:val="0088215F"/>
    <w:rsid w:val="008837FD"/>
    <w:rsid w:val="00883C6C"/>
    <w:rsid w:val="00884434"/>
    <w:rsid w:val="008847F3"/>
    <w:rsid w:val="008906CC"/>
    <w:rsid w:val="00893CC3"/>
    <w:rsid w:val="00894ADC"/>
    <w:rsid w:val="00895622"/>
    <w:rsid w:val="0089622A"/>
    <w:rsid w:val="00896E94"/>
    <w:rsid w:val="008A05E5"/>
    <w:rsid w:val="008A0DE3"/>
    <w:rsid w:val="008A6234"/>
    <w:rsid w:val="008A631F"/>
    <w:rsid w:val="008A703D"/>
    <w:rsid w:val="008A7DDC"/>
    <w:rsid w:val="008B0380"/>
    <w:rsid w:val="008B1CB6"/>
    <w:rsid w:val="008B2B4E"/>
    <w:rsid w:val="008B3D7E"/>
    <w:rsid w:val="008B43D5"/>
    <w:rsid w:val="008B6860"/>
    <w:rsid w:val="008B72C2"/>
    <w:rsid w:val="008B7739"/>
    <w:rsid w:val="008C13E5"/>
    <w:rsid w:val="008C33CD"/>
    <w:rsid w:val="008C4046"/>
    <w:rsid w:val="008C4BE6"/>
    <w:rsid w:val="008C5132"/>
    <w:rsid w:val="008C528A"/>
    <w:rsid w:val="008C538E"/>
    <w:rsid w:val="008C6C85"/>
    <w:rsid w:val="008C760A"/>
    <w:rsid w:val="008D4546"/>
    <w:rsid w:val="008D6C25"/>
    <w:rsid w:val="008D7851"/>
    <w:rsid w:val="008E079D"/>
    <w:rsid w:val="008E3CC7"/>
    <w:rsid w:val="008E549B"/>
    <w:rsid w:val="008E68C0"/>
    <w:rsid w:val="008F020A"/>
    <w:rsid w:val="008F0280"/>
    <w:rsid w:val="008F1728"/>
    <w:rsid w:val="008F238C"/>
    <w:rsid w:val="008F42B1"/>
    <w:rsid w:val="008F5576"/>
    <w:rsid w:val="009030A1"/>
    <w:rsid w:val="009069FA"/>
    <w:rsid w:val="009079E6"/>
    <w:rsid w:val="00907C99"/>
    <w:rsid w:val="00910F3E"/>
    <w:rsid w:val="00911B23"/>
    <w:rsid w:val="009130E3"/>
    <w:rsid w:val="0091749F"/>
    <w:rsid w:val="0092228B"/>
    <w:rsid w:val="00926AB1"/>
    <w:rsid w:val="00926B62"/>
    <w:rsid w:val="009273F2"/>
    <w:rsid w:val="00930D18"/>
    <w:rsid w:val="00932EF8"/>
    <w:rsid w:val="00933FE1"/>
    <w:rsid w:val="00935DAF"/>
    <w:rsid w:val="00937FC6"/>
    <w:rsid w:val="00940A11"/>
    <w:rsid w:val="00941B4E"/>
    <w:rsid w:val="00950F89"/>
    <w:rsid w:val="00952890"/>
    <w:rsid w:val="009613DD"/>
    <w:rsid w:val="00961FD1"/>
    <w:rsid w:val="0096220C"/>
    <w:rsid w:val="00963013"/>
    <w:rsid w:val="009644FF"/>
    <w:rsid w:val="00964A69"/>
    <w:rsid w:val="00966B56"/>
    <w:rsid w:val="00966FC2"/>
    <w:rsid w:val="009708D1"/>
    <w:rsid w:val="00971107"/>
    <w:rsid w:val="00971BC9"/>
    <w:rsid w:val="009746E6"/>
    <w:rsid w:val="00975C81"/>
    <w:rsid w:val="00980554"/>
    <w:rsid w:val="009808DC"/>
    <w:rsid w:val="00980BD6"/>
    <w:rsid w:val="00983046"/>
    <w:rsid w:val="00984614"/>
    <w:rsid w:val="009862F5"/>
    <w:rsid w:val="00995C83"/>
    <w:rsid w:val="00996227"/>
    <w:rsid w:val="00997F6E"/>
    <w:rsid w:val="009A014B"/>
    <w:rsid w:val="009A2B94"/>
    <w:rsid w:val="009A314D"/>
    <w:rsid w:val="009A346B"/>
    <w:rsid w:val="009A543E"/>
    <w:rsid w:val="009A5599"/>
    <w:rsid w:val="009A6C70"/>
    <w:rsid w:val="009A737D"/>
    <w:rsid w:val="009B20B8"/>
    <w:rsid w:val="009B2EAD"/>
    <w:rsid w:val="009B3B4A"/>
    <w:rsid w:val="009B5B50"/>
    <w:rsid w:val="009B5BB9"/>
    <w:rsid w:val="009B7562"/>
    <w:rsid w:val="009C0794"/>
    <w:rsid w:val="009C0D7E"/>
    <w:rsid w:val="009C20A6"/>
    <w:rsid w:val="009C247E"/>
    <w:rsid w:val="009C4551"/>
    <w:rsid w:val="009C5006"/>
    <w:rsid w:val="009C5C13"/>
    <w:rsid w:val="009D67D4"/>
    <w:rsid w:val="009D7DA8"/>
    <w:rsid w:val="009E0FF9"/>
    <w:rsid w:val="009E106C"/>
    <w:rsid w:val="009E2546"/>
    <w:rsid w:val="009E4BA9"/>
    <w:rsid w:val="009E4F6F"/>
    <w:rsid w:val="009E589A"/>
    <w:rsid w:val="009E65B3"/>
    <w:rsid w:val="009E6D36"/>
    <w:rsid w:val="009E76D7"/>
    <w:rsid w:val="009E77A1"/>
    <w:rsid w:val="009F001F"/>
    <w:rsid w:val="009F14A0"/>
    <w:rsid w:val="009F187C"/>
    <w:rsid w:val="009F31BE"/>
    <w:rsid w:val="009F6881"/>
    <w:rsid w:val="009F73F3"/>
    <w:rsid w:val="00A00FF4"/>
    <w:rsid w:val="00A01178"/>
    <w:rsid w:val="00A03F28"/>
    <w:rsid w:val="00A043C3"/>
    <w:rsid w:val="00A11C85"/>
    <w:rsid w:val="00A125E1"/>
    <w:rsid w:val="00A127AC"/>
    <w:rsid w:val="00A202CF"/>
    <w:rsid w:val="00A2269D"/>
    <w:rsid w:val="00A2439B"/>
    <w:rsid w:val="00A258BB"/>
    <w:rsid w:val="00A258BF"/>
    <w:rsid w:val="00A25E91"/>
    <w:rsid w:val="00A2662B"/>
    <w:rsid w:val="00A27403"/>
    <w:rsid w:val="00A33D42"/>
    <w:rsid w:val="00A3645C"/>
    <w:rsid w:val="00A40C72"/>
    <w:rsid w:val="00A40EE2"/>
    <w:rsid w:val="00A4169F"/>
    <w:rsid w:val="00A42EF5"/>
    <w:rsid w:val="00A43924"/>
    <w:rsid w:val="00A44439"/>
    <w:rsid w:val="00A46C0B"/>
    <w:rsid w:val="00A50B45"/>
    <w:rsid w:val="00A51016"/>
    <w:rsid w:val="00A516B3"/>
    <w:rsid w:val="00A53560"/>
    <w:rsid w:val="00A54437"/>
    <w:rsid w:val="00A5478E"/>
    <w:rsid w:val="00A56283"/>
    <w:rsid w:val="00A6009D"/>
    <w:rsid w:val="00A6157E"/>
    <w:rsid w:val="00A63787"/>
    <w:rsid w:val="00A65F08"/>
    <w:rsid w:val="00A66422"/>
    <w:rsid w:val="00A6700A"/>
    <w:rsid w:val="00A67146"/>
    <w:rsid w:val="00A67CF6"/>
    <w:rsid w:val="00A70B4E"/>
    <w:rsid w:val="00A71633"/>
    <w:rsid w:val="00A71C23"/>
    <w:rsid w:val="00A71CD2"/>
    <w:rsid w:val="00A72A7F"/>
    <w:rsid w:val="00A73A69"/>
    <w:rsid w:val="00A73A6D"/>
    <w:rsid w:val="00A7663F"/>
    <w:rsid w:val="00A77248"/>
    <w:rsid w:val="00A8038B"/>
    <w:rsid w:val="00A82165"/>
    <w:rsid w:val="00A8275B"/>
    <w:rsid w:val="00A84BBE"/>
    <w:rsid w:val="00A8599B"/>
    <w:rsid w:val="00A859D9"/>
    <w:rsid w:val="00A86127"/>
    <w:rsid w:val="00A901EA"/>
    <w:rsid w:val="00A90608"/>
    <w:rsid w:val="00A9080F"/>
    <w:rsid w:val="00A916C4"/>
    <w:rsid w:val="00A928CD"/>
    <w:rsid w:val="00A930B1"/>
    <w:rsid w:val="00A9546C"/>
    <w:rsid w:val="00A956C2"/>
    <w:rsid w:val="00A95AE2"/>
    <w:rsid w:val="00A95FCE"/>
    <w:rsid w:val="00A97266"/>
    <w:rsid w:val="00AA0567"/>
    <w:rsid w:val="00AA1399"/>
    <w:rsid w:val="00AA3820"/>
    <w:rsid w:val="00AA4114"/>
    <w:rsid w:val="00AA4398"/>
    <w:rsid w:val="00AA55D5"/>
    <w:rsid w:val="00AA581A"/>
    <w:rsid w:val="00AA692E"/>
    <w:rsid w:val="00AB0E05"/>
    <w:rsid w:val="00AB21F8"/>
    <w:rsid w:val="00AB4955"/>
    <w:rsid w:val="00AB4A56"/>
    <w:rsid w:val="00AB5D23"/>
    <w:rsid w:val="00AB7DDE"/>
    <w:rsid w:val="00AC23BE"/>
    <w:rsid w:val="00AC39ED"/>
    <w:rsid w:val="00AC4127"/>
    <w:rsid w:val="00AC5C92"/>
    <w:rsid w:val="00AD2CF0"/>
    <w:rsid w:val="00AD4CF6"/>
    <w:rsid w:val="00AD7284"/>
    <w:rsid w:val="00AE12A2"/>
    <w:rsid w:val="00AE650A"/>
    <w:rsid w:val="00AF0065"/>
    <w:rsid w:val="00AF05AE"/>
    <w:rsid w:val="00AF47B4"/>
    <w:rsid w:val="00AF5B70"/>
    <w:rsid w:val="00AF7C4F"/>
    <w:rsid w:val="00B02C06"/>
    <w:rsid w:val="00B03712"/>
    <w:rsid w:val="00B046D7"/>
    <w:rsid w:val="00B04C20"/>
    <w:rsid w:val="00B07F3C"/>
    <w:rsid w:val="00B11EE3"/>
    <w:rsid w:val="00B1323B"/>
    <w:rsid w:val="00B13CF9"/>
    <w:rsid w:val="00B1481B"/>
    <w:rsid w:val="00B14992"/>
    <w:rsid w:val="00B14CE5"/>
    <w:rsid w:val="00B15774"/>
    <w:rsid w:val="00B15FBF"/>
    <w:rsid w:val="00B16E56"/>
    <w:rsid w:val="00B21523"/>
    <w:rsid w:val="00B22F89"/>
    <w:rsid w:val="00B3538D"/>
    <w:rsid w:val="00B40685"/>
    <w:rsid w:val="00B415A5"/>
    <w:rsid w:val="00B47FA4"/>
    <w:rsid w:val="00B50CA9"/>
    <w:rsid w:val="00B5347B"/>
    <w:rsid w:val="00B54E41"/>
    <w:rsid w:val="00B5571D"/>
    <w:rsid w:val="00B5696C"/>
    <w:rsid w:val="00B600CA"/>
    <w:rsid w:val="00B636DB"/>
    <w:rsid w:val="00B6519E"/>
    <w:rsid w:val="00B7131D"/>
    <w:rsid w:val="00B72407"/>
    <w:rsid w:val="00B7532B"/>
    <w:rsid w:val="00B75760"/>
    <w:rsid w:val="00B75EC9"/>
    <w:rsid w:val="00B76911"/>
    <w:rsid w:val="00B80D5D"/>
    <w:rsid w:val="00B83224"/>
    <w:rsid w:val="00B841F1"/>
    <w:rsid w:val="00B87915"/>
    <w:rsid w:val="00B90CEC"/>
    <w:rsid w:val="00B93096"/>
    <w:rsid w:val="00B93D9E"/>
    <w:rsid w:val="00B96530"/>
    <w:rsid w:val="00B972FF"/>
    <w:rsid w:val="00BA03C0"/>
    <w:rsid w:val="00BA0C46"/>
    <w:rsid w:val="00BA1A41"/>
    <w:rsid w:val="00BA5026"/>
    <w:rsid w:val="00BA6E28"/>
    <w:rsid w:val="00BA7268"/>
    <w:rsid w:val="00BA77E3"/>
    <w:rsid w:val="00BB31D1"/>
    <w:rsid w:val="00BB323D"/>
    <w:rsid w:val="00BB4C2E"/>
    <w:rsid w:val="00BB4E77"/>
    <w:rsid w:val="00BC0B44"/>
    <w:rsid w:val="00BC1238"/>
    <w:rsid w:val="00BC1827"/>
    <w:rsid w:val="00BC542A"/>
    <w:rsid w:val="00BC5A77"/>
    <w:rsid w:val="00BD14D7"/>
    <w:rsid w:val="00BD2180"/>
    <w:rsid w:val="00BD2980"/>
    <w:rsid w:val="00BD30E8"/>
    <w:rsid w:val="00BD3643"/>
    <w:rsid w:val="00BD4DD4"/>
    <w:rsid w:val="00BD731E"/>
    <w:rsid w:val="00BD7A5F"/>
    <w:rsid w:val="00BE2FC5"/>
    <w:rsid w:val="00BE3014"/>
    <w:rsid w:val="00BE5564"/>
    <w:rsid w:val="00BE6214"/>
    <w:rsid w:val="00BE6A2F"/>
    <w:rsid w:val="00BE7BC0"/>
    <w:rsid w:val="00BF13FD"/>
    <w:rsid w:val="00BF141C"/>
    <w:rsid w:val="00BF2A3F"/>
    <w:rsid w:val="00BF3B24"/>
    <w:rsid w:val="00BF54DE"/>
    <w:rsid w:val="00BF7BDB"/>
    <w:rsid w:val="00C0132A"/>
    <w:rsid w:val="00C01ADB"/>
    <w:rsid w:val="00C02102"/>
    <w:rsid w:val="00C045E0"/>
    <w:rsid w:val="00C057B5"/>
    <w:rsid w:val="00C058D3"/>
    <w:rsid w:val="00C073A0"/>
    <w:rsid w:val="00C07BF8"/>
    <w:rsid w:val="00C11091"/>
    <w:rsid w:val="00C1244E"/>
    <w:rsid w:val="00C15B98"/>
    <w:rsid w:val="00C224C2"/>
    <w:rsid w:val="00C227D2"/>
    <w:rsid w:val="00C24A73"/>
    <w:rsid w:val="00C2529E"/>
    <w:rsid w:val="00C26397"/>
    <w:rsid w:val="00C26D3E"/>
    <w:rsid w:val="00C31817"/>
    <w:rsid w:val="00C37FA0"/>
    <w:rsid w:val="00C4088A"/>
    <w:rsid w:val="00C42408"/>
    <w:rsid w:val="00C4365A"/>
    <w:rsid w:val="00C44319"/>
    <w:rsid w:val="00C51E80"/>
    <w:rsid w:val="00C52E86"/>
    <w:rsid w:val="00C54EFC"/>
    <w:rsid w:val="00C55B1A"/>
    <w:rsid w:val="00C609E3"/>
    <w:rsid w:val="00C61569"/>
    <w:rsid w:val="00C61C4F"/>
    <w:rsid w:val="00C6357A"/>
    <w:rsid w:val="00C640A1"/>
    <w:rsid w:val="00C702D2"/>
    <w:rsid w:val="00C74697"/>
    <w:rsid w:val="00C773AC"/>
    <w:rsid w:val="00C8020C"/>
    <w:rsid w:val="00C80741"/>
    <w:rsid w:val="00C83996"/>
    <w:rsid w:val="00C8434A"/>
    <w:rsid w:val="00C86BD7"/>
    <w:rsid w:val="00C8799B"/>
    <w:rsid w:val="00C926D8"/>
    <w:rsid w:val="00CA0E7F"/>
    <w:rsid w:val="00CA166A"/>
    <w:rsid w:val="00CA2E4E"/>
    <w:rsid w:val="00CA3157"/>
    <w:rsid w:val="00CA3549"/>
    <w:rsid w:val="00CA3EDF"/>
    <w:rsid w:val="00CA7BCB"/>
    <w:rsid w:val="00CB0D00"/>
    <w:rsid w:val="00CB337E"/>
    <w:rsid w:val="00CB6D50"/>
    <w:rsid w:val="00CC149D"/>
    <w:rsid w:val="00CC2EF5"/>
    <w:rsid w:val="00CC4D77"/>
    <w:rsid w:val="00CD0777"/>
    <w:rsid w:val="00CD10BF"/>
    <w:rsid w:val="00CD1D82"/>
    <w:rsid w:val="00CD25D7"/>
    <w:rsid w:val="00CD51E3"/>
    <w:rsid w:val="00CD5274"/>
    <w:rsid w:val="00CD5FB9"/>
    <w:rsid w:val="00CE0972"/>
    <w:rsid w:val="00CE1DF7"/>
    <w:rsid w:val="00CE2290"/>
    <w:rsid w:val="00CE3E4E"/>
    <w:rsid w:val="00CE4440"/>
    <w:rsid w:val="00CE478A"/>
    <w:rsid w:val="00CE75CF"/>
    <w:rsid w:val="00CF0DAC"/>
    <w:rsid w:val="00CF2D33"/>
    <w:rsid w:val="00CF6A8B"/>
    <w:rsid w:val="00CF7B86"/>
    <w:rsid w:val="00D1065C"/>
    <w:rsid w:val="00D1176D"/>
    <w:rsid w:val="00D13003"/>
    <w:rsid w:val="00D17E14"/>
    <w:rsid w:val="00D20DC2"/>
    <w:rsid w:val="00D237EC"/>
    <w:rsid w:val="00D26258"/>
    <w:rsid w:val="00D2653F"/>
    <w:rsid w:val="00D274D6"/>
    <w:rsid w:val="00D3041C"/>
    <w:rsid w:val="00D307ED"/>
    <w:rsid w:val="00D30D87"/>
    <w:rsid w:val="00D3401C"/>
    <w:rsid w:val="00D35E0A"/>
    <w:rsid w:val="00D40CB8"/>
    <w:rsid w:val="00D424D6"/>
    <w:rsid w:val="00D428A7"/>
    <w:rsid w:val="00D44D31"/>
    <w:rsid w:val="00D474FB"/>
    <w:rsid w:val="00D51806"/>
    <w:rsid w:val="00D518BF"/>
    <w:rsid w:val="00D5309B"/>
    <w:rsid w:val="00D53C2D"/>
    <w:rsid w:val="00D56E9E"/>
    <w:rsid w:val="00D6077E"/>
    <w:rsid w:val="00D60D8D"/>
    <w:rsid w:val="00D6614C"/>
    <w:rsid w:val="00D67D5F"/>
    <w:rsid w:val="00D71B38"/>
    <w:rsid w:val="00D72C5A"/>
    <w:rsid w:val="00D73645"/>
    <w:rsid w:val="00D739E2"/>
    <w:rsid w:val="00D749D7"/>
    <w:rsid w:val="00D74E36"/>
    <w:rsid w:val="00D75356"/>
    <w:rsid w:val="00D7563C"/>
    <w:rsid w:val="00D7786E"/>
    <w:rsid w:val="00D803D4"/>
    <w:rsid w:val="00D81AB0"/>
    <w:rsid w:val="00D83537"/>
    <w:rsid w:val="00D83879"/>
    <w:rsid w:val="00D86CD0"/>
    <w:rsid w:val="00D87858"/>
    <w:rsid w:val="00D87A9C"/>
    <w:rsid w:val="00D93BA5"/>
    <w:rsid w:val="00D9570C"/>
    <w:rsid w:val="00D9776B"/>
    <w:rsid w:val="00D978F0"/>
    <w:rsid w:val="00DA4B16"/>
    <w:rsid w:val="00DA7106"/>
    <w:rsid w:val="00DB171B"/>
    <w:rsid w:val="00DB220F"/>
    <w:rsid w:val="00DB2954"/>
    <w:rsid w:val="00DB2AFB"/>
    <w:rsid w:val="00DB3785"/>
    <w:rsid w:val="00DB3E5E"/>
    <w:rsid w:val="00DB625E"/>
    <w:rsid w:val="00DB7983"/>
    <w:rsid w:val="00DC0E35"/>
    <w:rsid w:val="00DC13EA"/>
    <w:rsid w:val="00DC1635"/>
    <w:rsid w:val="00DC1E10"/>
    <w:rsid w:val="00DC261E"/>
    <w:rsid w:val="00DC3580"/>
    <w:rsid w:val="00DC4E8D"/>
    <w:rsid w:val="00DC5BDC"/>
    <w:rsid w:val="00DD0038"/>
    <w:rsid w:val="00DD0836"/>
    <w:rsid w:val="00DD09F6"/>
    <w:rsid w:val="00DD2724"/>
    <w:rsid w:val="00DD3C78"/>
    <w:rsid w:val="00DD52C8"/>
    <w:rsid w:val="00DD6547"/>
    <w:rsid w:val="00DE0668"/>
    <w:rsid w:val="00DE0703"/>
    <w:rsid w:val="00DE0FBC"/>
    <w:rsid w:val="00DE48DF"/>
    <w:rsid w:val="00DE5793"/>
    <w:rsid w:val="00DE616C"/>
    <w:rsid w:val="00DF3A06"/>
    <w:rsid w:val="00DF3EC4"/>
    <w:rsid w:val="00DF3F0A"/>
    <w:rsid w:val="00DF4D20"/>
    <w:rsid w:val="00DF4D92"/>
    <w:rsid w:val="00E00063"/>
    <w:rsid w:val="00E0039D"/>
    <w:rsid w:val="00E052B5"/>
    <w:rsid w:val="00E0661C"/>
    <w:rsid w:val="00E06B6B"/>
    <w:rsid w:val="00E07639"/>
    <w:rsid w:val="00E12CD3"/>
    <w:rsid w:val="00E14460"/>
    <w:rsid w:val="00E15374"/>
    <w:rsid w:val="00E17E60"/>
    <w:rsid w:val="00E207A9"/>
    <w:rsid w:val="00E20B5A"/>
    <w:rsid w:val="00E21054"/>
    <w:rsid w:val="00E225A1"/>
    <w:rsid w:val="00E22781"/>
    <w:rsid w:val="00E22E55"/>
    <w:rsid w:val="00E24EC4"/>
    <w:rsid w:val="00E24ECD"/>
    <w:rsid w:val="00E25ED0"/>
    <w:rsid w:val="00E31B30"/>
    <w:rsid w:val="00E339AB"/>
    <w:rsid w:val="00E33D30"/>
    <w:rsid w:val="00E35BD3"/>
    <w:rsid w:val="00E408BE"/>
    <w:rsid w:val="00E40E08"/>
    <w:rsid w:val="00E416E5"/>
    <w:rsid w:val="00E416E9"/>
    <w:rsid w:val="00E42574"/>
    <w:rsid w:val="00E42675"/>
    <w:rsid w:val="00E44546"/>
    <w:rsid w:val="00E44E15"/>
    <w:rsid w:val="00E45A95"/>
    <w:rsid w:val="00E50D02"/>
    <w:rsid w:val="00E525FF"/>
    <w:rsid w:val="00E52DF5"/>
    <w:rsid w:val="00E54EFE"/>
    <w:rsid w:val="00E55615"/>
    <w:rsid w:val="00E57F6D"/>
    <w:rsid w:val="00E61C23"/>
    <w:rsid w:val="00E61DF4"/>
    <w:rsid w:val="00E620B7"/>
    <w:rsid w:val="00E64483"/>
    <w:rsid w:val="00E65101"/>
    <w:rsid w:val="00E656F4"/>
    <w:rsid w:val="00E66ACF"/>
    <w:rsid w:val="00E677F2"/>
    <w:rsid w:val="00E718E3"/>
    <w:rsid w:val="00E71F08"/>
    <w:rsid w:val="00E731A7"/>
    <w:rsid w:val="00E73851"/>
    <w:rsid w:val="00E74B9E"/>
    <w:rsid w:val="00E75849"/>
    <w:rsid w:val="00E7700B"/>
    <w:rsid w:val="00E80E29"/>
    <w:rsid w:val="00E8199A"/>
    <w:rsid w:val="00E83705"/>
    <w:rsid w:val="00E913A7"/>
    <w:rsid w:val="00E93F73"/>
    <w:rsid w:val="00E94254"/>
    <w:rsid w:val="00E945F4"/>
    <w:rsid w:val="00E94BED"/>
    <w:rsid w:val="00E96469"/>
    <w:rsid w:val="00E96838"/>
    <w:rsid w:val="00E968A7"/>
    <w:rsid w:val="00EA017D"/>
    <w:rsid w:val="00EA103E"/>
    <w:rsid w:val="00EA2D4A"/>
    <w:rsid w:val="00EA3195"/>
    <w:rsid w:val="00EA54E0"/>
    <w:rsid w:val="00EB1AF7"/>
    <w:rsid w:val="00EB2456"/>
    <w:rsid w:val="00EB26EA"/>
    <w:rsid w:val="00EB6A63"/>
    <w:rsid w:val="00EC0218"/>
    <w:rsid w:val="00EC1890"/>
    <w:rsid w:val="00EC28D2"/>
    <w:rsid w:val="00EC459A"/>
    <w:rsid w:val="00EC4A21"/>
    <w:rsid w:val="00EC4CF4"/>
    <w:rsid w:val="00EC54E5"/>
    <w:rsid w:val="00ED13FE"/>
    <w:rsid w:val="00ED43F3"/>
    <w:rsid w:val="00ED4E15"/>
    <w:rsid w:val="00EE1316"/>
    <w:rsid w:val="00EE1EEA"/>
    <w:rsid w:val="00EE5803"/>
    <w:rsid w:val="00EF0815"/>
    <w:rsid w:val="00EF1C95"/>
    <w:rsid w:val="00EF65A2"/>
    <w:rsid w:val="00EF6BD5"/>
    <w:rsid w:val="00F00494"/>
    <w:rsid w:val="00F040FF"/>
    <w:rsid w:val="00F056F6"/>
    <w:rsid w:val="00F06E2B"/>
    <w:rsid w:val="00F10B06"/>
    <w:rsid w:val="00F133C6"/>
    <w:rsid w:val="00F163E4"/>
    <w:rsid w:val="00F16673"/>
    <w:rsid w:val="00F25F57"/>
    <w:rsid w:val="00F2795A"/>
    <w:rsid w:val="00F3063F"/>
    <w:rsid w:val="00F30F5F"/>
    <w:rsid w:val="00F314F9"/>
    <w:rsid w:val="00F31DB0"/>
    <w:rsid w:val="00F3359D"/>
    <w:rsid w:val="00F33804"/>
    <w:rsid w:val="00F33B90"/>
    <w:rsid w:val="00F344C5"/>
    <w:rsid w:val="00F34700"/>
    <w:rsid w:val="00F35AE8"/>
    <w:rsid w:val="00F36FC5"/>
    <w:rsid w:val="00F37995"/>
    <w:rsid w:val="00F37BCC"/>
    <w:rsid w:val="00F407AD"/>
    <w:rsid w:val="00F40E9C"/>
    <w:rsid w:val="00F4135F"/>
    <w:rsid w:val="00F42450"/>
    <w:rsid w:val="00F425B8"/>
    <w:rsid w:val="00F4474A"/>
    <w:rsid w:val="00F4498C"/>
    <w:rsid w:val="00F44D08"/>
    <w:rsid w:val="00F4513F"/>
    <w:rsid w:val="00F46170"/>
    <w:rsid w:val="00F4775C"/>
    <w:rsid w:val="00F51894"/>
    <w:rsid w:val="00F51A8E"/>
    <w:rsid w:val="00F52C90"/>
    <w:rsid w:val="00F53E86"/>
    <w:rsid w:val="00F5558A"/>
    <w:rsid w:val="00F572BD"/>
    <w:rsid w:val="00F57AA5"/>
    <w:rsid w:val="00F609CC"/>
    <w:rsid w:val="00F65A09"/>
    <w:rsid w:val="00F71967"/>
    <w:rsid w:val="00F721E0"/>
    <w:rsid w:val="00F72831"/>
    <w:rsid w:val="00F7421A"/>
    <w:rsid w:val="00F75799"/>
    <w:rsid w:val="00F76D8F"/>
    <w:rsid w:val="00F80B03"/>
    <w:rsid w:val="00F81FF0"/>
    <w:rsid w:val="00F8324C"/>
    <w:rsid w:val="00F90CAC"/>
    <w:rsid w:val="00F9130B"/>
    <w:rsid w:val="00F92E87"/>
    <w:rsid w:val="00F92EF2"/>
    <w:rsid w:val="00F963BB"/>
    <w:rsid w:val="00F9728C"/>
    <w:rsid w:val="00F976C3"/>
    <w:rsid w:val="00FA3EB5"/>
    <w:rsid w:val="00FA3F66"/>
    <w:rsid w:val="00FA406A"/>
    <w:rsid w:val="00FA512F"/>
    <w:rsid w:val="00FA5B04"/>
    <w:rsid w:val="00FA6EEF"/>
    <w:rsid w:val="00FB0098"/>
    <w:rsid w:val="00FB11AB"/>
    <w:rsid w:val="00FB2AF5"/>
    <w:rsid w:val="00FB397C"/>
    <w:rsid w:val="00FB4B34"/>
    <w:rsid w:val="00FB5118"/>
    <w:rsid w:val="00FB6D17"/>
    <w:rsid w:val="00FB7287"/>
    <w:rsid w:val="00FC02BD"/>
    <w:rsid w:val="00FC2A82"/>
    <w:rsid w:val="00FC3646"/>
    <w:rsid w:val="00FC4A63"/>
    <w:rsid w:val="00FC6EEE"/>
    <w:rsid w:val="00FD18FB"/>
    <w:rsid w:val="00FD41D7"/>
    <w:rsid w:val="00FD5275"/>
    <w:rsid w:val="00FD612A"/>
    <w:rsid w:val="00FD6681"/>
    <w:rsid w:val="00FE04FC"/>
    <w:rsid w:val="00FE1628"/>
    <w:rsid w:val="00FE194D"/>
    <w:rsid w:val="00FE22D5"/>
    <w:rsid w:val="00FE4FE0"/>
    <w:rsid w:val="00FE674F"/>
    <w:rsid w:val="00FE744B"/>
    <w:rsid w:val="00FF0D8E"/>
    <w:rsid w:val="00FF1862"/>
    <w:rsid w:val="00FF4293"/>
    <w:rsid w:val="00FF70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657"/>
    <w:rPr>
      <w:sz w:val="24"/>
      <w:szCs w:val="24"/>
      <w:lang w:eastAsia="ar-SA"/>
    </w:rPr>
  </w:style>
  <w:style w:type="paragraph" w:styleId="Heading1">
    <w:name w:val="heading 1"/>
    <w:basedOn w:val="Normal"/>
    <w:next w:val="Normal"/>
    <w:link w:val="Heading1Char"/>
    <w:qFormat/>
    <w:pPr>
      <w:keepNext/>
      <w:jc w:val="right"/>
      <w:outlineLvl w:val="0"/>
    </w:pPr>
    <w:rPr>
      <w:i/>
      <w:iCs/>
      <w:lang w:val="en-US"/>
    </w:rPr>
  </w:style>
  <w:style w:type="paragraph" w:styleId="Heading2">
    <w:name w:val="heading 2"/>
    <w:basedOn w:val="Normal"/>
    <w:next w:val="Normal"/>
    <w:qFormat/>
    <w:pPr>
      <w:keepNext/>
      <w:numPr>
        <w:ilvl w:val="1"/>
        <w:numId w:val="1"/>
      </w:numPr>
      <w:outlineLvl w:val="1"/>
    </w:pPr>
    <w:rPr>
      <w:b/>
      <w:bCs/>
      <w:sz w:val="20"/>
    </w:rPr>
  </w:style>
  <w:style w:type="paragraph" w:styleId="Heading3">
    <w:name w:val="heading 3"/>
    <w:basedOn w:val="Normal"/>
    <w:next w:val="Normal"/>
    <w:qFormat/>
    <w:pPr>
      <w:keepNext/>
      <w:outlineLvl w:val="2"/>
    </w:pPr>
    <w:rPr>
      <w:b/>
      <w:sz w:val="32"/>
      <w:szCs w:val="20"/>
    </w:rPr>
  </w:style>
  <w:style w:type="paragraph" w:styleId="Heading4">
    <w:name w:val="heading 4"/>
    <w:basedOn w:val="Normal"/>
    <w:next w:val="Normal"/>
    <w:qFormat/>
    <w:pPr>
      <w:keepNext/>
      <w:jc w:val="both"/>
      <w:outlineLvl w:val="3"/>
    </w:pPr>
    <w:rPr>
      <w:b/>
      <w:sz w:val="32"/>
      <w:szCs w:val="20"/>
    </w:rPr>
  </w:style>
  <w:style w:type="paragraph" w:styleId="Heading5">
    <w:name w:val="heading 5"/>
    <w:basedOn w:val="Normal"/>
    <w:next w:val="Normal"/>
    <w:qFormat/>
    <w:pPr>
      <w:keepNext/>
      <w:jc w:val="both"/>
      <w:outlineLvl w:val="4"/>
    </w:pPr>
    <w:rPr>
      <w:sz w:val="32"/>
      <w:szCs w:val="20"/>
      <w:u w:val="single"/>
    </w:rPr>
  </w:style>
  <w:style w:type="paragraph" w:styleId="Heading7">
    <w:name w:val="heading 7"/>
    <w:basedOn w:val="Normal"/>
    <w:next w:val="Normal"/>
    <w:link w:val="Heading7Char"/>
    <w:uiPriority w:val="9"/>
    <w:semiHidden/>
    <w:unhideWhenUsed/>
    <w:qFormat/>
    <w:rsid w:val="00F4775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qFormat/>
    <w:pPr>
      <w:keepNext/>
      <w:jc w:val="both"/>
      <w:outlineLvl w:val="7"/>
    </w:pPr>
    <w:rPr>
      <w:sz w:val="32"/>
    </w:rPr>
  </w:style>
  <w:style w:type="paragraph" w:styleId="Heading9">
    <w:name w:val="heading 9"/>
    <w:basedOn w:val="Normal"/>
    <w:next w:val="Normal"/>
    <w:qFormat/>
    <w:pPr>
      <w:keepNext/>
      <w:outlineLvl w:val="8"/>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b/>
      <w:i w:val="0"/>
    </w:rPr>
  </w:style>
  <w:style w:type="character" w:customStyle="1" w:styleId="WW8Num6z0">
    <w:name w:val="WW8Num6z0"/>
    <w:rPr>
      <w:rFonts w:ascii="Times New Roman" w:eastAsia="Times New Roman" w:hAnsi="Times New Roman" w:cs="Times New Roman"/>
    </w:rPr>
  </w:style>
  <w:style w:type="character" w:customStyle="1" w:styleId="WW8Num7z0">
    <w:name w:val="WW8Num7z0"/>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0z0">
    <w:name w:val="WW8Num10z0"/>
    <w:rPr>
      <w:b/>
    </w:rPr>
  </w:style>
  <w:style w:type="character" w:customStyle="1" w:styleId="WW8Num11z0">
    <w:name w:val="WW8Num11z0"/>
    <w:rPr>
      <w:rFonts w:ascii="Wingdings" w:hAnsi="Wingdings"/>
    </w:rPr>
  </w:style>
  <w:style w:type="character" w:customStyle="1" w:styleId="WW8Num12z0">
    <w:name w:val="WW8Num12z0"/>
    <w:rPr>
      <w:b/>
    </w:rPr>
  </w:style>
  <w:style w:type="character" w:customStyle="1" w:styleId="WW8Num13z0">
    <w:name w:val="WW8Num13z0"/>
    <w:rPr>
      <w:b/>
    </w:rPr>
  </w:style>
  <w:style w:type="character" w:customStyle="1" w:styleId="WW8Num14z0">
    <w:name w:val="WW8Num14z0"/>
    <w:rPr>
      <w:rFonts w:ascii="Wingdings" w:hAnsi="Wingdings"/>
    </w:rPr>
  </w:style>
  <w:style w:type="character" w:customStyle="1" w:styleId="WW8Num15z0">
    <w:name w:val="WW8Num15z0"/>
    <w:rPr>
      <w:rFonts w:ascii="Wingdings" w:hAnsi="Wingdings"/>
    </w:rPr>
  </w:style>
  <w:style w:type="character" w:customStyle="1" w:styleId="WW8Num16z0">
    <w:name w:val="WW8Num16z0"/>
    <w:rPr>
      <w:b/>
    </w:rPr>
  </w:style>
  <w:style w:type="character" w:customStyle="1" w:styleId="WW8Num17z0">
    <w:name w:val="WW8Num17z0"/>
    <w:rPr>
      <w:rFonts w:ascii="Wingdings" w:hAnsi="Wingdings"/>
    </w:rPr>
  </w:style>
  <w:style w:type="character" w:customStyle="1" w:styleId="WW8Num18z0">
    <w:name w:val="WW8Num18z0"/>
    <w:rPr>
      <w:b/>
    </w:rPr>
  </w:style>
  <w:style w:type="character" w:customStyle="1" w:styleId="WW8Num19z0">
    <w:name w:val="WW8Num19z0"/>
    <w:rPr>
      <w:rFonts w:ascii="Wingdings" w:hAnsi="Wingdings"/>
    </w:rPr>
  </w:style>
  <w:style w:type="character" w:customStyle="1" w:styleId="WW8Num20z0">
    <w:name w:val="WW8Num20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2" w:hAnsi="Wingdings 2" w:cs="OpenSymbol"/>
    </w:rPr>
  </w:style>
  <w:style w:type="character" w:customStyle="1" w:styleId="WW8Num24z1">
    <w:name w:val="WW8Num2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Wingdings" w:hAnsi="Wingdings"/>
    </w:rPr>
  </w:style>
  <w:style w:type="character" w:customStyle="1" w:styleId="WW-Absatz-Standardschriftart111">
    <w:name w:val="WW-Absatz-Standardschriftart111"/>
  </w:style>
  <w:style w:type="character" w:customStyle="1" w:styleId="WW8Num9z1">
    <w:name w:val="WW8Num9z1"/>
    <w:rPr>
      <w:rFonts w:ascii="Symbol" w:eastAsia="Times New Roman" w:hAnsi="Symbol" w:cs="Times New Roman"/>
    </w:rPr>
  </w:style>
  <w:style w:type="character" w:customStyle="1" w:styleId="WW8Num26z0">
    <w:name w:val="WW8Num26z0"/>
    <w:rPr>
      <w:b/>
      <w:i w:val="0"/>
    </w:rPr>
  </w:style>
  <w:style w:type="character" w:customStyle="1" w:styleId="WW8Num28z0">
    <w:name w:val="WW8Num28z0"/>
    <w:rPr>
      <w:rFonts w:ascii="Times New Roman" w:eastAsia="Times New Roman" w:hAnsi="Times New Roman" w:cs="Times New Roman"/>
    </w:rPr>
  </w:style>
  <w:style w:type="character" w:customStyle="1" w:styleId="WW8Num31z0">
    <w:name w:val="WW8Num31z0"/>
    <w:rPr>
      <w:rFonts w:ascii="Wingdings" w:hAnsi="Wingdings"/>
    </w:rPr>
  </w:style>
  <w:style w:type="character" w:customStyle="1" w:styleId="WW8Num34z0">
    <w:name w:val="WW8Num34z0"/>
    <w:rPr>
      <w:rFonts w:ascii="Wingdings" w:hAnsi="Wingdings"/>
    </w:rPr>
  </w:style>
  <w:style w:type="character" w:customStyle="1" w:styleId="WW8Num37z0">
    <w:name w:val="WW8Num37z0"/>
    <w:rPr>
      <w:rFonts w:ascii="Wingdings" w:hAnsi="Wingdings"/>
      <w:sz w:val="16"/>
    </w:rPr>
  </w:style>
  <w:style w:type="character" w:customStyle="1" w:styleId="WW8Num38z0">
    <w:name w:val="WW8Num38z0"/>
    <w:rPr>
      <w:rFonts w:ascii="Wingdings" w:hAnsi="Wingdings"/>
    </w:rPr>
  </w:style>
  <w:style w:type="character" w:customStyle="1" w:styleId="WW8Num39z0">
    <w:name w:val="WW8Num39z0"/>
    <w:rPr>
      <w:b/>
    </w:rPr>
  </w:style>
  <w:style w:type="character" w:customStyle="1" w:styleId="WW8Num41z0">
    <w:name w:val="WW8Num41z0"/>
    <w:rPr>
      <w:rFonts w:ascii="Wingdings" w:hAnsi="Wingdings"/>
    </w:rPr>
  </w:style>
  <w:style w:type="character" w:customStyle="1" w:styleId="WW8Num45z0">
    <w:name w:val="WW8Num45z0"/>
    <w:rPr>
      <w:rFonts w:ascii="Wingdings" w:hAnsi="Wingdings"/>
    </w:rPr>
  </w:style>
  <w:style w:type="character" w:customStyle="1" w:styleId="WW8Num46z0">
    <w:name w:val="WW8Num46z0"/>
    <w:rPr>
      <w:b w:val="0"/>
      <w:u w:val="none"/>
    </w:rPr>
  </w:style>
  <w:style w:type="character" w:customStyle="1" w:styleId="WW8Num50z0">
    <w:name w:val="WW8Num50z0"/>
    <w:rPr>
      <w:b/>
    </w:rPr>
  </w:style>
  <w:style w:type="character" w:customStyle="1" w:styleId="WW8Num54z0">
    <w:name w:val="WW8Num54z0"/>
    <w:rPr>
      <w:rFonts w:ascii="Wingdings" w:hAnsi="Wingdings"/>
    </w:rPr>
  </w:style>
  <w:style w:type="character" w:customStyle="1" w:styleId="WW8Num56z0">
    <w:name w:val="WW8Num56z0"/>
    <w:rPr>
      <w:rFonts w:ascii="Wingdings" w:hAnsi="Wingdings"/>
    </w:rPr>
  </w:style>
  <w:style w:type="character" w:customStyle="1" w:styleId="WW8Num59z0">
    <w:name w:val="WW8Num59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Wingdings" w:hAnsi="Wingdings"/>
    </w:rPr>
  </w:style>
  <w:style w:type="character" w:customStyle="1" w:styleId="WW8Num63z0">
    <w:name w:val="WW8Num63z0"/>
    <w:rPr>
      <w:rFonts w:ascii="Wingdings" w:hAnsi="Wingdings"/>
    </w:rPr>
  </w:style>
  <w:style w:type="character" w:customStyle="1" w:styleId="WW8Num71z0">
    <w:name w:val="WW8Num71z0"/>
    <w:rPr>
      <w:rFonts w:ascii="Wingdings" w:hAnsi="Wingdings"/>
    </w:rPr>
  </w:style>
  <w:style w:type="character" w:customStyle="1" w:styleId="WW8Num74z0">
    <w:name w:val="WW8Num74z0"/>
    <w:rPr>
      <w:i w:val="0"/>
    </w:rPr>
  </w:style>
  <w:style w:type="character" w:customStyle="1" w:styleId="WW8Num76z0">
    <w:name w:val="WW8Num76z0"/>
    <w:rPr>
      <w:rFonts w:ascii="Wingdings" w:hAnsi="Wingdings"/>
    </w:rPr>
  </w:style>
  <w:style w:type="character" w:customStyle="1" w:styleId="WW8Num77z0">
    <w:name w:val="WW8Num77z0"/>
    <w:rPr>
      <w:rFonts w:ascii="Wingdings" w:hAnsi="Wingdings"/>
      <w:sz w:val="16"/>
    </w:rPr>
  </w:style>
  <w:style w:type="character" w:customStyle="1" w:styleId="WW8Num79z1">
    <w:name w:val="WW8Num79z1"/>
    <w:rPr>
      <w:b w:val="0"/>
    </w:rPr>
  </w:style>
  <w:style w:type="character" w:customStyle="1" w:styleId="WW8Num82z0">
    <w:name w:val="WW8Num82z0"/>
    <w:rPr>
      <w:rFonts w:ascii="Wingdings" w:hAnsi="Wingdings"/>
    </w:rPr>
  </w:style>
  <w:style w:type="character" w:customStyle="1" w:styleId="WW8Num83z0">
    <w:name w:val="WW8Num83z0"/>
    <w:rPr>
      <w:b/>
    </w:rPr>
  </w:style>
  <w:style w:type="character" w:customStyle="1" w:styleId="WW8Num87z0">
    <w:name w:val="WW8Num87z0"/>
    <w:rPr>
      <w:b/>
    </w:rPr>
  </w:style>
  <w:style w:type="character" w:customStyle="1" w:styleId="WW8Num89z0">
    <w:name w:val="WW8Num89z0"/>
    <w:rPr>
      <w:rFonts w:ascii="Wingdings" w:hAnsi="Wingdings"/>
    </w:rPr>
  </w:style>
  <w:style w:type="character" w:customStyle="1" w:styleId="WW8Num94z0">
    <w:name w:val="WW8Num94z0"/>
    <w:rPr>
      <w:b/>
    </w:rPr>
  </w:style>
  <w:style w:type="character" w:customStyle="1" w:styleId="WW8Num95z0">
    <w:name w:val="WW8Num95z0"/>
    <w:rPr>
      <w:rFonts w:ascii="Wingdings" w:hAnsi="Wingdings"/>
    </w:rPr>
  </w:style>
  <w:style w:type="character" w:customStyle="1" w:styleId="WW8Num97z0">
    <w:name w:val="WW8Num97z0"/>
    <w:rPr>
      <w:rFonts w:ascii="Wingdings" w:hAnsi="Wingdings"/>
    </w:rPr>
  </w:style>
  <w:style w:type="character" w:customStyle="1" w:styleId="WW8Num98z0">
    <w:name w:val="WW8Num98z0"/>
    <w:rPr>
      <w:b/>
    </w:rPr>
  </w:style>
  <w:style w:type="character" w:customStyle="1" w:styleId="WW8Num100z0">
    <w:name w:val="WW8Num100z0"/>
    <w:rPr>
      <w:rFonts w:ascii="Wingdings" w:hAnsi="Wingdings"/>
    </w:rPr>
  </w:style>
  <w:style w:type="character" w:customStyle="1" w:styleId="WW8Num103z0">
    <w:name w:val="WW8Num103z0"/>
    <w:rPr>
      <w:rFonts w:ascii="Wingdings" w:hAnsi="Wingdings"/>
    </w:rPr>
  </w:style>
  <w:style w:type="character" w:customStyle="1" w:styleId="WW8Num105z0">
    <w:name w:val="WW8Num105z0"/>
    <w:rPr>
      <w:b/>
    </w:rPr>
  </w:style>
  <w:style w:type="character" w:customStyle="1" w:styleId="WW8Num107z0">
    <w:name w:val="WW8Num107z0"/>
    <w:rPr>
      <w:rFonts w:ascii="Wingdings" w:hAnsi="Wingdings"/>
    </w:rPr>
  </w:style>
  <w:style w:type="character" w:customStyle="1" w:styleId="WW8Num109z0">
    <w:name w:val="WW8Num109z0"/>
    <w:rPr>
      <w:b/>
    </w:rPr>
  </w:style>
  <w:style w:type="character" w:customStyle="1" w:styleId="WW8Num110z0">
    <w:name w:val="WW8Num110z0"/>
    <w:rPr>
      <w:rFonts w:ascii="Wingdings" w:hAnsi="Wingdings"/>
    </w:rPr>
  </w:style>
  <w:style w:type="character" w:customStyle="1" w:styleId="WW8Num112z0">
    <w:name w:val="WW8Num112z0"/>
    <w:rPr>
      <w:b/>
    </w:rPr>
  </w:style>
  <w:style w:type="character" w:customStyle="1" w:styleId="WW8Num113z0">
    <w:name w:val="WW8Num113z0"/>
    <w:rPr>
      <w:b/>
    </w:rPr>
  </w:style>
  <w:style w:type="character" w:customStyle="1" w:styleId="WW8Num115z0">
    <w:name w:val="WW8Num115z0"/>
    <w:rPr>
      <w:rFonts w:ascii="Wingdings" w:hAnsi="Wingdings"/>
    </w:rPr>
  </w:style>
  <w:style w:type="character" w:customStyle="1" w:styleId="WW8Num118z0">
    <w:name w:val="WW8Num118z0"/>
    <w:rPr>
      <w:b/>
    </w:rPr>
  </w:style>
  <w:style w:type="character" w:customStyle="1" w:styleId="WW8Num121z0">
    <w:name w:val="WW8Num121z0"/>
    <w:rPr>
      <w:rFonts w:ascii="Wingdings" w:hAnsi="Wingdings"/>
    </w:rPr>
  </w:style>
  <w:style w:type="character" w:customStyle="1" w:styleId="WW8Num126z0">
    <w:name w:val="WW8Num126z0"/>
    <w:rPr>
      <w:rFonts w:ascii="Times New Roman" w:eastAsia="Times New Roman" w:hAnsi="Times New Roman" w:cs="Times New Roman"/>
    </w:rPr>
  </w:style>
  <w:style w:type="character" w:customStyle="1" w:styleId="WW8Num126z1">
    <w:name w:val="WW8Num126z1"/>
    <w:rPr>
      <w:rFonts w:ascii="Courier New" w:hAnsi="Courier New"/>
    </w:rPr>
  </w:style>
  <w:style w:type="character" w:customStyle="1" w:styleId="WW8Num126z2">
    <w:name w:val="WW8Num126z2"/>
    <w:rPr>
      <w:rFonts w:ascii="Wingdings" w:hAnsi="Wingdings"/>
    </w:rPr>
  </w:style>
  <w:style w:type="character" w:customStyle="1" w:styleId="WW8Num126z3">
    <w:name w:val="WW8Num126z3"/>
    <w:rPr>
      <w:rFonts w:ascii="Symbol" w:hAnsi="Symbol"/>
    </w:rPr>
  </w:style>
  <w:style w:type="character" w:customStyle="1" w:styleId="WW8Num127z0">
    <w:name w:val="WW8Num127z0"/>
    <w:rPr>
      <w:rFonts w:ascii="Wingdings" w:hAnsi="Wingdings"/>
    </w:rPr>
  </w:style>
  <w:style w:type="character" w:customStyle="1" w:styleId="WW8Num128z0">
    <w:name w:val="WW8Num128z0"/>
    <w:rPr>
      <w:rFonts w:ascii="Wingdings" w:hAnsi="Wingdings"/>
    </w:rPr>
  </w:style>
  <w:style w:type="character" w:customStyle="1" w:styleId="WW8Num132z1">
    <w:name w:val="WW8Num132z1"/>
    <w:rPr>
      <w:rFonts w:ascii="Courier New" w:hAnsi="Courier New"/>
    </w:rPr>
  </w:style>
  <w:style w:type="character" w:customStyle="1" w:styleId="WW8Num132z2">
    <w:name w:val="WW8Num132z2"/>
    <w:rPr>
      <w:rFonts w:ascii="Wingdings" w:hAnsi="Wingdings"/>
    </w:rPr>
  </w:style>
  <w:style w:type="character" w:customStyle="1" w:styleId="WW8Num132z3">
    <w:name w:val="WW8Num132z3"/>
    <w:rPr>
      <w:rFonts w:ascii="Symbol" w:hAnsi="Symbol"/>
    </w:rPr>
  </w:style>
  <w:style w:type="character" w:customStyle="1" w:styleId="WW8Num135z0">
    <w:name w:val="WW8Num135z0"/>
    <w:rPr>
      <w:rFonts w:ascii="Wingdings" w:hAnsi="Wingdings"/>
    </w:rPr>
  </w:style>
  <w:style w:type="character" w:customStyle="1" w:styleId="WW8Num136z2">
    <w:name w:val="WW8Num136z2"/>
    <w:rPr>
      <w:b/>
    </w:rPr>
  </w:style>
  <w:style w:type="character" w:customStyle="1" w:styleId="WW8Num139z0">
    <w:name w:val="WW8Num139z0"/>
    <w:rPr>
      <w:b/>
    </w:rPr>
  </w:style>
  <w:style w:type="character" w:customStyle="1" w:styleId="WW8Num140z0">
    <w:name w:val="WW8Num140z0"/>
    <w:rPr>
      <w:rFonts w:ascii="Wingdings" w:hAnsi="Wingdings"/>
    </w:rPr>
  </w:style>
  <w:style w:type="character" w:customStyle="1" w:styleId="WW8Num142z0">
    <w:name w:val="WW8Num142z0"/>
    <w:rPr>
      <w:rFonts w:ascii="Wingdings" w:hAnsi="Wingdings"/>
    </w:rPr>
  </w:style>
  <w:style w:type="character" w:customStyle="1" w:styleId="WW8Num143z0">
    <w:name w:val="WW8Num143z0"/>
    <w:rPr>
      <w:b w:val="0"/>
    </w:rPr>
  </w:style>
  <w:style w:type="character" w:customStyle="1" w:styleId="WW8Num144z0">
    <w:name w:val="WW8Num144z0"/>
    <w:rPr>
      <w:b/>
    </w:rPr>
  </w:style>
  <w:style w:type="character" w:customStyle="1" w:styleId="WW8Num146z0">
    <w:name w:val="WW8Num146z0"/>
    <w:rPr>
      <w:rFonts w:ascii="Wingdings" w:hAnsi="Wingdings"/>
    </w:rPr>
  </w:style>
  <w:style w:type="character" w:customStyle="1" w:styleId="WW8Num152z0">
    <w:name w:val="WW8Num152z0"/>
    <w:rPr>
      <w:rFonts w:ascii="Times New Roman" w:eastAsia="Times New Roman" w:hAnsi="Times New Roman" w:cs="Times New Roman"/>
    </w:rPr>
  </w:style>
  <w:style w:type="character" w:customStyle="1" w:styleId="WW8Num154z0">
    <w:name w:val="WW8Num154z0"/>
    <w:rPr>
      <w:rFonts w:ascii="Wingdings" w:hAnsi="Wingdings"/>
    </w:rPr>
  </w:style>
  <w:style w:type="character" w:customStyle="1" w:styleId="WW8Num155z0">
    <w:name w:val="WW8Num155z0"/>
    <w:rPr>
      <w:rFonts w:ascii="Wingdings" w:hAnsi="Wingdings"/>
    </w:rPr>
  </w:style>
  <w:style w:type="character" w:customStyle="1" w:styleId="WW8Num156z0">
    <w:name w:val="WW8Num156z0"/>
    <w:rPr>
      <w:rFonts w:ascii="Wingdings" w:hAnsi="Wingdings"/>
    </w:rPr>
  </w:style>
  <w:style w:type="character" w:customStyle="1" w:styleId="WW8Num162z0">
    <w:name w:val="WW8Num162z0"/>
    <w:rPr>
      <w:b/>
    </w:rPr>
  </w:style>
  <w:style w:type="character" w:customStyle="1" w:styleId="WW8Num164z0">
    <w:name w:val="WW8Num164z0"/>
    <w:rPr>
      <w:rFonts w:ascii="Wingdings" w:hAnsi="Wingdings"/>
    </w:rPr>
  </w:style>
  <w:style w:type="character" w:customStyle="1" w:styleId="WW8Num166z0">
    <w:name w:val="WW8Num166z0"/>
    <w:rPr>
      <w:b/>
    </w:rPr>
  </w:style>
  <w:style w:type="character" w:customStyle="1" w:styleId="WW8Num167z0">
    <w:name w:val="WW8Num167z0"/>
    <w:rPr>
      <w:rFonts w:ascii="Wingdings" w:hAnsi="Wingdings"/>
    </w:rPr>
  </w:style>
  <w:style w:type="character" w:customStyle="1" w:styleId="WW8Num169z0">
    <w:name w:val="WW8Num169z0"/>
    <w:rPr>
      <w:rFonts w:ascii="Wingdings" w:hAnsi="Wingdings"/>
    </w:rPr>
  </w:style>
  <w:style w:type="character" w:customStyle="1" w:styleId="WW8Num170z0">
    <w:name w:val="WW8Num170z0"/>
    <w:rPr>
      <w:b/>
    </w:rPr>
  </w:style>
  <w:style w:type="character" w:customStyle="1" w:styleId="WW8Num171z0">
    <w:name w:val="WW8Num171z0"/>
    <w:rPr>
      <w:rFonts w:ascii="Symbol" w:hAnsi="Symbol"/>
      <w:color w:val="auto"/>
    </w:rPr>
  </w:style>
  <w:style w:type="character" w:customStyle="1" w:styleId="WW8Num171z1">
    <w:name w:val="WW8Num171z1"/>
    <w:rPr>
      <w:rFonts w:ascii="Courier New" w:hAnsi="Courier New"/>
    </w:rPr>
  </w:style>
  <w:style w:type="character" w:customStyle="1" w:styleId="WW8Num171z2">
    <w:name w:val="WW8Num171z2"/>
    <w:rPr>
      <w:rFonts w:ascii="Wingdings" w:hAnsi="Wingdings"/>
    </w:rPr>
  </w:style>
  <w:style w:type="character" w:customStyle="1" w:styleId="WW8Num171z3">
    <w:name w:val="WW8Num171z3"/>
    <w:rPr>
      <w:rFonts w:ascii="Symbol" w:hAnsi="Symbol"/>
    </w:rPr>
  </w:style>
  <w:style w:type="character" w:customStyle="1" w:styleId="WW8Num173z0">
    <w:name w:val="WW8Num173z0"/>
    <w:rPr>
      <w:rFonts w:ascii="Wingdings" w:hAnsi="Wingdings"/>
    </w:rPr>
  </w:style>
  <w:style w:type="character" w:customStyle="1" w:styleId="WW8Num175z0">
    <w:name w:val="WW8Num175z0"/>
    <w:rPr>
      <w:rFonts w:ascii="Wingdings" w:hAnsi="Wingdings"/>
    </w:rPr>
  </w:style>
  <w:style w:type="character" w:customStyle="1" w:styleId="WW8Num176z0">
    <w:name w:val="WW8Num176z0"/>
    <w:rPr>
      <w:rFonts w:ascii="Wingdings" w:hAnsi="Wingdings"/>
    </w:rPr>
  </w:style>
  <w:style w:type="character" w:customStyle="1" w:styleId="WW8Num178z0">
    <w:name w:val="WW8Num178z0"/>
    <w:rPr>
      <w:rFonts w:ascii="Times New Roman" w:eastAsia="Times New Roman" w:hAnsi="Times New Roman" w:cs="Times New Roman"/>
    </w:rPr>
  </w:style>
  <w:style w:type="character" w:customStyle="1" w:styleId="WW8Num178z1">
    <w:name w:val="WW8Num178z1"/>
    <w:rPr>
      <w:rFonts w:ascii="Courier New" w:hAnsi="Courier New"/>
    </w:rPr>
  </w:style>
  <w:style w:type="character" w:customStyle="1" w:styleId="WW8Num178z2">
    <w:name w:val="WW8Num178z2"/>
    <w:rPr>
      <w:rFonts w:ascii="Wingdings" w:hAnsi="Wingdings"/>
    </w:rPr>
  </w:style>
  <w:style w:type="character" w:customStyle="1" w:styleId="WW8Num178z3">
    <w:name w:val="WW8Num178z3"/>
    <w:rPr>
      <w:rFonts w:ascii="Symbol" w:hAnsi="Symbol"/>
    </w:rPr>
  </w:style>
  <w:style w:type="character" w:customStyle="1" w:styleId="WW8Num180z0">
    <w:name w:val="WW8Num180z0"/>
    <w:rPr>
      <w:rFonts w:ascii="Wingdings" w:hAnsi="Wingdings"/>
    </w:rPr>
  </w:style>
  <w:style w:type="character" w:customStyle="1" w:styleId="WW8Num181z0">
    <w:name w:val="WW8Num181z0"/>
    <w:rPr>
      <w:rFonts w:ascii="Wingdings" w:hAnsi="Wingdings"/>
    </w:rPr>
  </w:style>
  <w:style w:type="character" w:customStyle="1" w:styleId="WW8Num183z0">
    <w:name w:val="WW8Num183z0"/>
    <w:rPr>
      <w:rFonts w:ascii="Wingdings" w:hAnsi="Wingdings"/>
    </w:rPr>
  </w:style>
  <w:style w:type="character" w:customStyle="1" w:styleId="Domylnaczcionkaakapitu1">
    <w:name w:val="Domyślna czcionka akapitu1"/>
  </w:style>
  <w:style w:type="character" w:styleId="PageNumber">
    <w:name w:val="page number"/>
    <w:basedOn w:val="Domylnaczcionkaakapitu1"/>
  </w:style>
  <w:style w:type="character" w:customStyle="1" w:styleId="Znakinumeracji">
    <w:name w:val="Znaki numeracji"/>
    <w:rPr>
      <w:b/>
      <w:bCs/>
    </w:rPr>
  </w:style>
  <w:style w:type="character" w:customStyle="1" w:styleId="Symbolewypunktowania">
    <w:name w:val="Symbole wypunktowania"/>
    <w:rPr>
      <w:rFonts w:ascii="OpenSymbol" w:eastAsia="OpenSymbol" w:hAnsi="OpenSymbol" w:cs="OpenSymbol"/>
    </w:rPr>
  </w:style>
  <w:style w:type="character" w:styleId="Strong">
    <w:name w:val="Strong"/>
    <w:qFormat/>
    <w:rPr>
      <w:b/>
      <w:bCs/>
    </w:rPr>
  </w:style>
  <w:style w:type="character" w:styleId="Emphasis">
    <w:name w:val="Emphasis"/>
    <w:uiPriority w:val="99"/>
    <w:qFormat/>
    <w:rPr>
      <w:i/>
      <w:iCs/>
    </w:rPr>
  </w:style>
  <w:style w:type="paragraph" w:customStyle="1" w:styleId="Nagwek1">
    <w:name w:val="Nagłówek1"/>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link w:val="BodyTextChar"/>
    <w:pPr>
      <w:jc w:val="both"/>
    </w:pPr>
    <w:rPr>
      <w:i/>
      <w:iCs/>
    </w:rPr>
  </w:style>
  <w:style w:type="paragraph" w:styleId="List">
    <w:name w:val="List"/>
    <w:basedOn w:val="BodyText"/>
    <w:rPr>
      <w:rFonts w:cs="Tahoma"/>
    </w:rPr>
  </w:style>
  <w:style w:type="paragraph" w:customStyle="1" w:styleId="Podpis1">
    <w:name w:val="Podpis1"/>
    <w:basedOn w:val="Normal"/>
    <w:pPr>
      <w:suppressLineNumbers/>
      <w:spacing w:before="120" w:after="120"/>
    </w:pPr>
    <w:rPr>
      <w:rFonts w:cs="Tahoma"/>
      <w:i/>
      <w:iCs/>
    </w:rPr>
  </w:style>
  <w:style w:type="paragraph" w:customStyle="1" w:styleId="Indeks">
    <w:name w:val="Indeks"/>
    <w:basedOn w:val="Normal"/>
    <w:pPr>
      <w:suppressLineNumbers/>
    </w:pPr>
    <w:rPr>
      <w:rFonts w:cs="Tahoma"/>
    </w:rPr>
  </w:style>
  <w:style w:type="paragraph" w:styleId="BodyTextIndent">
    <w:name w:val="Body Text Indent"/>
    <w:basedOn w:val="Normal"/>
    <w:pPr>
      <w:ind w:left="360"/>
      <w:jc w:val="both"/>
    </w:pPr>
  </w:style>
  <w:style w:type="paragraph" w:customStyle="1" w:styleId="Tekstpodstawowywcity21">
    <w:name w:val="Tekst podstawowy wcięty 21"/>
    <w:basedOn w:val="Normal"/>
    <w:pPr>
      <w:ind w:left="360"/>
    </w:pPr>
  </w:style>
  <w:style w:type="paragraph" w:styleId="Title">
    <w:name w:val="Title"/>
    <w:basedOn w:val="Normal"/>
    <w:next w:val="Subtitle"/>
    <w:qFormat/>
    <w:pPr>
      <w:jc w:val="center"/>
    </w:pPr>
    <w:rPr>
      <w:sz w:val="28"/>
    </w:rPr>
  </w:style>
  <w:style w:type="paragraph" w:styleId="Subtitle">
    <w:name w:val="Subtitle"/>
    <w:basedOn w:val="Normal"/>
    <w:next w:val="BodyText"/>
    <w:qFormat/>
    <w:pPr>
      <w:spacing w:line="360" w:lineRule="auto"/>
    </w:pPr>
    <w:rPr>
      <w:b/>
      <w:bCs/>
      <w:sz w:val="28"/>
    </w:rPr>
  </w:style>
  <w:style w:type="paragraph" w:styleId="Header">
    <w:name w:val="header"/>
    <w:basedOn w:val="Normal"/>
    <w:pPr>
      <w:tabs>
        <w:tab w:val="center" w:pos="4536"/>
        <w:tab w:val="right" w:pos="9072"/>
      </w:tabs>
    </w:pPr>
  </w:style>
  <w:style w:type="paragraph" w:styleId="Footer">
    <w:name w:val="footer"/>
    <w:basedOn w:val="Normal"/>
    <w:link w:val="FooterChar"/>
    <w:pPr>
      <w:tabs>
        <w:tab w:val="center" w:pos="4536"/>
        <w:tab w:val="right" w:pos="9072"/>
      </w:tabs>
    </w:pPr>
  </w:style>
  <w:style w:type="paragraph" w:customStyle="1" w:styleId="Tekstpodstawowy21">
    <w:name w:val="Tekst podstawowy 21"/>
    <w:basedOn w:val="Normal"/>
    <w:pPr>
      <w:tabs>
        <w:tab w:val="right" w:pos="7088"/>
      </w:tabs>
      <w:spacing w:line="360" w:lineRule="auto"/>
    </w:pPr>
    <w:rPr>
      <w:i/>
      <w:iCs/>
      <w:sz w:val="20"/>
    </w:rPr>
  </w:style>
  <w:style w:type="paragraph" w:customStyle="1" w:styleId="Tekstpodstawowy31">
    <w:name w:val="Tekst podstawowy 31"/>
    <w:basedOn w:val="Normal"/>
    <w:pPr>
      <w:spacing w:line="360" w:lineRule="auto"/>
      <w:jc w:val="center"/>
    </w:pPr>
    <w:rPr>
      <w:b/>
      <w:bCs/>
      <w:sz w:val="28"/>
    </w:rPr>
  </w:style>
  <w:style w:type="paragraph" w:customStyle="1" w:styleId="Zawartotabeli">
    <w:name w:val="Zawartość tabeli"/>
    <w:basedOn w:val="Normal"/>
    <w:pPr>
      <w:suppressLineNumbers/>
    </w:pPr>
  </w:style>
  <w:style w:type="paragraph" w:customStyle="1" w:styleId="Nagwektabeli">
    <w:name w:val="Nagłówek tabeli"/>
    <w:basedOn w:val="Zawartotabeli"/>
    <w:pPr>
      <w:jc w:val="center"/>
    </w:pPr>
    <w:rPr>
      <w:b/>
      <w:bCs/>
      <w:i/>
      <w:iCs/>
    </w:rPr>
  </w:style>
  <w:style w:type="paragraph" w:customStyle="1" w:styleId="Zawartoramki">
    <w:name w:val="Zawartość ramki"/>
    <w:basedOn w:val="BodyText"/>
  </w:style>
  <w:style w:type="paragraph" w:styleId="ListParagraph">
    <w:name w:val="List Paragraph"/>
    <w:basedOn w:val="Normal"/>
    <w:uiPriority w:val="34"/>
    <w:qFormat/>
    <w:rsid w:val="00795677"/>
    <w:pPr>
      <w:ind w:left="720"/>
      <w:contextualSpacing/>
    </w:pPr>
  </w:style>
  <w:style w:type="character" w:customStyle="1" w:styleId="Heading1Char">
    <w:name w:val="Heading 1 Char"/>
    <w:basedOn w:val="DefaultParagraphFont"/>
    <w:link w:val="Heading1"/>
    <w:rsid w:val="00123CD4"/>
    <w:rPr>
      <w:i/>
      <w:iCs/>
      <w:sz w:val="24"/>
      <w:szCs w:val="24"/>
      <w:lang w:val="en-US" w:eastAsia="ar-SA"/>
    </w:rPr>
  </w:style>
  <w:style w:type="character" w:customStyle="1" w:styleId="BodyTextChar">
    <w:name w:val="Body Text Char"/>
    <w:basedOn w:val="DefaultParagraphFont"/>
    <w:link w:val="BodyText"/>
    <w:rsid w:val="00123CD4"/>
    <w:rPr>
      <w:i/>
      <w:iCs/>
      <w:sz w:val="24"/>
      <w:szCs w:val="24"/>
      <w:lang w:eastAsia="ar-SA"/>
    </w:rPr>
  </w:style>
  <w:style w:type="character" w:customStyle="1" w:styleId="FooterChar">
    <w:name w:val="Footer Char"/>
    <w:basedOn w:val="DefaultParagraphFont"/>
    <w:link w:val="Footer"/>
    <w:rsid w:val="00123CD4"/>
    <w:rPr>
      <w:sz w:val="24"/>
      <w:szCs w:val="24"/>
      <w:lang w:eastAsia="ar-SA"/>
    </w:rPr>
  </w:style>
  <w:style w:type="paragraph" w:styleId="NormalWeb">
    <w:name w:val="Normal (Web)"/>
    <w:basedOn w:val="Normal"/>
    <w:uiPriority w:val="99"/>
    <w:unhideWhenUsed/>
    <w:rsid w:val="00A27403"/>
    <w:pPr>
      <w:spacing w:before="100" w:beforeAutospacing="1" w:after="119"/>
    </w:pPr>
    <w:rPr>
      <w:lang w:eastAsia="pl-PL"/>
    </w:rPr>
  </w:style>
  <w:style w:type="character" w:styleId="Hyperlink">
    <w:name w:val="Hyperlink"/>
    <w:basedOn w:val="DefaultParagraphFont"/>
    <w:uiPriority w:val="99"/>
    <w:unhideWhenUsed/>
    <w:rsid w:val="00E44E15"/>
    <w:rPr>
      <w:color w:val="0000FF" w:themeColor="hyperlink"/>
      <w:u w:val="single"/>
    </w:rPr>
  </w:style>
  <w:style w:type="paragraph" w:styleId="BalloonText">
    <w:name w:val="Balloon Text"/>
    <w:basedOn w:val="Normal"/>
    <w:link w:val="BalloonTextChar"/>
    <w:uiPriority w:val="99"/>
    <w:semiHidden/>
    <w:unhideWhenUsed/>
    <w:rsid w:val="00E44E15"/>
    <w:rPr>
      <w:rFonts w:ascii="Tahoma" w:hAnsi="Tahoma" w:cs="Tahoma"/>
      <w:sz w:val="16"/>
      <w:szCs w:val="16"/>
    </w:rPr>
  </w:style>
  <w:style w:type="character" w:customStyle="1" w:styleId="BalloonTextChar">
    <w:name w:val="Balloon Text Char"/>
    <w:basedOn w:val="DefaultParagraphFont"/>
    <w:link w:val="BalloonText"/>
    <w:uiPriority w:val="99"/>
    <w:semiHidden/>
    <w:rsid w:val="00E44E15"/>
    <w:rPr>
      <w:rFonts w:ascii="Tahoma" w:hAnsi="Tahoma" w:cs="Tahoma"/>
      <w:sz w:val="16"/>
      <w:szCs w:val="16"/>
      <w:lang w:eastAsia="ar-SA"/>
    </w:rPr>
  </w:style>
  <w:style w:type="character" w:customStyle="1" w:styleId="apple-converted-space">
    <w:name w:val="apple-converted-space"/>
    <w:basedOn w:val="DefaultParagraphFont"/>
    <w:rsid w:val="007C7980"/>
  </w:style>
  <w:style w:type="paragraph" w:customStyle="1" w:styleId="Standard">
    <w:name w:val="Standard"/>
    <w:rsid w:val="005068CF"/>
    <w:pPr>
      <w:widowControl w:val="0"/>
      <w:suppressAutoHyphens/>
      <w:autoSpaceDN w:val="0"/>
      <w:textAlignment w:val="baseline"/>
    </w:pPr>
    <w:rPr>
      <w:rFonts w:eastAsia="Lucida Sans Unicode" w:cs="Tahoma"/>
      <w:kern w:val="3"/>
      <w:sz w:val="24"/>
      <w:szCs w:val="24"/>
    </w:rPr>
  </w:style>
  <w:style w:type="character" w:customStyle="1" w:styleId="st">
    <w:name w:val="st"/>
    <w:basedOn w:val="DefaultParagraphFont"/>
    <w:rsid w:val="0035593B"/>
  </w:style>
  <w:style w:type="character" w:customStyle="1" w:styleId="podswietlenie">
    <w:name w:val="podswietlenie"/>
    <w:basedOn w:val="DefaultParagraphFont"/>
    <w:rsid w:val="00F8324C"/>
  </w:style>
  <w:style w:type="character" w:customStyle="1" w:styleId="werset">
    <w:name w:val="werset"/>
    <w:basedOn w:val="DefaultParagraphFont"/>
    <w:rsid w:val="00F8324C"/>
  </w:style>
  <w:style w:type="paragraph" w:styleId="BodyText2">
    <w:name w:val="Body Text 2"/>
    <w:basedOn w:val="Normal"/>
    <w:link w:val="BodyText2Char"/>
    <w:uiPriority w:val="99"/>
    <w:semiHidden/>
    <w:unhideWhenUsed/>
    <w:rsid w:val="003D6148"/>
    <w:pPr>
      <w:spacing w:after="120" w:line="480" w:lineRule="auto"/>
    </w:pPr>
  </w:style>
  <w:style w:type="character" w:customStyle="1" w:styleId="BodyText2Char">
    <w:name w:val="Body Text 2 Char"/>
    <w:basedOn w:val="DefaultParagraphFont"/>
    <w:link w:val="BodyText2"/>
    <w:uiPriority w:val="99"/>
    <w:semiHidden/>
    <w:rsid w:val="003D6148"/>
    <w:rPr>
      <w:sz w:val="24"/>
      <w:szCs w:val="24"/>
      <w:lang w:eastAsia="ar-SA"/>
    </w:rPr>
  </w:style>
  <w:style w:type="character" w:customStyle="1" w:styleId="Heading7Char">
    <w:name w:val="Heading 7 Char"/>
    <w:basedOn w:val="DefaultParagraphFont"/>
    <w:link w:val="Heading7"/>
    <w:uiPriority w:val="9"/>
    <w:semiHidden/>
    <w:rsid w:val="00F4775C"/>
    <w:rPr>
      <w:rFonts w:asciiTheme="majorHAnsi" w:eastAsiaTheme="majorEastAsia" w:hAnsiTheme="majorHAnsi" w:cstheme="majorBidi"/>
      <w:i/>
      <w:iCs/>
      <w:color w:val="404040" w:themeColor="text1" w:themeTint="BF"/>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657"/>
    <w:rPr>
      <w:sz w:val="24"/>
      <w:szCs w:val="24"/>
      <w:lang w:eastAsia="ar-SA"/>
    </w:rPr>
  </w:style>
  <w:style w:type="paragraph" w:styleId="Heading1">
    <w:name w:val="heading 1"/>
    <w:basedOn w:val="Normal"/>
    <w:next w:val="Normal"/>
    <w:link w:val="Heading1Char"/>
    <w:qFormat/>
    <w:pPr>
      <w:keepNext/>
      <w:jc w:val="right"/>
      <w:outlineLvl w:val="0"/>
    </w:pPr>
    <w:rPr>
      <w:i/>
      <w:iCs/>
      <w:lang w:val="en-US"/>
    </w:rPr>
  </w:style>
  <w:style w:type="paragraph" w:styleId="Heading2">
    <w:name w:val="heading 2"/>
    <w:basedOn w:val="Normal"/>
    <w:next w:val="Normal"/>
    <w:qFormat/>
    <w:pPr>
      <w:keepNext/>
      <w:numPr>
        <w:ilvl w:val="1"/>
        <w:numId w:val="1"/>
      </w:numPr>
      <w:outlineLvl w:val="1"/>
    </w:pPr>
    <w:rPr>
      <w:b/>
      <w:bCs/>
      <w:sz w:val="20"/>
    </w:rPr>
  </w:style>
  <w:style w:type="paragraph" w:styleId="Heading3">
    <w:name w:val="heading 3"/>
    <w:basedOn w:val="Normal"/>
    <w:next w:val="Normal"/>
    <w:qFormat/>
    <w:pPr>
      <w:keepNext/>
      <w:outlineLvl w:val="2"/>
    </w:pPr>
    <w:rPr>
      <w:b/>
      <w:sz w:val="32"/>
      <w:szCs w:val="20"/>
    </w:rPr>
  </w:style>
  <w:style w:type="paragraph" w:styleId="Heading4">
    <w:name w:val="heading 4"/>
    <w:basedOn w:val="Normal"/>
    <w:next w:val="Normal"/>
    <w:qFormat/>
    <w:pPr>
      <w:keepNext/>
      <w:jc w:val="both"/>
      <w:outlineLvl w:val="3"/>
    </w:pPr>
    <w:rPr>
      <w:b/>
      <w:sz w:val="32"/>
      <w:szCs w:val="20"/>
    </w:rPr>
  </w:style>
  <w:style w:type="paragraph" w:styleId="Heading5">
    <w:name w:val="heading 5"/>
    <w:basedOn w:val="Normal"/>
    <w:next w:val="Normal"/>
    <w:qFormat/>
    <w:pPr>
      <w:keepNext/>
      <w:jc w:val="both"/>
      <w:outlineLvl w:val="4"/>
    </w:pPr>
    <w:rPr>
      <w:sz w:val="32"/>
      <w:szCs w:val="20"/>
      <w:u w:val="single"/>
    </w:rPr>
  </w:style>
  <w:style w:type="paragraph" w:styleId="Heading7">
    <w:name w:val="heading 7"/>
    <w:basedOn w:val="Normal"/>
    <w:next w:val="Normal"/>
    <w:link w:val="Heading7Char"/>
    <w:uiPriority w:val="9"/>
    <w:semiHidden/>
    <w:unhideWhenUsed/>
    <w:qFormat/>
    <w:rsid w:val="00F4775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qFormat/>
    <w:pPr>
      <w:keepNext/>
      <w:jc w:val="both"/>
      <w:outlineLvl w:val="7"/>
    </w:pPr>
    <w:rPr>
      <w:sz w:val="32"/>
    </w:rPr>
  </w:style>
  <w:style w:type="paragraph" w:styleId="Heading9">
    <w:name w:val="heading 9"/>
    <w:basedOn w:val="Normal"/>
    <w:next w:val="Normal"/>
    <w:qFormat/>
    <w:pPr>
      <w:keepNext/>
      <w:outlineLvl w:val="8"/>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b/>
      <w:i w:val="0"/>
    </w:rPr>
  </w:style>
  <w:style w:type="character" w:customStyle="1" w:styleId="WW8Num6z0">
    <w:name w:val="WW8Num6z0"/>
    <w:rPr>
      <w:rFonts w:ascii="Times New Roman" w:eastAsia="Times New Roman" w:hAnsi="Times New Roman" w:cs="Times New Roman"/>
    </w:rPr>
  </w:style>
  <w:style w:type="character" w:customStyle="1" w:styleId="WW8Num7z0">
    <w:name w:val="WW8Num7z0"/>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0z0">
    <w:name w:val="WW8Num10z0"/>
    <w:rPr>
      <w:b/>
    </w:rPr>
  </w:style>
  <w:style w:type="character" w:customStyle="1" w:styleId="WW8Num11z0">
    <w:name w:val="WW8Num11z0"/>
    <w:rPr>
      <w:rFonts w:ascii="Wingdings" w:hAnsi="Wingdings"/>
    </w:rPr>
  </w:style>
  <w:style w:type="character" w:customStyle="1" w:styleId="WW8Num12z0">
    <w:name w:val="WW8Num12z0"/>
    <w:rPr>
      <w:b/>
    </w:rPr>
  </w:style>
  <w:style w:type="character" w:customStyle="1" w:styleId="WW8Num13z0">
    <w:name w:val="WW8Num13z0"/>
    <w:rPr>
      <w:b/>
    </w:rPr>
  </w:style>
  <w:style w:type="character" w:customStyle="1" w:styleId="WW8Num14z0">
    <w:name w:val="WW8Num14z0"/>
    <w:rPr>
      <w:rFonts w:ascii="Wingdings" w:hAnsi="Wingdings"/>
    </w:rPr>
  </w:style>
  <w:style w:type="character" w:customStyle="1" w:styleId="WW8Num15z0">
    <w:name w:val="WW8Num15z0"/>
    <w:rPr>
      <w:rFonts w:ascii="Wingdings" w:hAnsi="Wingdings"/>
    </w:rPr>
  </w:style>
  <w:style w:type="character" w:customStyle="1" w:styleId="WW8Num16z0">
    <w:name w:val="WW8Num16z0"/>
    <w:rPr>
      <w:b/>
    </w:rPr>
  </w:style>
  <w:style w:type="character" w:customStyle="1" w:styleId="WW8Num17z0">
    <w:name w:val="WW8Num17z0"/>
    <w:rPr>
      <w:rFonts w:ascii="Wingdings" w:hAnsi="Wingdings"/>
    </w:rPr>
  </w:style>
  <w:style w:type="character" w:customStyle="1" w:styleId="WW8Num18z0">
    <w:name w:val="WW8Num18z0"/>
    <w:rPr>
      <w:b/>
    </w:rPr>
  </w:style>
  <w:style w:type="character" w:customStyle="1" w:styleId="WW8Num19z0">
    <w:name w:val="WW8Num19z0"/>
    <w:rPr>
      <w:rFonts w:ascii="Wingdings" w:hAnsi="Wingdings"/>
    </w:rPr>
  </w:style>
  <w:style w:type="character" w:customStyle="1" w:styleId="WW8Num20z0">
    <w:name w:val="WW8Num20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2" w:hAnsi="Wingdings 2" w:cs="OpenSymbol"/>
    </w:rPr>
  </w:style>
  <w:style w:type="character" w:customStyle="1" w:styleId="WW8Num24z1">
    <w:name w:val="WW8Num2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Wingdings" w:hAnsi="Wingdings"/>
    </w:rPr>
  </w:style>
  <w:style w:type="character" w:customStyle="1" w:styleId="WW-Absatz-Standardschriftart111">
    <w:name w:val="WW-Absatz-Standardschriftart111"/>
  </w:style>
  <w:style w:type="character" w:customStyle="1" w:styleId="WW8Num9z1">
    <w:name w:val="WW8Num9z1"/>
    <w:rPr>
      <w:rFonts w:ascii="Symbol" w:eastAsia="Times New Roman" w:hAnsi="Symbol" w:cs="Times New Roman"/>
    </w:rPr>
  </w:style>
  <w:style w:type="character" w:customStyle="1" w:styleId="WW8Num26z0">
    <w:name w:val="WW8Num26z0"/>
    <w:rPr>
      <w:b/>
      <w:i w:val="0"/>
    </w:rPr>
  </w:style>
  <w:style w:type="character" w:customStyle="1" w:styleId="WW8Num28z0">
    <w:name w:val="WW8Num28z0"/>
    <w:rPr>
      <w:rFonts w:ascii="Times New Roman" w:eastAsia="Times New Roman" w:hAnsi="Times New Roman" w:cs="Times New Roman"/>
    </w:rPr>
  </w:style>
  <w:style w:type="character" w:customStyle="1" w:styleId="WW8Num31z0">
    <w:name w:val="WW8Num31z0"/>
    <w:rPr>
      <w:rFonts w:ascii="Wingdings" w:hAnsi="Wingdings"/>
    </w:rPr>
  </w:style>
  <w:style w:type="character" w:customStyle="1" w:styleId="WW8Num34z0">
    <w:name w:val="WW8Num34z0"/>
    <w:rPr>
      <w:rFonts w:ascii="Wingdings" w:hAnsi="Wingdings"/>
    </w:rPr>
  </w:style>
  <w:style w:type="character" w:customStyle="1" w:styleId="WW8Num37z0">
    <w:name w:val="WW8Num37z0"/>
    <w:rPr>
      <w:rFonts w:ascii="Wingdings" w:hAnsi="Wingdings"/>
      <w:sz w:val="16"/>
    </w:rPr>
  </w:style>
  <w:style w:type="character" w:customStyle="1" w:styleId="WW8Num38z0">
    <w:name w:val="WW8Num38z0"/>
    <w:rPr>
      <w:rFonts w:ascii="Wingdings" w:hAnsi="Wingdings"/>
    </w:rPr>
  </w:style>
  <w:style w:type="character" w:customStyle="1" w:styleId="WW8Num39z0">
    <w:name w:val="WW8Num39z0"/>
    <w:rPr>
      <w:b/>
    </w:rPr>
  </w:style>
  <w:style w:type="character" w:customStyle="1" w:styleId="WW8Num41z0">
    <w:name w:val="WW8Num41z0"/>
    <w:rPr>
      <w:rFonts w:ascii="Wingdings" w:hAnsi="Wingdings"/>
    </w:rPr>
  </w:style>
  <w:style w:type="character" w:customStyle="1" w:styleId="WW8Num45z0">
    <w:name w:val="WW8Num45z0"/>
    <w:rPr>
      <w:rFonts w:ascii="Wingdings" w:hAnsi="Wingdings"/>
    </w:rPr>
  </w:style>
  <w:style w:type="character" w:customStyle="1" w:styleId="WW8Num46z0">
    <w:name w:val="WW8Num46z0"/>
    <w:rPr>
      <w:b w:val="0"/>
      <w:u w:val="none"/>
    </w:rPr>
  </w:style>
  <w:style w:type="character" w:customStyle="1" w:styleId="WW8Num50z0">
    <w:name w:val="WW8Num50z0"/>
    <w:rPr>
      <w:b/>
    </w:rPr>
  </w:style>
  <w:style w:type="character" w:customStyle="1" w:styleId="WW8Num54z0">
    <w:name w:val="WW8Num54z0"/>
    <w:rPr>
      <w:rFonts w:ascii="Wingdings" w:hAnsi="Wingdings"/>
    </w:rPr>
  </w:style>
  <w:style w:type="character" w:customStyle="1" w:styleId="WW8Num56z0">
    <w:name w:val="WW8Num56z0"/>
    <w:rPr>
      <w:rFonts w:ascii="Wingdings" w:hAnsi="Wingdings"/>
    </w:rPr>
  </w:style>
  <w:style w:type="character" w:customStyle="1" w:styleId="WW8Num59z0">
    <w:name w:val="WW8Num59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Wingdings" w:hAnsi="Wingdings"/>
    </w:rPr>
  </w:style>
  <w:style w:type="character" w:customStyle="1" w:styleId="WW8Num63z0">
    <w:name w:val="WW8Num63z0"/>
    <w:rPr>
      <w:rFonts w:ascii="Wingdings" w:hAnsi="Wingdings"/>
    </w:rPr>
  </w:style>
  <w:style w:type="character" w:customStyle="1" w:styleId="WW8Num71z0">
    <w:name w:val="WW8Num71z0"/>
    <w:rPr>
      <w:rFonts w:ascii="Wingdings" w:hAnsi="Wingdings"/>
    </w:rPr>
  </w:style>
  <w:style w:type="character" w:customStyle="1" w:styleId="WW8Num74z0">
    <w:name w:val="WW8Num74z0"/>
    <w:rPr>
      <w:i w:val="0"/>
    </w:rPr>
  </w:style>
  <w:style w:type="character" w:customStyle="1" w:styleId="WW8Num76z0">
    <w:name w:val="WW8Num76z0"/>
    <w:rPr>
      <w:rFonts w:ascii="Wingdings" w:hAnsi="Wingdings"/>
    </w:rPr>
  </w:style>
  <w:style w:type="character" w:customStyle="1" w:styleId="WW8Num77z0">
    <w:name w:val="WW8Num77z0"/>
    <w:rPr>
      <w:rFonts w:ascii="Wingdings" w:hAnsi="Wingdings"/>
      <w:sz w:val="16"/>
    </w:rPr>
  </w:style>
  <w:style w:type="character" w:customStyle="1" w:styleId="WW8Num79z1">
    <w:name w:val="WW8Num79z1"/>
    <w:rPr>
      <w:b w:val="0"/>
    </w:rPr>
  </w:style>
  <w:style w:type="character" w:customStyle="1" w:styleId="WW8Num82z0">
    <w:name w:val="WW8Num82z0"/>
    <w:rPr>
      <w:rFonts w:ascii="Wingdings" w:hAnsi="Wingdings"/>
    </w:rPr>
  </w:style>
  <w:style w:type="character" w:customStyle="1" w:styleId="WW8Num83z0">
    <w:name w:val="WW8Num83z0"/>
    <w:rPr>
      <w:b/>
    </w:rPr>
  </w:style>
  <w:style w:type="character" w:customStyle="1" w:styleId="WW8Num87z0">
    <w:name w:val="WW8Num87z0"/>
    <w:rPr>
      <w:b/>
    </w:rPr>
  </w:style>
  <w:style w:type="character" w:customStyle="1" w:styleId="WW8Num89z0">
    <w:name w:val="WW8Num89z0"/>
    <w:rPr>
      <w:rFonts w:ascii="Wingdings" w:hAnsi="Wingdings"/>
    </w:rPr>
  </w:style>
  <w:style w:type="character" w:customStyle="1" w:styleId="WW8Num94z0">
    <w:name w:val="WW8Num94z0"/>
    <w:rPr>
      <w:b/>
    </w:rPr>
  </w:style>
  <w:style w:type="character" w:customStyle="1" w:styleId="WW8Num95z0">
    <w:name w:val="WW8Num95z0"/>
    <w:rPr>
      <w:rFonts w:ascii="Wingdings" w:hAnsi="Wingdings"/>
    </w:rPr>
  </w:style>
  <w:style w:type="character" w:customStyle="1" w:styleId="WW8Num97z0">
    <w:name w:val="WW8Num97z0"/>
    <w:rPr>
      <w:rFonts w:ascii="Wingdings" w:hAnsi="Wingdings"/>
    </w:rPr>
  </w:style>
  <w:style w:type="character" w:customStyle="1" w:styleId="WW8Num98z0">
    <w:name w:val="WW8Num98z0"/>
    <w:rPr>
      <w:b/>
    </w:rPr>
  </w:style>
  <w:style w:type="character" w:customStyle="1" w:styleId="WW8Num100z0">
    <w:name w:val="WW8Num100z0"/>
    <w:rPr>
      <w:rFonts w:ascii="Wingdings" w:hAnsi="Wingdings"/>
    </w:rPr>
  </w:style>
  <w:style w:type="character" w:customStyle="1" w:styleId="WW8Num103z0">
    <w:name w:val="WW8Num103z0"/>
    <w:rPr>
      <w:rFonts w:ascii="Wingdings" w:hAnsi="Wingdings"/>
    </w:rPr>
  </w:style>
  <w:style w:type="character" w:customStyle="1" w:styleId="WW8Num105z0">
    <w:name w:val="WW8Num105z0"/>
    <w:rPr>
      <w:b/>
    </w:rPr>
  </w:style>
  <w:style w:type="character" w:customStyle="1" w:styleId="WW8Num107z0">
    <w:name w:val="WW8Num107z0"/>
    <w:rPr>
      <w:rFonts w:ascii="Wingdings" w:hAnsi="Wingdings"/>
    </w:rPr>
  </w:style>
  <w:style w:type="character" w:customStyle="1" w:styleId="WW8Num109z0">
    <w:name w:val="WW8Num109z0"/>
    <w:rPr>
      <w:b/>
    </w:rPr>
  </w:style>
  <w:style w:type="character" w:customStyle="1" w:styleId="WW8Num110z0">
    <w:name w:val="WW8Num110z0"/>
    <w:rPr>
      <w:rFonts w:ascii="Wingdings" w:hAnsi="Wingdings"/>
    </w:rPr>
  </w:style>
  <w:style w:type="character" w:customStyle="1" w:styleId="WW8Num112z0">
    <w:name w:val="WW8Num112z0"/>
    <w:rPr>
      <w:b/>
    </w:rPr>
  </w:style>
  <w:style w:type="character" w:customStyle="1" w:styleId="WW8Num113z0">
    <w:name w:val="WW8Num113z0"/>
    <w:rPr>
      <w:b/>
    </w:rPr>
  </w:style>
  <w:style w:type="character" w:customStyle="1" w:styleId="WW8Num115z0">
    <w:name w:val="WW8Num115z0"/>
    <w:rPr>
      <w:rFonts w:ascii="Wingdings" w:hAnsi="Wingdings"/>
    </w:rPr>
  </w:style>
  <w:style w:type="character" w:customStyle="1" w:styleId="WW8Num118z0">
    <w:name w:val="WW8Num118z0"/>
    <w:rPr>
      <w:b/>
    </w:rPr>
  </w:style>
  <w:style w:type="character" w:customStyle="1" w:styleId="WW8Num121z0">
    <w:name w:val="WW8Num121z0"/>
    <w:rPr>
      <w:rFonts w:ascii="Wingdings" w:hAnsi="Wingdings"/>
    </w:rPr>
  </w:style>
  <w:style w:type="character" w:customStyle="1" w:styleId="WW8Num126z0">
    <w:name w:val="WW8Num126z0"/>
    <w:rPr>
      <w:rFonts w:ascii="Times New Roman" w:eastAsia="Times New Roman" w:hAnsi="Times New Roman" w:cs="Times New Roman"/>
    </w:rPr>
  </w:style>
  <w:style w:type="character" w:customStyle="1" w:styleId="WW8Num126z1">
    <w:name w:val="WW8Num126z1"/>
    <w:rPr>
      <w:rFonts w:ascii="Courier New" w:hAnsi="Courier New"/>
    </w:rPr>
  </w:style>
  <w:style w:type="character" w:customStyle="1" w:styleId="WW8Num126z2">
    <w:name w:val="WW8Num126z2"/>
    <w:rPr>
      <w:rFonts w:ascii="Wingdings" w:hAnsi="Wingdings"/>
    </w:rPr>
  </w:style>
  <w:style w:type="character" w:customStyle="1" w:styleId="WW8Num126z3">
    <w:name w:val="WW8Num126z3"/>
    <w:rPr>
      <w:rFonts w:ascii="Symbol" w:hAnsi="Symbol"/>
    </w:rPr>
  </w:style>
  <w:style w:type="character" w:customStyle="1" w:styleId="WW8Num127z0">
    <w:name w:val="WW8Num127z0"/>
    <w:rPr>
      <w:rFonts w:ascii="Wingdings" w:hAnsi="Wingdings"/>
    </w:rPr>
  </w:style>
  <w:style w:type="character" w:customStyle="1" w:styleId="WW8Num128z0">
    <w:name w:val="WW8Num128z0"/>
    <w:rPr>
      <w:rFonts w:ascii="Wingdings" w:hAnsi="Wingdings"/>
    </w:rPr>
  </w:style>
  <w:style w:type="character" w:customStyle="1" w:styleId="WW8Num132z1">
    <w:name w:val="WW8Num132z1"/>
    <w:rPr>
      <w:rFonts w:ascii="Courier New" w:hAnsi="Courier New"/>
    </w:rPr>
  </w:style>
  <w:style w:type="character" w:customStyle="1" w:styleId="WW8Num132z2">
    <w:name w:val="WW8Num132z2"/>
    <w:rPr>
      <w:rFonts w:ascii="Wingdings" w:hAnsi="Wingdings"/>
    </w:rPr>
  </w:style>
  <w:style w:type="character" w:customStyle="1" w:styleId="WW8Num132z3">
    <w:name w:val="WW8Num132z3"/>
    <w:rPr>
      <w:rFonts w:ascii="Symbol" w:hAnsi="Symbol"/>
    </w:rPr>
  </w:style>
  <w:style w:type="character" w:customStyle="1" w:styleId="WW8Num135z0">
    <w:name w:val="WW8Num135z0"/>
    <w:rPr>
      <w:rFonts w:ascii="Wingdings" w:hAnsi="Wingdings"/>
    </w:rPr>
  </w:style>
  <w:style w:type="character" w:customStyle="1" w:styleId="WW8Num136z2">
    <w:name w:val="WW8Num136z2"/>
    <w:rPr>
      <w:b/>
    </w:rPr>
  </w:style>
  <w:style w:type="character" w:customStyle="1" w:styleId="WW8Num139z0">
    <w:name w:val="WW8Num139z0"/>
    <w:rPr>
      <w:b/>
    </w:rPr>
  </w:style>
  <w:style w:type="character" w:customStyle="1" w:styleId="WW8Num140z0">
    <w:name w:val="WW8Num140z0"/>
    <w:rPr>
      <w:rFonts w:ascii="Wingdings" w:hAnsi="Wingdings"/>
    </w:rPr>
  </w:style>
  <w:style w:type="character" w:customStyle="1" w:styleId="WW8Num142z0">
    <w:name w:val="WW8Num142z0"/>
    <w:rPr>
      <w:rFonts w:ascii="Wingdings" w:hAnsi="Wingdings"/>
    </w:rPr>
  </w:style>
  <w:style w:type="character" w:customStyle="1" w:styleId="WW8Num143z0">
    <w:name w:val="WW8Num143z0"/>
    <w:rPr>
      <w:b w:val="0"/>
    </w:rPr>
  </w:style>
  <w:style w:type="character" w:customStyle="1" w:styleId="WW8Num144z0">
    <w:name w:val="WW8Num144z0"/>
    <w:rPr>
      <w:b/>
    </w:rPr>
  </w:style>
  <w:style w:type="character" w:customStyle="1" w:styleId="WW8Num146z0">
    <w:name w:val="WW8Num146z0"/>
    <w:rPr>
      <w:rFonts w:ascii="Wingdings" w:hAnsi="Wingdings"/>
    </w:rPr>
  </w:style>
  <w:style w:type="character" w:customStyle="1" w:styleId="WW8Num152z0">
    <w:name w:val="WW8Num152z0"/>
    <w:rPr>
      <w:rFonts w:ascii="Times New Roman" w:eastAsia="Times New Roman" w:hAnsi="Times New Roman" w:cs="Times New Roman"/>
    </w:rPr>
  </w:style>
  <w:style w:type="character" w:customStyle="1" w:styleId="WW8Num154z0">
    <w:name w:val="WW8Num154z0"/>
    <w:rPr>
      <w:rFonts w:ascii="Wingdings" w:hAnsi="Wingdings"/>
    </w:rPr>
  </w:style>
  <w:style w:type="character" w:customStyle="1" w:styleId="WW8Num155z0">
    <w:name w:val="WW8Num155z0"/>
    <w:rPr>
      <w:rFonts w:ascii="Wingdings" w:hAnsi="Wingdings"/>
    </w:rPr>
  </w:style>
  <w:style w:type="character" w:customStyle="1" w:styleId="WW8Num156z0">
    <w:name w:val="WW8Num156z0"/>
    <w:rPr>
      <w:rFonts w:ascii="Wingdings" w:hAnsi="Wingdings"/>
    </w:rPr>
  </w:style>
  <w:style w:type="character" w:customStyle="1" w:styleId="WW8Num162z0">
    <w:name w:val="WW8Num162z0"/>
    <w:rPr>
      <w:b/>
    </w:rPr>
  </w:style>
  <w:style w:type="character" w:customStyle="1" w:styleId="WW8Num164z0">
    <w:name w:val="WW8Num164z0"/>
    <w:rPr>
      <w:rFonts w:ascii="Wingdings" w:hAnsi="Wingdings"/>
    </w:rPr>
  </w:style>
  <w:style w:type="character" w:customStyle="1" w:styleId="WW8Num166z0">
    <w:name w:val="WW8Num166z0"/>
    <w:rPr>
      <w:b/>
    </w:rPr>
  </w:style>
  <w:style w:type="character" w:customStyle="1" w:styleId="WW8Num167z0">
    <w:name w:val="WW8Num167z0"/>
    <w:rPr>
      <w:rFonts w:ascii="Wingdings" w:hAnsi="Wingdings"/>
    </w:rPr>
  </w:style>
  <w:style w:type="character" w:customStyle="1" w:styleId="WW8Num169z0">
    <w:name w:val="WW8Num169z0"/>
    <w:rPr>
      <w:rFonts w:ascii="Wingdings" w:hAnsi="Wingdings"/>
    </w:rPr>
  </w:style>
  <w:style w:type="character" w:customStyle="1" w:styleId="WW8Num170z0">
    <w:name w:val="WW8Num170z0"/>
    <w:rPr>
      <w:b/>
    </w:rPr>
  </w:style>
  <w:style w:type="character" w:customStyle="1" w:styleId="WW8Num171z0">
    <w:name w:val="WW8Num171z0"/>
    <w:rPr>
      <w:rFonts w:ascii="Symbol" w:hAnsi="Symbol"/>
      <w:color w:val="auto"/>
    </w:rPr>
  </w:style>
  <w:style w:type="character" w:customStyle="1" w:styleId="WW8Num171z1">
    <w:name w:val="WW8Num171z1"/>
    <w:rPr>
      <w:rFonts w:ascii="Courier New" w:hAnsi="Courier New"/>
    </w:rPr>
  </w:style>
  <w:style w:type="character" w:customStyle="1" w:styleId="WW8Num171z2">
    <w:name w:val="WW8Num171z2"/>
    <w:rPr>
      <w:rFonts w:ascii="Wingdings" w:hAnsi="Wingdings"/>
    </w:rPr>
  </w:style>
  <w:style w:type="character" w:customStyle="1" w:styleId="WW8Num171z3">
    <w:name w:val="WW8Num171z3"/>
    <w:rPr>
      <w:rFonts w:ascii="Symbol" w:hAnsi="Symbol"/>
    </w:rPr>
  </w:style>
  <w:style w:type="character" w:customStyle="1" w:styleId="WW8Num173z0">
    <w:name w:val="WW8Num173z0"/>
    <w:rPr>
      <w:rFonts w:ascii="Wingdings" w:hAnsi="Wingdings"/>
    </w:rPr>
  </w:style>
  <w:style w:type="character" w:customStyle="1" w:styleId="WW8Num175z0">
    <w:name w:val="WW8Num175z0"/>
    <w:rPr>
      <w:rFonts w:ascii="Wingdings" w:hAnsi="Wingdings"/>
    </w:rPr>
  </w:style>
  <w:style w:type="character" w:customStyle="1" w:styleId="WW8Num176z0">
    <w:name w:val="WW8Num176z0"/>
    <w:rPr>
      <w:rFonts w:ascii="Wingdings" w:hAnsi="Wingdings"/>
    </w:rPr>
  </w:style>
  <w:style w:type="character" w:customStyle="1" w:styleId="WW8Num178z0">
    <w:name w:val="WW8Num178z0"/>
    <w:rPr>
      <w:rFonts w:ascii="Times New Roman" w:eastAsia="Times New Roman" w:hAnsi="Times New Roman" w:cs="Times New Roman"/>
    </w:rPr>
  </w:style>
  <w:style w:type="character" w:customStyle="1" w:styleId="WW8Num178z1">
    <w:name w:val="WW8Num178z1"/>
    <w:rPr>
      <w:rFonts w:ascii="Courier New" w:hAnsi="Courier New"/>
    </w:rPr>
  </w:style>
  <w:style w:type="character" w:customStyle="1" w:styleId="WW8Num178z2">
    <w:name w:val="WW8Num178z2"/>
    <w:rPr>
      <w:rFonts w:ascii="Wingdings" w:hAnsi="Wingdings"/>
    </w:rPr>
  </w:style>
  <w:style w:type="character" w:customStyle="1" w:styleId="WW8Num178z3">
    <w:name w:val="WW8Num178z3"/>
    <w:rPr>
      <w:rFonts w:ascii="Symbol" w:hAnsi="Symbol"/>
    </w:rPr>
  </w:style>
  <w:style w:type="character" w:customStyle="1" w:styleId="WW8Num180z0">
    <w:name w:val="WW8Num180z0"/>
    <w:rPr>
      <w:rFonts w:ascii="Wingdings" w:hAnsi="Wingdings"/>
    </w:rPr>
  </w:style>
  <w:style w:type="character" w:customStyle="1" w:styleId="WW8Num181z0">
    <w:name w:val="WW8Num181z0"/>
    <w:rPr>
      <w:rFonts w:ascii="Wingdings" w:hAnsi="Wingdings"/>
    </w:rPr>
  </w:style>
  <w:style w:type="character" w:customStyle="1" w:styleId="WW8Num183z0">
    <w:name w:val="WW8Num183z0"/>
    <w:rPr>
      <w:rFonts w:ascii="Wingdings" w:hAnsi="Wingdings"/>
    </w:rPr>
  </w:style>
  <w:style w:type="character" w:customStyle="1" w:styleId="Domylnaczcionkaakapitu1">
    <w:name w:val="Domyślna czcionka akapitu1"/>
  </w:style>
  <w:style w:type="character" w:styleId="PageNumber">
    <w:name w:val="page number"/>
    <w:basedOn w:val="Domylnaczcionkaakapitu1"/>
  </w:style>
  <w:style w:type="character" w:customStyle="1" w:styleId="Znakinumeracji">
    <w:name w:val="Znaki numeracji"/>
    <w:rPr>
      <w:b/>
      <w:bCs/>
    </w:rPr>
  </w:style>
  <w:style w:type="character" w:customStyle="1" w:styleId="Symbolewypunktowania">
    <w:name w:val="Symbole wypunktowania"/>
    <w:rPr>
      <w:rFonts w:ascii="OpenSymbol" w:eastAsia="OpenSymbol" w:hAnsi="OpenSymbol" w:cs="OpenSymbol"/>
    </w:rPr>
  </w:style>
  <w:style w:type="character" w:styleId="Strong">
    <w:name w:val="Strong"/>
    <w:qFormat/>
    <w:rPr>
      <w:b/>
      <w:bCs/>
    </w:rPr>
  </w:style>
  <w:style w:type="character" w:styleId="Emphasis">
    <w:name w:val="Emphasis"/>
    <w:uiPriority w:val="99"/>
    <w:qFormat/>
    <w:rPr>
      <w:i/>
      <w:iCs/>
    </w:rPr>
  </w:style>
  <w:style w:type="paragraph" w:customStyle="1" w:styleId="Nagwek1">
    <w:name w:val="Nagłówek1"/>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link w:val="BodyTextChar"/>
    <w:pPr>
      <w:jc w:val="both"/>
    </w:pPr>
    <w:rPr>
      <w:i/>
      <w:iCs/>
    </w:rPr>
  </w:style>
  <w:style w:type="paragraph" w:styleId="List">
    <w:name w:val="List"/>
    <w:basedOn w:val="BodyText"/>
    <w:rPr>
      <w:rFonts w:cs="Tahoma"/>
    </w:rPr>
  </w:style>
  <w:style w:type="paragraph" w:customStyle="1" w:styleId="Podpis1">
    <w:name w:val="Podpis1"/>
    <w:basedOn w:val="Normal"/>
    <w:pPr>
      <w:suppressLineNumbers/>
      <w:spacing w:before="120" w:after="120"/>
    </w:pPr>
    <w:rPr>
      <w:rFonts w:cs="Tahoma"/>
      <w:i/>
      <w:iCs/>
    </w:rPr>
  </w:style>
  <w:style w:type="paragraph" w:customStyle="1" w:styleId="Indeks">
    <w:name w:val="Indeks"/>
    <w:basedOn w:val="Normal"/>
    <w:pPr>
      <w:suppressLineNumbers/>
    </w:pPr>
    <w:rPr>
      <w:rFonts w:cs="Tahoma"/>
    </w:rPr>
  </w:style>
  <w:style w:type="paragraph" w:styleId="BodyTextIndent">
    <w:name w:val="Body Text Indent"/>
    <w:basedOn w:val="Normal"/>
    <w:pPr>
      <w:ind w:left="360"/>
      <w:jc w:val="both"/>
    </w:pPr>
  </w:style>
  <w:style w:type="paragraph" w:customStyle="1" w:styleId="Tekstpodstawowywcity21">
    <w:name w:val="Tekst podstawowy wcięty 21"/>
    <w:basedOn w:val="Normal"/>
    <w:pPr>
      <w:ind w:left="360"/>
    </w:pPr>
  </w:style>
  <w:style w:type="paragraph" w:styleId="Title">
    <w:name w:val="Title"/>
    <w:basedOn w:val="Normal"/>
    <w:next w:val="Subtitle"/>
    <w:qFormat/>
    <w:pPr>
      <w:jc w:val="center"/>
    </w:pPr>
    <w:rPr>
      <w:sz w:val="28"/>
    </w:rPr>
  </w:style>
  <w:style w:type="paragraph" w:styleId="Subtitle">
    <w:name w:val="Subtitle"/>
    <w:basedOn w:val="Normal"/>
    <w:next w:val="BodyText"/>
    <w:qFormat/>
    <w:pPr>
      <w:spacing w:line="360" w:lineRule="auto"/>
    </w:pPr>
    <w:rPr>
      <w:b/>
      <w:bCs/>
      <w:sz w:val="28"/>
    </w:rPr>
  </w:style>
  <w:style w:type="paragraph" w:styleId="Header">
    <w:name w:val="header"/>
    <w:basedOn w:val="Normal"/>
    <w:pPr>
      <w:tabs>
        <w:tab w:val="center" w:pos="4536"/>
        <w:tab w:val="right" w:pos="9072"/>
      </w:tabs>
    </w:pPr>
  </w:style>
  <w:style w:type="paragraph" w:styleId="Footer">
    <w:name w:val="footer"/>
    <w:basedOn w:val="Normal"/>
    <w:link w:val="FooterChar"/>
    <w:pPr>
      <w:tabs>
        <w:tab w:val="center" w:pos="4536"/>
        <w:tab w:val="right" w:pos="9072"/>
      </w:tabs>
    </w:pPr>
  </w:style>
  <w:style w:type="paragraph" w:customStyle="1" w:styleId="Tekstpodstawowy21">
    <w:name w:val="Tekst podstawowy 21"/>
    <w:basedOn w:val="Normal"/>
    <w:pPr>
      <w:tabs>
        <w:tab w:val="right" w:pos="7088"/>
      </w:tabs>
      <w:spacing w:line="360" w:lineRule="auto"/>
    </w:pPr>
    <w:rPr>
      <w:i/>
      <w:iCs/>
      <w:sz w:val="20"/>
    </w:rPr>
  </w:style>
  <w:style w:type="paragraph" w:customStyle="1" w:styleId="Tekstpodstawowy31">
    <w:name w:val="Tekst podstawowy 31"/>
    <w:basedOn w:val="Normal"/>
    <w:pPr>
      <w:spacing w:line="360" w:lineRule="auto"/>
      <w:jc w:val="center"/>
    </w:pPr>
    <w:rPr>
      <w:b/>
      <w:bCs/>
      <w:sz w:val="28"/>
    </w:rPr>
  </w:style>
  <w:style w:type="paragraph" w:customStyle="1" w:styleId="Zawartotabeli">
    <w:name w:val="Zawartość tabeli"/>
    <w:basedOn w:val="Normal"/>
    <w:pPr>
      <w:suppressLineNumbers/>
    </w:pPr>
  </w:style>
  <w:style w:type="paragraph" w:customStyle="1" w:styleId="Nagwektabeli">
    <w:name w:val="Nagłówek tabeli"/>
    <w:basedOn w:val="Zawartotabeli"/>
    <w:pPr>
      <w:jc w:val="center"/>
    </w:pPr>
    <w:rPr>
      <w:b/>
      <w:bCs/>
      <w:i/>
      <w:iCs/>
    </w:rPr>
  </w:style>
  <w:style w:type="paragraph" w:customStyle="1" w:styleId="Zawartoramki">
    <w:name w:val="Zawartość ramki"/>
    <w:basedOn w:val="BodyText"/>
  </w:style>
  <w:style w:type="paragraph" w:styleId="ListParagraph">
    <w:name w:val="List Paragraph"/>
    <w:basedOn w:val="Normal"/>
    <w:uiPriority w:val="34"/>
    <w:qFormat/>
    <w:rsid w:val="00795677"/>
    <w:pPr>
      <w:ind w:left="720"/>
      <w:contextualSpacing/>
    </w:pPr>
  </w:style>
  <w:style w:type="character" w:customStyle="1" w:styleId="Heading1Char">
    <w:name w:val="Heading 1 Char"/>
    <w:basedOn w:val="DefaultParagraphFont"/>
    <w:link w:val="Heading1"/>
    <w:rsid w:val="00123CD4"/>
    <w:rPr>
      <w:i/>
      <w:iCs/>
      <w:sz w:val="24"/>
      <w:szCs w:val="24"/>
      <w:lang w:val="en-US" w:eastAsia="ar-SA"/>
    </w:rPr>
  </w:style>
  <w:style w:type="character" w:customStyle="1" w:styleId="BodyTextChar">
    <w:name w:val="Body Text Char"/>
    <w:basedOn w:val="DefaultParagraphFont"/>
    <w:link w:val="BodyText"/>
    <w:rsid w:val="00123CD4"/>
    <w:rPr>
      <w:i/>
      <w:iCs/>
      <w:sz w:val="24"/>
      <w:szCs w:val="24"/>
      <w:lang w:eastAsia="ar-SA"/>
    </w:rPr>
  </w:style>
  <w:style w:type="character" w:customStyle="1" w:styleId="FooterChar">
    <w:name w:val="Footer Char"/>
    <w:basedOn w:val="DefaultParagraphFont"/>
    <w:link w:val="Footer"/>
    <w:rsid w:val="00123CD4"/>
    <w:rPr>
      <w:sz w:val="24"/>
      <w:szCs w:val="24"/>
      <w:lang w:eastAsia="ar-SA"/>
    </w:rPr>
  </w:style>
  <w:style w:type="paragraph" w:styleId="NormalWeb">
    <w:name w:val="Normal (Web)"/>
    <w:basedOn w:val="Normal"/>
    <w:uiPriority w:val="99"/>
    <w:unhideWhenUsed/>
    <w:rsid w:val="00A27403"/>
    <w:pPr>
      <w:spacing w:before="100" w:beforeAutospacing="1" w:after="119"/>
    </w:pPr>
    <w:rPr>
      <w:lang w:eastAsia="pl-PL"/>
    </w:rPr>
  </w:style>
  <w:style w:type="character" w:styleId="Hyperlink">
    <w:name w:val="Hyperlink"/>
    <w:basedOn w:val="DefaultParagraphFont"/>
    <w:uiPriority w:val="99"/>
    <w:unhideWhenUsed/>
    <w:rsid w:val="00E44E15"/>
    <w:rPr>
      <w:color w:val="0000FF" w:themeColor="hyperlink"/>
      <w:u w:val="single"/>
    </w:rPr>
  </w:style>
  <w:style w:type="paragraph" w:styleId="BalloonText">
    <w:name w:val="Balloon Text"/>
    <w:basedOn w:val="Normal"/>
    <w:link w:val="BalloonTextChar"/>
    <w:uiPriority w:val="99"/>
    <w:semiHidden/>
    <w:unhideWhenUsed/>
    <w:rsid w:val="00E44E15"/>
    <w:rPr>
      <w:rFonts w:ascii="Tahoma" w:hAnsi="Tahoma" w:cs="Tahoma"/>
      <w:sz w:val="16"/>
      <w:szCs w:val="16"/>
    </w:rPr>
  </w:style>
  <w:style w:type="character" w:customStyle="1" w:styleId="BalloonTextChar">
    <w:name w:val="Balloon Text Char"/>
    <w:basedOn w:val="DefaultParagraphFont"/>
    <w:link w:val="BalloonText"/>
    <w:uiPriority w:val="99"/>
    <w:semiHidden/>
    <w:rsid w:val="00E44E15"/>
    <w:rPr>
      <w:rFonts w:ascii="Tahoma" w:hAnsi="Tahoma" w:cs="Tahoma"/>
      <w:sz w:val="16"/>
      <w:szCs w:val="16"/>
      <w:lang w:eastAsia="ar-SA"/>
    </w:rPr>
  </w:style>
  <w:style w:type="character" w:customStyle="1" w:styleId="apple-converted-space">
    <w:name w:val="apple-converted-space"/>
    <w:basedOn w:val="DefaultParagraphFont"/>
    <w:rsid w:val="007C7980"/>
  </w:style>
  <w:style w:type="paragraph" w:customStyle="1" w:styleId="Standard">
    <w:name w:val="Standard"/>
    <w:rsid w:val="005068CF"/>
    <w:pPr>
      <w:widowControl w:val="0"/>
      <w:suppressAutoHyphens/>
      <w:autoSpaceDN w:val="0"/>
      <w:textAlignment w:val="baseline"/>
    </w:pPr>
    <w:rPr>
      <w:rFonts w:eastAsia="Lucida Sans Unicode" w:cs="Tahoma"/>
      <w:kern w:val="3"/>
      <w:sz w:val="24"/>
      <w:szCs w:val="24"/>
    </w:rPr>
  </w:style>
  <w:style w:type="character" w:customStyle="1" w:styleId="st">
    <w:name w:val="st"/>
    <w:basedOn w:val="DefaultParagraphFont"/>
    <w:rsid w:val="0035593B"/>
  </w:style>
  <w:style w:type="character" w:customStyle="1" w:styleId="podswietlenie">
    <w:name w:val="podswietlenie"/>
    <w:basedOn w:val="DefaultParagraphFont"/>
    <w:rsid w:val="00F8324C"/>
  </w:style>
  <w:style w:type="character" w:customStyle="1" w:styleId="werset">
    <w:name w:val="werset"/>
    <w:basedOn w:val="DefaultParagraphFont"/>
    <w:rsid w:val="00F8324C"/>
  </w:style>
  <w:style w:type="paragraph" w:styleId="BodyText2">
    <w:name w:val="Body Text 2"/>
    <w:basedOn w:val="Normal"/>
    <w:link w:val="BodyText2Char"/>
    <w:uiPriority w:val="99"/>
    <w:semiHidden/>
    <w:unhideWhenUsed/>
    <w:rsid w:val="003D6148"/>
    <w:pPr>
      <w:spacing w:after="120" w:line="480" w:lineRule="auto"/>
    </w:pPr>
  </w:style>
  <w:style w:type="character" w:customStyle="1" w:styleId="BodyText2Char">
    <w:name w:val="Body Text 2 Char"/>
    <w:basedOn w:val="DefaultParagraphFont"/>
    <w:link w:val="BodyText2"/>
    <w:uiPriority w:val="99"/>
    <w:semiHidden/>
    <w:rsid w:val="003D6148"/>
    <w:rPr>
      <w:sz w:val="24"/>
      <w:szCs w:val="24"/>
      <w:lang w:eastAsia="ar-SA"/>
    </w:rPr>
  </w:style>
  <w:style w:type="character" w:customStyle="1" w:styleId="Heading7Char">
    <w:name w:val="Heading 7 Char"/>
    <w:basedOn w:val="DefaultParagraphFont"/>
    <w:link w:val="Heading7"/>
    <w:uiPriority w:val="9"/>
    <w:semiHidden/>
    <w:rsid w:val="00F4775C"/>
    <w:rPr>
      <w:rFonts w:asciiTheme="majorHAnsi" w:eastAsiaTheme="majorEastAsia" w:hAnsiTheme="majorHAnsi" w:cstheme="majorBidi"/>
      <w:i/>
      <w:iCs/>
      <w:color w:val="404040" w:themeColor="text1" w:themeTint="B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0434">
      <w:bodyDiv w:val="1"/>
      <w:marLeft w:val="0"/>
      <w:marRight w:val="0"/>
      <w:marTop w:val="0"/>
      <w:marBottom w:val="0"/>
      <w:divBdr>
        <w:top w:val="none" w:sz="0" w:space="0" w:color="auto"/>
        <w:left w:val="none" w:sz="0" w:space="0" w:color="auto"/>
        <w:bottom w:val="none" w:sz="0" w:space="0" w:color="auto"/>
        <w:right w:val="none" w:sz="0" w:space="0" w:color="auto"/>
      </w:divBdr>
    </w:div>
    <w:div w:id="28727149">
      <w:bodyDiv w:val="1"/>
      <w:marLeft w:val="0"/>
      <w:marRight w:val="0"/>
      <w:marTop w:val="0"/>
      <w:marBottom w:val="0"/>
      <w:divBdr>
        <w:top w:val="none" w:sz="0" w:space="0" w:color="auto"/>
        <w:left w:val="none" w:sz="0" w:space="0" w:color="auto"/>
        <w:bottom w:val="none" w:sz="0" w:space="0" w:color="auto"/>
        <w:right w:val="none" w:sz="0" w:space="0" w:color="auto"/>
      </w:divBdr>
    </w:div>
    <w:div w:id="47580068">
      <w:bodyDiv w:val="1"/>
      <w:marLeft w:val="0"/>
      <w:marRight w:val="0"/>
      <w:marTop w:val="0"/>
      <w:marBottom w:val="0"/>
      <w:divBdr>
        <w:top w:val="none" w:sz="0" w:space="0" w:color="auto"/>
        <w:left w:val="none" w:sz="0" w:space="0" w:color="auto"/>
        <w:bottom w:val="none" w:sz="0" w:space="0" w:color="auto"/>
        <w:right w:val="none" w:sz="0" w:space="0" w:color="auto"/>
      </w:divBdr>
    </w:div>
    <w:div w:id="108205954">
      <w:bodyDiv w:val="1"/>
      <w:marLeft w:val="0"/>
      <w:marRight w:val="0"/>
      <w:marTop w:val="0"/>
      <w:marBottom w:val="0"/>
      <w:divBdr>
        <w:top w:val="none" w:sz="0" w:space="0" w:color="auto"/>
        <w:left w:val="none" w:sz="0" w:space="0" w:color="auto"/>
        <w:bottom w:val="none" w:sz="0" w:space="0" w:color="auto"/>
        <w:right w:val="none" w:sz="0" w:space="0" w:color="auto"/>
      </w:divBdr>
    </w:div>
    <w:div w:id="138233810">
      <w:bodyDiv w:val="1"/>
      <w:marLeft w:val="0"/>
      <w:marRight w:val="0"/>
      <w:marTop w:val="0"/>
      <w:marBottom w:val="0"/>
      <w:divBdr>
        <w:top w:val="none" w:sz="0" w:space="0" w:color="auto"/>
        <w:left w:val="none" w:sz="0" w:space="0" w:color="auto"/>
        <w:bottom w:val="none" w:sz="0" w:space="0" w:color="auto"/>
        <w:right w:val="none" w:sz="0" w:space="0" w:color="auto"/>
      </w:divBdr>
    </w:div>
    <w:div w:id="148794813">
      <w:bodyDiv w:val="1"/>
      <w:marLeft w:val="0"/>
      <w:marRight w:val="0"/>
      <w:marTop w:val="0"/>
      <w:marBottom w:val="0"/>
      <w:divBdr>
        <w:top w:val="none" w:sz="0" w:space="0" w:color="auto"/>
        <w:left w:val="none" w:sz="0" w:space="0" w:color="auto"/>
        <w:bottom w:val="none" w:sz="0" w:space="0" w:color="auto"/>
        <w:right w:val="none" w:sz="0" w:space="0" w:color="auto"/>
      </w:divBdr>
    </w:div>
    <w:div w:id="184833410">
      <w:bodyDiv w:val="1"/>
      <w:marLeft w:val="0"/>
      <w:marRight w:val="0"/>
      <w:marTop w:val="0"/>
      <w:marBottom w:val="0"/>
      <w:divBdr>
        <w:top w:val="none" w:sz="0" w:space="0" w:color="auto"/>
        <w:left w:val="none" w:sz="0" w:space="0" w:color="auto"/>
        <w:bottom w:val="none" w:sz="0" w:space="0" w:color="auto"/>
        <w:right w:val="none" w:sz="0" w:space="0" w:color="auto"/>
      </w:divBdr>
    </w:div>
    <w:div w:id="210965326">
      <w:bodyDiv w:val="1"/>
      <w:marLeft w:val="0"/>
      <w:marRight w:val="0"/>
      <w:marTop w:val="0"/>
      <w:marBottom w:val="0"/>
      <w:divBdr>
        <w:top w:val="none" w:sz="0" w:space="0" w:color="auto"/>
        <w:left w:val="none" w:sz="0" w:space="0" w:color="auto"/>
        <w:bottom w:val="none" w:sz="0" w:space="0" w:color="auto"/>
        <w:right w:val="none" w:sz="0" w:space="0" w:color="auto"/>
      </w:divBdr>
    </w:div>
    <w:div w:id="233048900">
      <w:bodyDiv w:val="1"/>
      <w:marLeft w:val="0"/>
      <w:marRight w:val="0"/>
      <w:marTop w:val="0"/>
      <w:marBottom w:val="0"/>
      <w:divBdr>
        <w:top w:val="none" w:sz="0" w:space="0" w:color="auto"/>
        <w:left w:val="none" w:sz="0" w:space="0" w:color="auto"/>
        <w:bottom w:val="none" w:sz="0" w:space="0" w:color="auto"/>
        <w:right w:val="none" w:sz="0" w:space="0" w:color="auto"/>
      </w:divBdr>
    </w:div>
    <w:div w:id="248664028">
      <w:bodyDiv w:val="1"/>
      <w:marLeft w:val="0"/>
      <w:marRight w:val="0"/>
      <w:marTop w:val="0"/>
      <w:marBottom w:val="0"/>
      <w:divBdr>
        <w:top w:val="none" w:sz="0" w:space="0" w:color="auto"/>
        <w:left w:val="none" w:sz="0" w:space="0" w:color="auto"/>
        <w:bottom w:val="none" w:sz="0" w:space="0" w:color="auto"/>
        <w:right w:val="none" w:sz="0" w:space="0" w:color="auto"/>
      </w:divBdr>
    </w:div>
    <w:div w:id="308442805">
      <w:bodyDiv w:val="1"/>
      <w:marLeft w:val="0"/>
      <w:marRight w:val="0"/>
      <w:marTop w:val="0"/>
      <w:marBottom w:val="0"/>
      <w:divBdr>
        <w:top w:val="none" w:sz="0" w:space="0" w:color="auto"/>
        <w:left w:val="none" w:sz="0" w:space="0" w:color="auto"/>
        <w:bottom w:val="none" w:sz="0" w:space="0" w:color="auto"/>
        <w:right w:val="none" w:sz="0" w:space="0" w:color="auto"/>
      </w:divBdr>
    </w:div>
    <w:div w:id="369695033">
      <w:bodyDiv w:val="1"/>
      <w:marLeft w:val="0"/>
      <w:marRight w:val="0"/>
      <w:marTop w:val="0"/>
      <w:marBottom w:val="0"/>
      <w:divBdr>
        <w:top w:val="none" w:sz="0" w:space="0" w:color="auto"/>
        <w:left w:val="none" w:sz="0" w:space="0" w:color="auto"/>
        <w:bottom w:val="none" w:sz="0" w:space="0" w:color="auto"/>
        <w:right w:val="none" w:sz="0" w:space="0" w:color="auto"/>
      </w:divBdr>
    </w:div>
    <w:div w:id="399406937">
      <w:bodyDiv w:val="1"/>
      <w:marLeft w:val="0"/>
      <w:marRight w:val="0"/>
      <w:marTop w:val="0"/>
      <w:marBottom w:val="0"/>
      <w:divBdr>
        <w:top w:val="none" w:sz="0" w:space="0" w:color="auto"/>
        <w:left w:val="none" w:sz="0" w:space="0" w:color="auto"/>
        <w:bottom w:val="none" w:sz="0" w:space="0" w:color="auto"/>
        <w:right w:val="none" w:sz="0" w:space="0" w:color="auto"/>
      </w:divBdr>
      <w:divsChild>
        <w:div w:id="1999308252">
          <w:marLeft w:val="0"/>
          <w:marRight w:val="0"/>
          <w:marTop w:val="0"/>
          <w:marBottom w:val="0"/>
          <w:divBdr>
            <w:top w:val="none" w:sz="0" w:space="0" w:color="auto"/>
            <w:left w:val="none" w:sz="0" w:space="0" w:color="auto"/>
            <w:bottom w:val="none" w:sz="0" w:space="0" w:color="auto"/>
            <w:right w:val="none" w:sz="0" w:space="0" w:color="auto"/>
          </w:divBdr>
        </w:div>
        <w:div w:id="541744722">
          <w:marLeft w:val="0"/>
          <w:marRight w:val="0"/>
          <w:marTop w:val="0"/>
          <w:marBottom w:val="0"/>
          <w:divBdr>
            <w:top w:val="none" w:sz="0" w:space="0" w:color="auto"/>
            <w:left w:val="none" w:sz="0" w:space="0" w:color="auto"/>
            <w:bottom w:val="none" w:sz="0" w:space="0" w:color="auto"/>
            <w:right w:val="none" w:sz="0" w:space="0" w:color="auto"/>
          </w:divBdr>
          <w:divsChild>
            <w:div w:id="207031541">
              <w:marLeft w:val="0"/>
              <w:marRight w:val="0"/>
              <w:marTop w:val="0"/>
              <w:marBottom w:val="0"/>
              <w:divBdr>
                <w:top w:val="none" w:sz="0" w:space="0" w:color="auto"/>
                <w:left w:val="none" w:sz="0" w:space="0" w:color="auto"/>
                <w:bottom w:val="none" w:sz="0" w:space="0" w:color="auto"/>
                <w:right w:val="none" w:sz="0" w:space="0" w:color="auto"/>
              </w:divBdr>
              <w:divsChild>
                <w:div w:id="11780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57491">
      <w:bodyDiv w:val="1"/>
      <w:marLeft w:val="0"/>
      <w:marRight w:val="0"/>
      <w:marTop w:val="0"/>
      <w:marBottom w:val="0"/>
      <w:divBdr>
        <w:top w:val="none" w:sz="0" w:space="0" w:color="auto"/>
        <w:left w:val="none" w:sz="0" w:space="0" w:color="auto"/>
        <w:bottom w:val="none" w:sz="0" w:space="0" w:color="auto"/>
        <w:right w:val="none" w:sz="0" w:space="0" w:color="auto"/>
      </w:divBdr>
    </w:div>
    <w:div w:id="416052259">
      <w:bodyDiv w:val="1"/>
      <w:marLeft w:val="0"/>
      <w:marRight w:val="0"/>
      <w:marTop w:val="0"/>
      <w:marBottom w:val="0"/>
      <w:divBdr>
        <w:top w:val="none" w:sz="0" w:space="0" w:color="auto"/>
        <w:left w:val="none" w:sz="0" w:space="0" w:color="auto"/>
        <w:bottom w:val="none" w:sz="0" w:space="0" w:color="auto"/>
        <w:right w:val="none" w:sz="0" w:space="0" w:color="auto"/>
      </w:divBdr>
    </w:div>
    <w:div w:id="448357848">
      <w:bodyDiv w:val="1"/>
      <w:marLeft w:val="0"/>
      <w:marRight w:val="0"/>
      <w:marTop w:val="0"/>
      <w:marBottom w:val="0"/>
      <w:divBdr>
        <w:top w:val="none" w:sz="0" w:space="0" w:color="auto"/>
        <w:left w:val="none" w:sz="0" w:space="0" w:color="auto"/>
        <w:bottom w:val="none" w:sz="0" w:space="0" w:color="auto"/>
        <w:right w:val="none" w:sz="0" w:space="0" w:color="auto"/>
      </w:divBdr>
    </w:div>
    <w:div w:id="544372225">
      <w:bodyDiv w:val="1"/>
      <w:marLeft w:val="0"/>
      <w:marRight w:val="0"/>
      <w:marTop w:val="0"/>
      <w:marBottom w:val="0"/>
      <w:divBdr>
        <w:top w:val="none" w:sz="0" w:space="0" w:color="auto"/>
        <w:left w:val="none" w:sz="0" w:space="0" w:color="auto"/>
        <w:bottom w:val="none" w:sz="0" w:space="0" w:color="auto"/>
        <w:right w:val="none" w:sz="0" w:space="0" w:color="auto"/>
      </w:divBdr>
    </w:div>
    <w:div w:id="644940035">
      <w:bodyDiv w:val="1"/>
      <w:marLeft w:val="0"/>
      <w:marRight w:val="0"/>
      <w:marTop w:val="0"/>
      <w:marBottom w:val="0"/>
      <w:divBdr>
        <w:top w:val="none" w:sz="0" w:space="0" w:color="auto"/>
        <w:left w:val="none" w:sz="0" w:space="0" w:color="auto"/>
        <w:bottom w:val="none" w:sz="0" w:space="0" w:color="auto"/>
        <w:right w:val="none" w:sz="0" w:space="0" w:color="auto"/>
      </w:divBdr>
    </w:div>
    <w:div w:id="663826737">
      <w:bodyDiv w:val="1"/>
      <w:marLeft w:val="0"/>
      <w:marRight w:val="0"/>
      <w:marTop w:val="0"/>
      <w:marBottom w:val="0"/>
      <w:divBdr>
        <w:top w:val="none" w:sz="0" w:space="0" w:color="auto"/>
        <w:left w:val="none" w:sz="0" w:space="0" w:color="auto"/>
        <w:bottom w:val="none" w:sz="0" w:space="0" w:color="auto"/>
        <w:right w:val="none" w:sz="0" w:space="0" w:color="auto"/>
      </w:divBdr>
    </w:div>
    <w:div w:id="672222098">
      <w:bodyDiv w:val="1"/>
      <w:marLeft w:val="0"/>
      <w:marRight w:val="0"/>
      <w:marTop w:val="0"/>
      <w:marBottom w:val="0"/>
      <w:divBdr>
        <w:top w:val="none" w:sz="0" w:space="0" w:color="auto"/>
        <w:left w:val="none" w:sz="0" w:space="0" w:color="auto"/>
        <w:bottom w:val="none" w:sz="0" w:space="0" w:color="auto"/>
        <w:right w:val="none" w:sz="0" w:space="0" w:color="auto"/>
      </w:divBdr>
    </w:div>
    <w:div w:id="776484309">
      <w:bodyDiv w:val="1"/>
      <w:marLeft w:val="0"/>
      <w:marRight w:val="0"/>
      <w:marTop w:val="0"/>
      <w:marBottom w:val="0"/>
      <w:divBdr>
        <w:top w:val="none" w:sz="0" w:space="0" w:color="auto"/>
        <w:left w:val="none" w:sz="0" w:space="0" w:color="auto"/>
        <w:bottom w:val="none" w:sz="0" w:space="0" w:color="auto"/>
        <w:right w:val="none" w:sz="0" w:space="0" w:color="auto"/>
      </w:divBdr>
    </w:div>
    <w:div w:id="829757863">
      <w:bodyDiv w:val="1"/>
      <w:marLeft w:val="0"/>
      <w:marRight w:val="0"/>
      <w:marTop w:val="0"/>
      <w:marBottom w:val="0"/>
      <w:divBdr>
        <w:top w:val="none" w:sz="0" w:space="0" w:color="auto"/>
        <w:left w:val="none" w:sz="0" w:space="0" w:color="auto"/>
        <w:bottom w:val="none" w:sz="0" w:space="0" w:color="auto"/>
        <w:right w:val="none" w:sz="0" w:space="0" w:color="auto"/>
      </w:divBdr>
    </w:div>
    <w:div w:id="831914466">
      <w:bodyDiv w:val="1"/>
      <w:marLeft w:val="0"/>
      <w:marRight w:val="0"/>
      <w:marTop w:val="0"/>
      <w:marBottom w:val="0"/>
      <w:divBdr>
        <w:top w:val="none" w:sz="0" w:space="0" w:color="auto"/>
        <w:left w:val="none" w:sz="0" w:space="0" w:color="auto"/>
        <w:bottom w:val="none" w:sz="0" w:space="0" w:color="auto"/>
        <w:right w:val="none" w:sz="0" w:space="0" w:color="auto"/>
      </w:divBdr>
    </w:div>
    <w:div w:id="834222987">
      <w:bodyDiv w:val="1"/>
      <w:marLeft w:val="0"/>
      <w:marRight w:val="0"/>
      <w:marTop w:val="0"/>
      <w:marBottom w:val="0"/>
      <w:divBdr>
        <w:top w:val="none" w:sz="0" w:space="0" w:color="auto"/>
        <w:left w:val="none" w:sz="0" w:space="0" w:color="auto"/>
        <w:bottom w:val="none" w:sz="0" w:space="0" w:color="auto"/>
        <w:right w:val="none" w:sz="0" w:space="0" w:color="auto"/>
      </w:divBdr>
    </w:div>
    <w:div w:id="846483666">
      <w:bodyDiv w:val="1"/>
      <w:marLeft w:val="0"/>
      <w:marRight w:val="0"/>
      <w:marTop w:val="0"/>
      <w:marBottom w:val="0"/>
      <w:divBdr>
        <w:top w:val="none" w:sz="0" w:space="0" w:color="auto"/>
        <w:left w:val="none" w:sz="0" w:space="0" w:color="auto"/>
        <w:bottom w:val="none" w:sz="0" w:space="0" w:color="auto"/>
        <w:right w:val="none" w:sz="0" w:space="0" w:color="auto"/>
      </w:divBdr>
    </w:div>
    <w:div w:id="913050687">
      <w:bodyDiv w:val="1"/>
      <w:marLeft w:val="0"/>
      <w:marRight w:val="0"/>
      <w:marTop w:val="0"/>
      <w:marBottom w:val="0"/>
      <w:divBdr>
        <w:top w:val="none" w:sz="0" w:space="0" w:color="auto"/>
        <w:left w:val="none" w:sz="0" w:space="0" w:color="auto"/>
        <w:bottom w:val="none" w:sz="0" w:space="0" w:color="auto"/>
        <w:right w:val="none" w:sz="0" w:space="0" w:color="auto"/>
      </w:divBdr>
    </w:div>
    <w:div w:id="959922988">
      <w:bodyDiv w:val="1"/>
      <w:marLeft w:val="0"/>
      <w:marRight w:val="0"/>
      <w:marTop w:val="0"/>
      <w:marBottom w:val="0"/>
      <w:divBdr>
        <w:top w:val="none" w:sz="0" w:space="0" w:color="auto"/>
        <w:left w:val="none" w:sz="0" w:space="0" w:color="auto"/>
        <w:bottom w:val="none" w:sz="0" w:space="0" w:color="auto"/>
        <w:right w:val="none" w:sz="0" w:space="0" w:color="auto"/>
      </w:divBdr>
    </w:div>
    <w:div w:id="989017441">
      <w:bodyDiv w:val="1"/>
      <w:marLeft w:val="0"/>
      <w:marRight w:val="0"/>
      <w:marTop w:val="0"/>
      <w:marBottom w:val="0"/>
      <w:divBdr>
        <w:top w:val="none" w:sz="0" w:space="0" w:color="auto"/>
        <w:left w:val="none" w:sz="0" w:space="0" w:color="auto"/>
        <w:bottom w:val="none" w:sz="0" w:space="0" w:color="auto"/>
        <w:right w:val="none" w:sz="0" w:space="0" w:color="auto"/>
      </w:divBdr>
    </w:div>
    <w:div w:id="1033724446">
      <w:bodyDiv w:val="1"/>
      <w:marLeft w:val="0"/>
      <w:marRight w:val="0"/>
      <w:marTop w:val="0"/>
      <w:marBottom w:val="0"/>
      <w:divBdr>
        <w:top w:val="none" w:sz="0" w:space="0" w:color="auto"/>
        <w:left w:val="none" w:sz="0" w:space="0" w:color="auto"/>
        <w:bottom w:val="none" w:sz="0" w:space="0" w:color="auto"/>
        <w:right w:val="none" w:sz="0" w:space="0" w:color="auto"/>
      </w:divBdr>
    </w:div>
    <w:div w:id="1145505889">
      <w:bodyDiv w:val="1"/>
      <w:marLeft w:val="0"/>
      <w:marRight w:val="0"/>
      <w:marTop w:val="0"/>
      <w:marBottom w:val="0"/>
      <w:divBdr>
        <w:top w:val="none" w:sz="0" w:space="0" w:color="auto"/>
        <w:left w:val="none" w:sz="0" w:space="0" w:color="auto"/>
        <w:bottom w:val="none" w:sz="0" w:space="0" w:color="auto"/>
        <w:right w:val="none" w:sz="0" w:space="0" w:color="auto"/>
      </w:divBdr>
    </w:div>
    <w:div w:id="1153834366">
      <w:bodyDiv w:val="1"/>
      <w:marLeft w:val="0"/>
      <w:marRight w:val="0"/>
      <w:marTop w:val="0"/>
      <w:marBottom w:val="0"/>
      <w:divBdr>
        <w:top w:val="none" w:sz="0" w:space="0" w:color="auto"/>
        <w:left w:val="none" w:sz="0" w:space="0" w:color="auto"/>
        <w:bottom w:val="none" w:sz="0" w:space="0" w:color="auto"/>
        <w:right w:val="none" w:sz="0" w:space="0" w:color="auto"/>
      </w:divBdr>
    </w:div>
    <w:div w:id="1184595407">
      <w:bodyDiv w:val="1"/>
      <w:marLeft w:val="0"/>
      <w:marRight w:val="0"/>
      <w:marTop w:val="0"/>
      <w:marBottom w:val="0"/>
      <w:divBdr>
        <w:top w:val="none" w:sz="0" w:space="0" w:color="auto"/>
        <w:left w:val="none" w:sz="0" w:space="0" w:color="auto"/>
        <w:bottom w:val="none" w:sz="0" w:space="0" w:color="auto"/>
        <w:right w:val="none" w:sz="0" w:space="0" w:color="auto"/>
      </w:divBdr>
    </w:div>
    <w:div w:id="1200774926">
      <w:bodyDiv w:val="1"/>
      <w:marLeft w:val="0"/>
      <w:marRight w:val="0"/>
      <w:marTop w:val="0"/>
      <w:marBottom w:val="0"/>
      <w:divBdr>
        <w:top w:val="none" w:sz="0" w:space="0" w:color="auto"/>
        <w:left w:val="none" w:sz="0" w:space="0" w:color="auto"/>
        <w:bottom w:val="none" w:sz="0" w:space="0" w:color="auto"/>
        <w:right w:val="none" w:sz="0" w:space="0" w:color="auto"/>
      </w:divBdr>
    </w:div>
    <w:div w:id="1226718385">
      <w:bodyDiv w:val="1"/>
      <w:marLeft w:val="0"/>
      <w:marRight w:val="0"/>
      <w:marTop w:val="0"/>
      <w:marBottom w:val="0"/>
      <w:divBdr>
        <w:top w:val="none" w:sz="0" w:space="0" w:color="auto"/>
        <w:left w:val="none" w:sz="0" w:space="0" w:color="auto"/>
        <w:bottom w:val="none" w:sz="0" w:space="0" w:color="auto"/>
        <w:right w:val="none" w:sz="0" w:space="0" w:color="auto"/>
      </w:divBdr>
    </w:div>
    <w:div w:id="1309556279">
      <w:bodyDiv w:val="1"/>
      <w:marLeft w:val="0"/>
      <w:marRight w:val="0"/>
      <w:marTop w:val="0"/>
      <w:marBottom w:val="0"/>
      <w:divBdr>
        <w:top w:val="none" w:sz="0" w:space="0" w:color="auto"/>
        <w:left w:val="none" w:sz="0" w:space="0" w:color="auto"/>
        <w:bottom w:val="none" w:sz="0" w:space="0" w:color="auto"/>
        <w:right w:val="none" w:sz="0" w:space="0" w:color="auto"/>
      </w:divBdr>
    </w:div>
    <w:div w:id="1392926070">
      <w:bodyDiv w:val="1"/>
      <w:marLeft w:val="0"/>
      <w:marRight w:val="0"/>
      <w:marTop w:val="0"/>
      <w:marBottom w:val="0"/>
      <w:divBdr>
        <w:top w:val="none" w:sz="0" w:space="0" w:color="auto"/>
        <w:left w:val="none" w:sz="0" w:space="0" w:color="auto"/>
        <w:bottom w:val="none" w:sz="0" w:space="0" w:color="auto"/>
        <w:right w:val="none" w:sz="0" w:space="0" w:color="auto"/>
      </w:divBdr>
    </w:div>
    <w:div w:id="1410038756">
      <w:bodyDiv w:val="1"/>
      <w:marLeft w:val="0"/>
      <w:marRight w:val="0"/>
      <w:marTop w:val="0"/>
      <w:marBottom w:val="0"/>
      <w:divBdr>
        <w:top w:val="none" w:sz="0" w:space="0" w:color="auto"/>
        <w:left w:val="none" w:sz="0" w:space="0" w:color="auto"/>
        <w:bottom w:val="none" w:sz="0" w:space="0" w:color="auto"/>
        <w:right w:val="none" w:sz="0" w:space="0" w:color="auto"/>
      </w:divBdr>
    </w:div>
    <w:div w:id="1496527507">
      <w:bodyDiv w:val="1"/>
      <w:marLeft w:val="0"/>
      <w:marRight w:val="0"/>
      <w:marTop w:val="0"/>
      <w:marBottom w:val="0"/>
      <w:divBdr>
        <w:top w:val="none" w:sz="0" w:space="0" w:color="auto"/>
        <w:left w:val="none" w:sz="0" w:space="0" w:color="auto"/>
        <w:bottom w:val="none" w:sz="0" w:space="0" w:color="auto"/>
        <w:right w:val="none" w:sz="0" w:space="0" w:color="auto"/>
      </w:divBdr>
    </w:div>
    <w:div w:id="1531914326">
      <w:bodyDiv w:val="1"/>
      <w:marLeft w:val="0"/>
      <w:marRight w:val="0"/>
      <w:marTop w:val="0"/>
      <w:marBottom w:val="0"/>
      <w:divBdr>
        <w:top w:val="none" w:sz="0" w:space="0" w:color="auto"/>
        <w:left w:val="none" w:sz="0" w:space="0" w:color="auto"/>
        <w:bottom w:val="none" w:sz="0" w:space="0" w:color="auto"/>
        <w:right w:val="none" w:sz="0" w:space="0" w:color="auto"/>
      </w:divBdr>
    </w:div>
    <w:div w:id="1533684566">
      <w:bodyDiv w:val="1"/>
      <w:marLeft w:val="0"/>
      <w:marRight w:val="0"/>
      <w:marTop w:val="0"/>
      <w:marBottom w:val="0"/>
      <w:divBdr>
        <w:top w:val="none" w:sz="0" w:space="0" w:color="auto"/>
        <w:left w:val="none" w:sz="0" w:space="0" w:color="auto"/>
        <w:bottom w:val="none" w:sz="0" w:space="0" w:color="auto"/>
        <w:right w:val="none" w:sz="0" w:space="0" w:color="auto"/>
      </w:divBdr>
    </w:div>
    <w:div w:id="1536380986">
      <w:bodyDiv w:val="1"/>
      <w:marLeft w:val="0"/>
      <w:marRight w:val="0"/>
      <w:marTop w:val="0"/>
      <w:marBottom w:val="0"/>
      <w:divBdr>
        <w:top w:val="none" w:sz="0" w:space="0" w:color="auto"/>
        <w:left w:val="none" w:sz="0" w:space="0" w:color="auto"/>
        <w:bottom w:val="none" w:sz="0" w:space="0" w:color="auto"/>
        <w:right w:val="none" w:sz="0" w:space="0" w:color="auto"/>
      </w:divBdr>
    </w:div>
    <w:div w:id="1570459831">
      <w:bodyDiv w:val="1"/>
      <w:marLeft w:val="0"/>
      <w:marRight w:val="0"/>
      <w:marTop w:val="0"/>
      <w:marBottom w:val="0"/>
      <w:divBdr>
        <w:top w:val="none" w:sz="0" w:space="0" w:color="auto"/>
        <w:left w:val="none" w:sz="0" w:space="0" w:color="auto"/>
        <w:bottom w:val="none" w:sz="0" w:space="0" w:color="auto"/>
        <w:right w:val="none" w:sz="0" w:space="0" w:color="auto"/>
      </w:divBdr>
    </w:div>
    <w:div w:id="1610550731">
      <w:bodyDiv w:val="1"/>
      <w:marLeft w:val="0"/>
      <w:marRight w:val="0"/>
      <w:marTop w:val="0"/>
      <w:marBottom w:val="0"/>
      <w:divBdr>
        <w:top w:val="none" w:sz="0" w:space="0" w:color="auto"/>
        <w:left w:val="none" w:sz="0" w:space="0" w:color="auto"/>
        <w:bottom w:val="none" w:sz="0" w:space="0" w:color="auto"/>
        <w:right w:val="none" w:sz="0" w:space="0" w:color="auto"/>
      </w:divBdr>
    </w:div>
    <w:div w:id="1641570806">
      <w:bodyDiv w:val="1"/>
      <w:marLeft w:val="0"/>
      <w:marRight w:val="0"/>
      <w:marTop w:val="0"/>
      <w:marBottom w:val="0"/>
      <w:divBdr>
        <w:top w:val="none" w:sz="0" w:space="0" w:color="auto"/>
        <w:left w:val="none" w:sz="0" w:space="0" w:color="auto"/>
        <w:bottom w:val="none" w:sz="0" w:space="0" w:color="auto"/>
        <w:right w:val="none" w:sz="0" w:space="0" w:color="auto"/>
      </w:divBdr>
    </w:div>
    <w:div w:id="1683438739">
      <w:bodyDiv w:val="1"/>
      <w:marLeft w:val="0"/>
      <w:marRight w:val="0"/>
      <w:marTop w:val="0"/>
      <w:marBottom w:val="0"/>
      <w:divBdr>
        <w:top w:val="none" w:sz="0" w:space="0" w:color="auto"/>
        <w:left w:val="none" w:sz="0" w:space="0" w:color="auto"/>
        <w:bottom w:val="none" w:sz="0" w:space="0" w:color="auto"/>
        <w:right w:val="none" w:sz="0" w:space="0" w:color="auto"/>
      </w:divBdr>
    </w:div>
    <w:div w:id="1891723109">
      <w:bodyDiv w:val="1"/>
      <w:marLeft w:val="0"/>
      <w:marRight w:val="0"/>
      <w:marTop w:val="0"/>
      <w:marBottom w:val="0"/>
      <w:divBdr>
        <w:top w:val="none" w:sz="0" w:space="0" w:color="auto"/>
        <w:left w:val="none" w:sz="0" w:space="0" w:color="auto"/>
        <w:bottom w:val="none" w:sz="0" w:space="0" w:color="auto"/>
        <w:right w:val="none" w:sz="0" w:space="0" w:color="auto"/>
      </w:divBdr>
    </w:div>
    <w:div w:id="1923830161">
      <w:bodyDiv w:val="1"/>
      <w:marLeft w:val="0"/>
      <w:marRight w:val="0"/>
      <w:marTop w:val="0"/>
      <w:marBottom w:val="0"/>
      <w:divBdr>
        <w:top w:val="none" w:sz="0" w:space="0" w:color="auto"/>
        <w:left w:val="none" w:sz="0" w:space="0" w:color="auto"/>
        <w:bottom w:val="none" w:sz="0" w:space="0" w:color="auto"/>
        <w:right w:val="none" w:sz="0" w:space="0" w:color="auto"/>
      </w:divBdr>
      <w:divsChild>
        <w:div w:id="1534030475">
          <w:marLeft w:val="0"/>
          <w:marRight w:val="0"/>
          <w:marTop w:val="0"/>
          <w:marBottom w:val="0"/>
          <w:divBdr>
            <w:top w:val="none" w:sz="0" w:space="0" w:color="auto"/>
            <w:left w:val="none" w:sz="0" w:space="0" w:color="auto"/>
            <w:bottom w:val="none" w:sz="0" w:space="0" w:color="auto"/>
            <w:right w:val="none" w:sz="0" w:space="0" w:color="auto"/>
          </w:divBdr>
          <w:divsChild>
            <w:div w:id="7795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ng.com/images/search?q=foska&amp;view=detail&amp;id=1AFDCB8C165443400EF8A0082A0C7AAFF792C142&amp;first=61&amp;FORM=IDFRIR"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onjest.pl/"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D7A32-14C1-41B8-9154-9315D086A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2466</Words>
  <Characters>14059</Characters>
  <Application>Microsoft Office Word</Application>
  <DocSecurity>0</DocSecurity>
  <Lines>117</Lines>
  <Paragraphs>32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1</vt:lpstr>
      <vt:lpstr>1</vt:lpstr>
    </vt:vector>
  </TitlesOfParts>
  <Company>Hewlett-Packard</Company>
  <LinksUpToDate>false</LinksUpToDate>
  <CharactersWithSpaces>16493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Jerzy</dc:creator>
  <cp:lastModifiedBy>Tomasz Romanowski</cp:lastModifiedBy>
  <cp:revision>3</cp:revision>
  <cp:lastPrinted>2014-09-20T09:17:00Z</cp:lastPrinted>
  <dcterms:created xsi:type="dcterms:W3CDTF">2015-03-12T06:48:00Z</dcterms:created>
  <dcterms:modified xsi:type="dcterms:W3CDTF">2015-03-12T06:49:00Z</dcterms:modified>
</cp:coreProperties>
</file>