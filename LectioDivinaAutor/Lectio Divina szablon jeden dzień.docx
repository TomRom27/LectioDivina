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6CD0" w:rsidRPr="006344E7" w:rsidRDefault="009D6CE7" w:rsidP="00940A11">
      <w:pPr>
        <w:tabs>
          <w:tab w:val="center" w:pos="5387"/>
          <w:tab w:val="right" w:pos="10773"/>
        </w:tabs>
        <w:suppressAutoHyphens/>
        <w:spacing w:after="120"/>
        <w:jc w:val="both"/>
        <w:rPr>
          <w:rFonts w:ascii="Arial" w:hAnsi="Arial" w:cs="Arial"/>
          <w:b/>
          <w:bCs/>
          <w:sz w:val="26"/>
          <w:szCs w:val="26"/>
          <w:lang w:val="en-GB"/>
        </w:rPr>
      </w:pPr>
      <w:r w:rsidRPr="006344E7">
        <w:rPr>
          <w:rFonts w:ascii="Arial" w:hAnsi="Arial" w:cs="Arial"/>
          <w:b/>
          <w:bCs/>
          <w:sz w:val="26"/>
          <w:szCs w:val="26"/>
          <w:lang w:val="en-GB"/>
        </w:rPr>
        <w:t xml:space="preserve"> </w:t>
      </w:r>
      <w:r w:rsidR="006344E7" w:rsidRPr="006344E7">
        <w:rPr>
          <w:rFonts w:ascii="Arial" w:hAnsi="Arial" w:cs="Arial"/>
          <w:b/>
          <w:bCs/>
          <w:sz w:val="26"/>
          <w:szCs w:val="26"/>
          <w:lang w:val="en-GB"/>
        </w:rPr>
        <w:t>[</w:t>
      </w:r>
      <w:proofErr w:type="spellStart"/>
      <w:r w:rsidR="006344E7" w:rsidRPr="006344E7">
        <w:rPr>
          <w:rFonts w:ascii="Arial" w:hAnsi="Arial" w:cs="Arial"/>
          <w:b/>
          <w:bCs/>
          <w:sz w:val="26"/>
          <w:szCs w:val="26"/>
          <w:lang w:val="en-GB"/>
        </w:rPr>
        <w:t>sunday_date</w:t>
      </w:r>
      <w:proofErr w:type="spellEnd"/>
      <w:r w:rsidR="006344E7" w:rsidRPr="006344E7">
        <w:rPr>
          <w:rFonts w:ascii="Arial" w:hAnsi="Arial" w:cs="Arial"/>
          <w:b/>
          <w:bCs/>
          <w:sz w:val="26"/>
          <w:szCs w:val="26"/>
          <w:lang w:val="en-GB"/>
        </w:rPr>
        <w:t>]</w:t>
      </w:r>
      <w:r w:rsidR="00D86CD0" w:rsidRPr="006344E7">
        <w:rPr>
          <w:rFonts w:ascii="Arial" w:hAnsi="Arial" w:cs="Arial"/>
          <w:b/>
          <w:bCs/>
          <w:sz w:val="26"/>
          <w:szCs w:val="26"/>
          <w:lang w:val="en-GB"/>
        </w:rPr>
        <w:t xml:space="preserve">, </w:t>
      </w:r>
      <w:r w:rsidR="006344E7" w:rsidRPr="006344E7">
        <w:rPr>
          <w:rFonts w:ascii="Arial" w:hAnsi="Arial" w:cs="Arial"/>
          <w:b/>
          <w:bCs/>
          <w:sz w:val="26"/>
          <w:szCs w:val="26"/>
          <w:lang w:val="en-GB"/>
        </w:rPr>
        <w:t>[</w:t>
      </w:r>
      <w:proofErr w:type="spellStart"/>
      <w:r w:rsidR="006344E7" w:rsidRPr="006344E7">
        <w:rPr>
          <w:rFonts w:ascii="Arial" w:hAnsi="Arial" w:cs="Arial"/>
          <w:b/>
          <w:bCs/>
          <w:sz w:val="26"/>
          <w:szCs w:val="26"/>
          <w:lang w:val="en-GB"/>
        </w:rPr>
        <w:t>sunday_name</w:t>
      </w:r>
      <w:proofErr w:type="spellEnd"/>
      <w:r w:rsidR="006344E7" w:rsidRPr="006344E7">
        <w:rPr>
          <w:rFonts w:ascii="Arial" w:hAnsi="Arial" w:cs="Arial"/>
          <w:b/>
          <w:bCs/>
          <w:sz w:val="26"/>
          <w:szCs w:val="26"/>
          <w:lang w:val="en-GB"/>
        </w:rPr>
        <w:t>]</w:t>
      </w:r>
      <w:r w:rsidR="000123C8">
        <w:rPr>
          <w:rFonts w:ascii="Arial" w:hAnsi="Arial" w:cs="Arial"/>
          <w:b/>
          <w:bCs/>
          <w:sz w:val="26"/>
          <w:szCs w:val="26"/>
          <w:lang w:val="en-GB"/>
        </w:rPr>
        <w:t xml:space="preserve"> [</w:t>
      </w:r>
      <w:proofErr w:type="spellStart"/>
      <w:r w:rsidR="000123C8">
        <w:rPr>
          <w:rFonts w:ascii="Arial" w:hAnsi="Arial" w:cs="Arial"/>
          <w:b/>
          <w:bCs/>
          <w:sz w:val="26"/>
          <w:szCs w:val="26"/>
          <w:lang w:val="en-GB"/>
        </w:rPr>
        <w:t>sunday_description</w:t>
      </w:r>
      <w:proofErr w:type="spellEnd"/>
      <w:r w:rsidR="000123C8">
        <w:rPr>
          <w:rFonts w:ascii="Arial" w:hAnsi="Arial" w:cs="Arial"/>
          <w:b/>
          <w:bCs/>
          <w:sz w:val="26"/>
          <w:szCs w:val="26"/>
          <w:lang w:val="en-GB"/>
        </w:rPr>
        <w:t>]</w:t>
      </w:r>
    </w:p>
    <w:p w:rsidR="00D86CD0" w:rsidRPr="009D6CE7" w:rsidRDefault="006344E7" w:rsidP="00940A11">
      <w:pPr>
        <w:tabs>
          <w:tab w:val="center" w:pos="5387"/>
          <w:tab w:val="right" w:pos="10773"/>
        </w:tabs>
        <w:suppressAutoHyphens/>
        <w:spacing w:after="120"/>
        <w:jc w:val="center"/>
        <w:rPr>
          <w:rFonts w:ascii="Arial" w:hAnsi="Arial" w:cs="Arial"/>
          <w:b/>
          <w:bCs/>
          <w:sz w:val="26"/>
          <w:szCs w:val="26"/>
        </w:rPr>
      </w:pPr>
      <w:r w:rsidRPr="009D6CE7">
        <w:rPr>
          <w:rFonts w:ascii="Arial" w:hAnsi="Arial" w:cs="Arial"/>
          <w:b/>
          <w:bCs/>
          <w:sz w:val="26"/>
          <w:szCs w:val="26"/>
        </w:rPr>
        <w:t>[</w:t>
      </w:r>
      <w:proofErr w:type="spellStart"/>
      <w:r w:rsidRPr="009D6CE7">
        <w:rPr>
          <w:rFonts w:ascii="Arial" w:hAnsi="Arial" w:cs="Arial"/>
          <w:b/>
          <w:bCs/>
          <w:sz w:val="26"/>
          <w:szCs w:val="26"/>
        </w:rPr>
        <w:t>sunday_title</w:t>
      </w:r>
      <w:proofErr w:type="spellEnd"/>
      <w:r w:rsidRPr="009D6CE7">
        <w:rPr>
          <w:rFonts w:ascii="Arial" w:hAnsi="Arial" w:cs="Arial"/>
          <w:b/>
          <w:bCs/>
          <w:sz w:val="26"/>
          <w:szCs w:val="26"/>
        </w:rPr>
        <w:t>]</w:t>
      </w:r>
    </w:p>
    <w:p w:rsidR="00D86CD0" w:rsidRPr="00D86CD0" w:rsidRDefault="00D86CD0" w:rsidP="00940A11">
      <w:pPr>
        <w:tabs>
          <w:tab w:val="center" w:pos="5387"/>
          <w:tab w:val="right" w:pos="10773"/>
        </w:tabs>
        <w:suppressAutoHyphens/>
        <w:spacing w:after="120"/>
        <w:jc w:val="both"/>
        <w:rPr>
          <w:rFonts w:ascii="Arial" w:hAnsi="Arial" w:cs="Arial"/>
          <w:b/>
          <w:bCs/>
          <w:sz w:val="26"/>
          <w:szCs w:val="26"/>
        </w:rPr>
      </w:pPr>
      <w:r w:rsidRPr="00D86CD0">
        <w:rPr>
          <w:rFonts w:ascii="Arial" w:hAnsi="Arial" w:cs="Arial"/>
          <w:b/>
          <w:bCs/>
          <w:sz w:val="26"/>
          <w:szCs w:val="26"/>
        </w:rPr>
        <w:t xml:space="preserve">Wyciszenie </w:t>
      </w:r>
      <w:r w:rsidRPr="00D86CD0">
        <w:rPr>
          <w:rFonts w:ascii="Arial" w:hAnsi="Arial" w:cs="Arial"/>
          <w:sz w:val="26"/>
          <w:szCs w:val="26"/>
        </w:rPr>
        <w:t xml:space="preserve">– </w:t>
      </w:r>
      <w:r w:rsidRPr="00D86CD0">
        <w:rPr>
          <w:rFonts w:ascii="Arial" w:hAnsi="Arial" w:cs="Arial"/>
          <w:i/>
          <w:iCs/>
          <w:sz w:val="26"/>
          <w:szCs w:val="26"/>
        </w:rPr>
        <w:t>zapraszaj Ducha Świętego, aby On prowadził modlitwę</w:t>
      </w:r>
    </w:p>
    <w:p w:rsidR="00D86CD0" w:rsidRPr="00D86CD0" w:rsidRDefault="00D86CD0" w:rsidP="00940A11">
      <w:pPr>
        <w:tabs>
          <w:tab w:val="center" w:pos="5387"/>
          <w:tab w:val="right" w:pos="10773"/>
        </w:tabs>
        <w:suppressAutoHyphens/>
        <w:spacing w:after="120"/>
        <w:jc w:val="both"/>
        <w:rPr>
          <w:rFonts w:ascii="Arial" w:hAnsi="Arial" w:cs="Arial"/>
          <w:i/>
          <w:iCs/>
          <w:sz w:val="26"/>
          <w:szCs w:val="26"/>
        </w:rPr>
      </w:pPr>
      <w:proofErr w:type="spellStart"/>
      <w:r w:rsidRPr="00D86CD0">
        <w:rPr>
          <w:rFonts w:ascii="Arial" w:hAnsi="Arial" w:cs="Arial"/>
          <w:b/>
          <w:bCs/>
          <w:sz w:val="26"/>
          <w:szCs w:val="26"/>
        </w:rPr>
        <w:t>Lectio</w:t>
      </w:r>
      <w:proofErr w:type="spellEnd"/>
      <w:r w:rsidRPr="00D86CD0">
        <w:rPr>
          <w:rFonts w:ascii="Arial" w:hAnsi="Arial" w:cs="Arial"/>
          <w:b/>
          <w:bCs/>
          <w:sz w:val="26"/>
          <w:szCs w:val="26"/>
        </w:rPr>
        <w:t xml:space="preserve"> (czytanie) </w:t>
      </w:r>
      <w:r w:rsidRPr="00D86CD0">
        <w:rPr>
          <w:rFonts w:ascii="Arial" w:hAnsi="Arial" w:cs="Arial"/>
          <w:sz w:val="26"/>
          <w:szCs w:val="26"/>
        </w:rPr>
        <w:t>–</w:t>
      </w:r>
      <w:r w:rsidRPr="00D86CD0">
        <w:rPr>
          <w:rFonts w:ascii="Arial" w:hAnsi="Arial" w:cs="Arial"/>
          <w:i/>
          <w:iCs/>
          <w:sz w:val="26"/>
          <w:szCs w:val="26"/>
        </w:rPr>
        <w:t xml:space="preserve"> przeczytaj:</w:t>
      </w:r>
    </w:p>
    <w:p w:rsidR="00D86CD0" w:rsidRPr="00D86CD0" w:rsidRDefault="006344E7" w:rsidP="00940A11">
      <w:pPr>
        <w:tabs>
          <w:tab w:val="center" w:pos="5387"/>
          <w:tab w:val="right" w:pos="10773"/>
        </w:tabs>
        <w:suppressAutoHyphens/>
        <w:spacing w:after="12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[</w:t>
      </w:r>
      <w:proofErr w:type="spellStart"/>
      <w:r w:rsidR="003D64E7">
        <w:rPr>
          <w:rFonts w:ascii="Arial" w:hAnsi="Arial" w:cs="Arial"/>
          <w:b/>
          <w:bCs/>
          <w:sz w:val="26"/>
          <w:szCs w:val="26"/>
        </w:rPr>
        <w:t>s</w:t>
      </w:r>
      <w:r>
        <w:rPr>
          <w:rFonts w:ascii="Arial" w:hAnsi="Arial" w:cs="Arial"/>
          <w:b/>
          <w:bCs/>
          <w:sz w:val="26"/>
          <w:szCs w:val="26"/>
        </w:rPr>
        <w:t>unday_reading_ref</w:t>
      </w:r>
      <w:proofErr w:type="spellEnd"/>
      <w:r>
        <w:rPr>
          <w:rFonts w:ascii="Arial" w:hAnsi="Arial" w:cs="Arial"/>
          <w:b/>
          <w:bCs/>
          <w:sz w:val="26"/>
          <w:szCs w:val="26"/>
        </w:rPr>
        <w:t>]</w:t>
      </w:r>
    </w:p>
    <w:p w:rsidR="00D86CD0" w:rsidRPr="00D86CD0" w:rsidRDefault="00D86CD0" w:rsidP="00940A11">
      <w:pPr>
        <w:tabs>
          <w:tab w:val="center" w:pos="5387"/>
          <w:tab w:val="right" w:pos="10773"/>
        </w:tabs>
        <w:suppressAutoHyphens/>
        <w:spacing w:after="120"/>
        <w:jc w:val="both"/>
        <w:rPr>
          <w:rFonts w:ascii="Arial" w:hAnsi="Arial" w:cs="Arial"/>
          <w:i/>
          <w:iCs/>
          <w:sz w:val="26"/>
          <w:szCs w:val="26"/>
        </w:rPr>
      </w:pPr>
      <w:proofErr w:type="gramStart"/>
      <w:r w:rsidRPr="00D86CD0">
        <w:rPr>
          <w:rFonts w:ascii="Arial" w:hAnsi="Arial" w:cs="Arial"/>
          <w:i/>
          <w:iCs/>
          <w:sz w:val="26"/>
          <w:szCs w:val="26"/>
        </w:rPr>
        <w:t>zatrzymaj</w:t>
      </w:r>
      <w:proofErr w:type="gramEnd"/>
      <w:r w:rsidRPr="00D86CD0">
        <w:rPr>
          <w:rFonts w:ascii="Arial" w:hAnsi="Arial" w:cs="Arial"/>
          <w:i/>
          <w:iCs/>
          <w:sz w:val="26"/>
          <w:szCs w:val="26"/>
        </w:rPr>
        <w:t xml:space="preserve"> się na wersecie, który Cię poruszył.</w:t>
      </w:r>
    </w:p>
    <w:p w:rsidR="00D86CD0" w:rsidRPr="00D86CD0" w:rsidRDefault="00D86CD0" w:rsidP="00940A11">
      <w:pPr>
        <w:keepNext/>
        <w:suppressAutoHyphens/>
        <w:spacing w:after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86CD0">
        <w:rPr>
          <w:rFonts w:ascii="Arial" w:hAnsi="Arial" w:cs="Arial"/>
          <w:b/>
          <w:bCs/>
          <w:sz w:val="26"/>
          <w:szCs w:val="26"/>
        </w:rPr>
        <w:t>Meditatio</w:t>
      </w:r>
      <w:proofErr w:type="spellEnd"/>
      <w:r w:rsidRPr="00D86CD0">
        <w:rPr>
          <w:rFonts w:ascii="Arial" w:hAnsi="Arial" w:cs="Arial"/>
          <w:b/>
          <w:bCs/>
          <w:sz w:val="26"/>
          <w:szCs w:val="26"/>
        </w:rPr>
        <w:t xml:space="preserve"> (powtarzanie)</w:t>
      </w:r>
    </w:p>
    <w:p w:rsidR="00D86CD0" w:rsidRPr="00D86CD0" w:rsidRDefault="00D86CD0" w:rsidP="00940A11">
      <w:pPr>
        <w:suppressAutoHyphens/>
        <w:spacing w:after="120"/>
        <w:jc w:val="both"/>
        <w:rPr>
          <w:rFonts w:ascii="Arial" w:hAnsi="Arial" w:cs="Arial"/>
          <w:i/>
          <w:iCs/>
          <w:sz w:val="26"/>
          <w:szCs w:val="26"/>
        </w:rPr>
      </w:pPr>
      <w:r w:rsidRPr="00D86CD0">
        <w:rPr>
          <w:rFonts w:ascii="Arial" w:hAnsi="Arial" w:cs="Arial"/>
          <w:i/>
          <w:iCs/>
          <w:sz w:val="26"/>
          <w:szCs w:val="26"/>
        </w:rPr>
        <w:t xml:space="preserve">Przeczytaj 2-3 razy fragment, który Cię poruszył. Przeczytaj go powoli, delektując się każdym słowem. Pytaj </w:t>
      </w:r>
      <w:proofErr w:type="gramStart"/>
      <w:r w:rsidRPr="00D86CD0">
        <w:rPr>
          <w:rFonts w:ascii="Arial" w:hAnsi="Arial" w:cs="Arial"/>
          <w:i/>
          <w:iCs/>
          <w:sz w:val="26"/>
          <w:szCs w:val="26"/>
        </w:rPr>
        <w:t>siebie: „Co</w:t>
      </w:r>
      <w:proofErr w:type="gramEnd"/>
      <w:r w:rsidRPr="00D86CD0">
        <w:rPr>
          <w:rFonts w:ascii="Arial" w:hAnsi="Arial" w:cs="Arial"/>
          <w:i/>
          <w:iCs/>
          <w:sz w:val="26"/>
          <w:szCs w:val="26"/>
        </w:rPr>
        <w:t xml:space="preserve"> Bóg mówi do mnie?”.</w:t>
      </w:r>
    </w:p>
    <w:p w:rsidR="00D86CD0" w:rsidRPr="00D86CD0" w:rsidRDefault="00D86CD0" w:rsidP="00940A11">
      <w:pPr>
        <w:keepNext/>
        <w:suppressAutoHyphens/>
        <w:spacing w:after="120"/>
        <w:jc w:val="both"/>
        <w:outlineLvl w:val="0"/>
        <w:rPr>
          <w:rFonts w:ascii="Arial" w:hAnsi="Arial" w:cs="Arial"/>
          <w:i/>
          <w:iCs/>
          <w:sz w:val="26"/>
          <w:szCs w:val="26"/>
        </w:rPr>
      </w:pPr>
      <w:proofErr w:type="gramStart"/>
      <w:r w:rsidRPr="00D86CD0">
        <w:rPr>
          <w:rFonts w:ascii="Arial" w:hAnsi="Arial" w:cs="Arial"/>
          <w:b/>
          <w:bCs/>
          <w:sz w:val="26"/>
          <w:szCs w:val="26"/>
        </w:rPr>
        <w:t xml:space="preserve">Rozważanie </w:t>
      </w:r>
      <w:r w:rsidRPr="00D86CD0">
        <w:rPr>
          <w:rFonts w:ascii="Arial" w:hAnsi="Arial" w:cs="Arial"/>
          <w:i/>
          <w:iCs/>
          <w:sz w:val="26"/>
          <w:szCs w:val="26"/>
        </w:rPr>
        <w:t>– jeśli</w:t>
      </w:r>
      <w:proofErr w:type="gramEnd"/>
      <w:r w:rsidRPr="00D86CD0">
        <w:rPr>
          <w:rFonts w:ascii="Arial" w:hAnsi="Arial" w:cs="Arial"/>
          <w:i/>
          <w:iCs/>
          <w:sz w:val="26"/>
          <w:szCs w:val="26"/>
        </w:rPr>
        <w:t xml:space="preserve"> nie znajdujesz fragmentu, który Cię porusza, możesz skorzystać z pomocy poniższego rozważania:</w:t>
      </w:r>
    </w:p>
    <w:p w:rsidR="006344E7" w:rsidRDefault="006344E7" w:rsidP="00940A11">
      <w:pPr>
        <w:numPr>
          <w:ilvl w:val="0"/>
          <w:numId w:val="2"/>
        </w:numPr>
        <w:tabs>
          <w:tab w:val="left" w:pos="1080"/>
        </w:tabs>
        <w:suppressAutoHyphens/>
        <w:spacing w:after="120"/>
        <w:ind w:left="357" w:hanging="357"/>
        <w:jc w:val="both"/>
        <w:rPr>
          <w:rFonts w:ascii="Arial" w:hAnsi="Arial" w:cs="Arial"/>
          <w:sz w:val="26"/>
          <w:szCs w:val="26"/>
        </w:rPr>
      </w:pPr>
      <w:r w:rsidRPr="006344E7">
        <w:rPr>
          <w:rFonts w:ascii="Arial" w:hAnsi="Arial" w:cs="Arial"/>
          <w:sz w:val="26"/>
          <w:szCs w:val="26"/>
        </w:rPr>
        <w:t>[</w:t>
      </w:r>
      <w:r>
        <w:rPr>
          <w:rFonts w:ascii="Arial" w:hAnsi="Arial" w:cs="Arial"/>
          <w:sz w:val="26"/>
          <w:szCs w:val="26"/>
        </w:rPr>
        <w:t>s</w:t>
      </w:r>
      <w:r w:rsidRPr="006344E7">
        <w:rPr>
          <w:rFonts w:ascii="Arial" w:hAnsi="Arial" w:cs="Arial"/>
          <w:sz w:val="26"/>
          <w:szCs w:val="26"/>
        </w:rPr>
        <w:t>unday_contemplation1]</w:t>
      </w:r>
    </w:p>
    <w:p w:rsidR="00D86CD0" w:rsidRDefault="006344E7" w:rsidP="00940A11">
      <w:pPr>
        <w:numPr>
          <w:ilvl w:val="0"/>
          <w:numId w:val="2"/>
        </w:numPr>
        <w:tabs>
          <w:tab w:val="left" w:pos="1080"/>
        </w:tabs>
        <w:suppressAutoHyphens/>
        <w:spacing w:after="120"/>
        <w:ind w:left="357" w:hanging="357"/>
        <w:jc w:val="both"/>
        <w:rPr>
          <w:rFonts w:ascii="Arial" w:hAnsi="Arial" w:cs="Arial"/>
          <w:sz w:val="26"/>
          <w:szCs w:val="26"/>
        </w:rPr>
      </w:pPr>
      <w:r w:rsidRPr="006344E7">
        <w:rPr>
          <w:rFonts w:ascii="Arial" w:hAnsi="Arial" w:cs="Arial"/>
          <w:sz w:val="26"/>
          <w:szCs w:val="26"/>
        </w:rPr>
        <w:t>[</w:t>
      </w:r>
      <w:r>
        <w:rPr>
          <w:rFonts w:ascii="Arial" w:hAnsi="Arial" w:cs="Arial"/>
          <w:sz w:val="26"/>
          <w:szCs w:val="26"/>
        </w:rPr>
        <w:t>s</w:t>
      </w:r>
      <w:r w:rsidRPr="006344E7">
        <w:rPr>
          <w:rFonts w:ascii="Arial" w:hAnsi="Arial" w:cs="Arial"/>
          <w:sz w:val="26"/>
          <w:szCs w:val="26"/>
        </w:rPr>
        <w:t>unday_</w:t>
      </w:r>
      <w:r>
        <w:rPr>
          <w:rFonts w:ascii="Arial" w:hAnsi="Arial" w:cs="Arial"/>
          <w:sz w:val="26"/>
          <w:szCs w:val="26"/>
        </w:rPr>
        <w:t>contemplation2</w:t>
      </w:r>
      <w:r w:rsidRPr="006344E7">
        <w:rPr>
          <w:rFonts w:ascii="Arial" w:hAnsi="Arial" w:cs="Arial"/>
          <w:sz w:val="26"/>
          <w:szCs w:val="26"/>
        </w:rPr>
        <w:t>]</w:t>
      </w:r>
    </w:p>
    <w:p w:rsidR="006344E7" w:rsidRDefault="006344E7" w:rsidP="00940A11">
      <w:pPr>
        <w:numPr>
          <w:ilvl w:val="0"/>
          <w:numId w:val="2"/>
        </w:numPr>
        <w:tabs>
          <w:tab w:val="left" w:pos="1080"/>
        </w:tabs>
        <w:suppressAutoHyphens/>
        <w:spacing w:after="120"/>
        <w:ind w:left="357" w:hanging="357"/>
        <w:jc w:val="both"/>
        <w:rPr>
          <w:rFonts w:ascii="Arial" w:hAnsi="Arial" w:cs="Arial"/>
          <w:sz w:val="26"/>
          <w:szCs w:val="26"/>
        </w:rPr>
      </w:pPr>
      <w:r w:rsidRPr="006344E7">
        <w:rPr>
          <w:rFonts w:ascii="Arial" w:hAnsi="Arial" w:cs="Arial"/>
          <w:sz w:val="26"/>
          <w:szCs w:val="26"/>
        </w:rPr>
        <w:t>[</w:t>
      </w:r>
      <w:r>
        <w:rPr>
          <w:rFonts w:ascii="Arial" w:hAnsi="Arial" w:cs="Arial"/>
          <w:sz w:val="26"/>
          <w:szCs w:val="26"/>
        </w:rPr>
        <w:t>s</w:t>
      </w:r>
      <w:r w:rsidRPr="006344E7">
        <w:rPr>
          <w:rFonts w:ascii="Arial" w:hAnsi="Arial" w:cs="Arial"/>
          <w:sz w:val="26"/>
          <w:szCs w:val="26"/>
        </w:rPr>
        <w:t>unday_</w:t>
      </w:r>
      <w:r>
        <w:rPr>
          <w:rFonts w:ascii="Arial" w:hAnsi="Arial" w:cs="Arial"/>
          <w:sz w:val="26"/>
          <w:szCs w:val="26"/>
        </w:rPr>
        <w:t>contemplation3</w:t>
      </w:r>
      <w:r w:rsidRPr="006344E7">
        <w:rPr>
          <w:rFonts w:ascii="Arial" w:hAnsi="Arial" w:cs="Arial"/>
          <w:sz w:val="26"/>
          <w:szCs w:val="26"/>
        </w:rPr>
        <w:t>]</w:t>
      </w:r>
    </w:p>
    <w:p w:rsidR="006344E7" w:rsidRDefault="006344E7" w:rsidP="00940A11">
      <w:pPr>
        <w:numPr>
          <w:ilvl w:val="0"/>
          <w:numId w:val="2"/>
        </w:numPr>
        <w:tabs>
          <w:tab w:val="left" w:pos="1080"/>
        </w:tabs>
        <w:suppressAutoHyphens/>
        <w:spacing w:after="120"/>
        <w:ind w:left="357" w:hanging="357"/>
        <w:jc w:val="both"/>
        <w:rPr>
          <w:rFonts w:ascii="Arial" w:hAnsi="Arial" w:cs="Arial"/>
          <w:sz w:val="26"/>
          <w:szCs w:val="26"/>
        </w:rPr>
      </w:pPr>
      <w:r w:rsidRPr="006344E7">
        <w:rPr>
          <w:rFonts w:ascii="Arial" w:hAnsi="Arial" w:cs="Arial"/>
          <w:sz w:val="26"/>
          <w:szCs w:val="26"/>
        </w:rPr>
        <w:t>[</w:t>
      </w:r>
      <w:r>
        <w:rPr>
          <w:rFonts w:ascii="Arial" w:hAnsi="Arial" w:cs="Arial"/>
          <w:sz w:val="26"/>
          <w:szCs w:val="26"/>
        </w:rPr>
        <w:t>s</w:t>
      </w:r>
      <w:r w:rsidRPr="006344E7">
        <w:rPr>
          <w:rFonts w:ascii="Arial" w:hAnsi="Arial" w:cs="Arial"/>
          <w:sz w:val="26"/>
          <w:szCs w:val="26"/>
        </w:rPr>
        <w:t>unday_</w:t>
      </w:r>
      <w:r>
        <w:rPr>
          <w:rFonts w:ascii="Arial" w:hAnsi="Arial" w:cs="Arial"/>
          <w:sz w:val="26"/>
          <w:szCs w:val="26"/>
        </w:rPr>
        <w:t>contemplation4</w:t>
      </w:r>
      <w:r w:rsidRPr="006344E7">
        <w:rPr>
          <w:rFonts w:ascii="Arial" w:hAnsi="Arial" w:cs="Arial"/>
          <w:sz w:val="26"/>
          <w:szCs w:val="26"/>
        </w:rPr>
        <w:t>]</w:t>
      </w:r>
    </w:p>
    <w:p w:rsidR="006344E7" w:rsidRDefault="006344E7" w:rsidP="00940A11">
      <w:pPr>
        <w:numPr>
          <w:ilvl w:val="0"/>
          <w:numId w:val="2"/>
        </w:numPr>
        <w:tabs>
          <w:tab w:val="left" w:pos="1080"/>
        </w:tabs>
        <w:suppressAutoHyphens/>
        <w:spacing w:after="120"/>
        <w:ind w:left="357" w:hanging="357"/>
        <w:jc w:val="both"/>
        <w:rPr>
          <w:rFonts w:ascii="Arial" w:hAnsi="Arial" w:cs="Arial"/>
          <w:sz w:val="26"/>
          <w:szCs w:val="26"/>
        </w:rPr>
      </w:pPr>
      <w:r w:rsidRPr="006344E7">
        <w:rPr>
          <w:rFonts w:ascii="Arial" w:hAnsi="Arial" w:cs="Arial"/>
          <w:sz w:val="26"/>
          <w:szCs w:val="26"/>
        </w:rPr>
        <w:t>[</w:t>
      </w:r>
      <w:r>
        <w:rPr>
          <w:rFonts w:ascii="Arial" w:hAnsi="Arial" w:cs="Arial"/>
          <w:sz w:val="26"/>
          <w:szCs w:val="26"/>
        </w:rPr>
        <w:t>s</w:t>
      </w:r>
      <w:r w:rsidRPr="006344E7">
        <w:rPr>
          <w:rFonts w:ascii="Arial" w:hAnsi="Arial" w:cs="Arial"/>
          <w:sz w:val="26"/>
          <w:szCs w:val="26"/>
        </w:rPr>
        <w:t>unday_</w:t>
      </w:r>
      <w:r w:rsidR="00752F9D">
        <w:rPr>
          <w:rFonts w:ascii="Arial" w:hAnsi="Arial" w:cs="Arial"/>
          <w:sz w:val="26"/>
          <w:szCs w:val="26"/>
        </w:rPr>
        <w:t>contemplation5</w:t>
      </w:r>
      <w:r w:rsidRPr="006344E7">
        <w:rPr>
          <w:rFonts w:ascii="Arial" w:hAnsi="Arial" w:cs="Arial"/>
          <w:sz w:val="26"/>
          <w:szCs w:val="26"/>
        </w:rPr>
        <w:t>]</w:t>
      </w:r>
    </w:p>
    <w:p w:rsidR="00D86CD0" w:rsidRPr="003D64E7" w:rsidRDefault="006344E7" w:rsidP="003D64E7">
      <w:pPr>
        <w:numPr>
          <w:ilvl w:val="0"/>
          <w:numId w:val="2"/>
        </w:numPr>
        <w:tabs>
          <w:tab w:val="left" w:pos="1080"/>
        </w:tabs>
        <w:suppressAutoHyphens/>
        <w:spacing w:after="120"/>
        <w:ind w:left="357" w:hanging="357"/>
        <w:jc w:val="both"/>
        <w:rPr>
          <w:rFonts w:ascii="Arial" w:hAnsi="Arial" w:cs="Arial"/>
          <w:sz w:val="26"/>
          <w:szCs w:val="26"/>
        </w:rPr>
      </w:pPr>
      <w:r w:rsidRPr="006344E7">
        <w:rPr>
          <w:rFonts w:ascii="Arial" w:hAnsi="Arial" w:cs="Arial"/>
          <w:sz w:val="26"/>
          <w:szCs w:val="26"/>
        </w:rPr>
        <w:t>[</w:t>
      </w:r>
      <w:r>
        <w:rPr>
          <w:rFonts w:ascii="Arial" w:hAnsi="Arial" w:cs="Arial"/>
          <w:sz w:val="26"/>
          <w:szCs w:val="26"/>
        </w:rPr>
        <w:t>s</w:t>
      </w:r>
      <w:r w:rsidRPr="006344E7">
        <w:rPr>
          <w:rFonts w:ascii="Arial" w:hAnsi="Arial" w:cs="Arial"/>
          <w:sz w:val="26"/>
          <w:szCs w:val="26"/>
        </w:rPr>
        <w:t>unday_</w:t>
      </w:r>
      <w:r>
        <w:rPr>
          <w:rFonts w:ascii="Arial" w:hAnsi="Arial" w:cs="Arial"/>
          <w:sz w:val="26"/>
          <w:szCs w:val="26"/>
        </w:rPr>
        <w:t>contemplation6</w:t>
      </w:r>
      <w:r w:rsidRPr="006344E7">
        <w:rPr>
          <w:rFonts w:ascii="Arial" w:hAnsi="Arial" w:cs="Arial"/>
          <w:sz w:val="26"/>
          <w:szCs w:val="26"/>
        </w:rPr>
        <w:t>]</w:t>
      </w:r>
    </w:p>
    <w:p w:rsidR="00D86CD0" w:rsidRPr="00D86CD0" w:rsidRDefault="00D86CD0" w:rsidP="00940A11">
      <w:pPr>
        <w:keepNext/>
        <w:suppressAutoHyphens/>
        <w:spacing w:after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86CD0">
        <w:rPr>
          <w:rFonts w:ascii="Arial" w:hAnsi="Arial" w:cs="Arial"/>
          <w:b/>
          <w:bCs/>
          <w:sz w:val="26"/>
          <w:szCs w:val="26"/>
        </w:rPr>
        <w:t>Oratio</w:t>
      </w:r>
      <w:proofErr w:type="spellEnd"/>
      <w:r w:rsidRPr="00D86CD0">
        <w:rPr>
          <w:rFonts w:ascii="Arial" w:hAnsi="Arial" w:cs="Arial"/>
          <w:b/>
          <w:bCs/>
          <w:sz w:val="26"/>
          <w:szCs w:val="26"/>
        </w:rPr>
        <w:t xml:space="preserve"> (modlitwa) i </w:t>
      </w:r>
      <w:proofErr w:type="spellStart"/>
      <w:r w:rsidRPr="00D86CD0">
        <w:rPr>
          <w:rFonts w:ascii="Arial" w:hAnsi="Arial" w:cs="Arial"/>
          <w:b/>
          <w:bCs/>
          <w:sz w:val="26"/>
          <w:szCs w:val="26"/>
        </w:rPr>
        <w:t>contemplatio</w:t>
      </w:r>
      <w:proofErr w:type="spellEnd"/>
      <w:r w:rsidRPr="00D86CD0">
        <w:rPr>
          <w:rFonts w:ascii="Arial" w:hAnsi="Arial" w:cs="Arial"/>
          <w:b/>
          <w:bCs/>
          <w:sz w:val="26"/>
          <w:szCs w:val="26"/>
        </w:rPr>
        <w:t xml:space="preserve"> (trwanie w obecności Boga)</w:t>
      </w:r>
    </w:p>
    <w:p w:rsidR="00D86CD0" w:rsidRPr="00D86CD0" w:rsidRDefault="00D86CD0" w:rsidP="00940A11">
      <w:pPr>
        <w:suppressAutoHyphens/>
        <w:spacing w:after="120"/>
        <w:jc w:val="both"/>
        <w:rPr>
          <w:rFonts w:ascii="Arial" w:hAnsi="Arial" w:cs="Arial"/>
          <w:sz w:val="26"/>
          <w:szCs w:val="26"/>
        </w:rPr>
      </w:pPr>
      <w:r w:rsidRPr="00D86CD0">
        <w:rPr>
          <w:rFonts w:ascii="Arial" w:hAnsi="Arial" w:cs="Arial"/>
          <w:i/>
          <w:iCs/>
          <w:sz w:val="26"/>
          <w:szCs w:val="26"/>
        </w:rPr>
        <w:t xml:space="preserve">Zanieś przed Oblicze Boże to, co cię poruszyło w czasie rozważania. Może to być modlitwa przeproszenia, prośby, dziękczynienia, uwielbienia. </w:t>
      </w:r>
      <w:r w:rsidRPr="00D86CD0">
        <w:rPr>
          <w:rFonts w:ascii="Arial" w:hAnsi="Arial" w:cs="Arial"/>
          <w:b/>
          <w:bCs/>
          <w:sz w:val="26"/>
          <w:szCs w:val="26"/>
        </w:rPr>
        <w:t>Możesz modlić się tak:</w:t>
      </w:r>
      <w:r w:rsidRPr="00D86CD0">
        <w:rPr>
          <w:rFonts w:ascii="Arial" w:hAnsi="Arial" w:cs="Arial"/>
          <w:i/>
          <w:iCs/>
          <w:sz w:val="26"/>
          <w:szCs w:val="26"/>
        </w:rPr>
        <w:t xml:space="preserve"> </w:t>
      </w:r>
      <w:r w:rsidR="00414EB0" w:rsidRPr="00414EB0">
        <w:rPr>
          <w:rFonts w:ascii="Arial" w:hAnsi="Arial" w:cs="Arial"/>
          <w:iCs/>
          <w:sz w:val="26"/>
          <w:szCs w:val="26"/>
        </w:rPr>
        <w:t>[</w:t>
      </w:r>
      <w:proofErr w:type="spellStart"/>
      <w:r w:rsidR="00414EB0">
        <w:rPr>
          <w:rFonts w:ascii="Arial" w:hAnsi="Arial" w:cs="Arial"/>
          <w:iCs/>
          <w:sz w:val="26"/>
          <w:szCs w:val="26"/>
        </w:rPr>
        <w:t>sunday_prayer</w:t>
      </w:r>
      <w:proofErr w:type="spellEnd"/>
      <w:r w:rsidR="00414EB0">
        <w:rPr>
          <w:rFonts w:ascii="Arial" w:hAnsi="Arial" w:cs="Arial"/>
          <w:iCs/>
          <w:sz w:val="26"/>
          <w:szCs w:val="26"/>
        </w:rPr>
        <w:t>]</w:t>
      </w:r>
    </w:p>
    <w:p w:rsidR="00D86CD0" w:rsidRPr="00D86CD0" w:rsidRDefault="00D86CD0" w:rsidP="00940A11">
      <w:pPr>
        <w:suppressAutoHyphens/>
        <w:spacing w:after="120"/>
        <w:jc w:val="both"/>
        <w:rPr>
          <w:rFonts w:ascii="Arial" w:hAnsi="Arial" w:cs="Arial"/>
          <w:i/>
          <w:iCs/>
          <w:sz w:val="26"/>
          <w:szCs w:val="26"/>
        </w:rPr>
      </w:pPr>
      <w:r w:rsidRPr="00D86CD0">
        <w:rPr>
          <w:rFonts w:ascii="Arial" w:hAnsi="Arial" w:cs="Arial"/>
          <w:i/>
          <w:iCs/>
          <w:sz w:val="26"/>
          <w:szCs w:val="26"/>
        </w:rPr>
        <w:t>Gdy zabraknie ci słów w modlitwie, to trwaj całym sobą przed Panem bez słów.</w:t>
      </w:r>
    </w:p>
    <w:p w:rsidR="00D86CD0" w:rsidRPr="00D86CD0" w:rsidRDefault="00D86CD0" w:rsidP="00940A11">
      <w:pPr>
        <w:keepNext/>
        <w:suppressAutoHyphens/>
        <w:spacing w:after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D86CD0">
        <w:rPr>
          <w:rFonts w:ascii="Arial" w:hAnsi="Arial" w:cs="Arial"/>
          <w:b/>
          <w:bCs/>
          <w:sz w:val="26"/>
          <w:szCs w:val="26"/>
        </w:rPr>
        <w:t>Actio</w:t>
      </w:r>
      <w:proofErr w:type="spellEnd"/>
      <w:r w:rsidRPr="00D86CD0">
        <w:rPr>
          <w:rFonts w:ascii="Arial" w:hAnsi="Arial" w:cs="Arial"/>
          <w:b/>
          <w:bCs/>
          <w:sz w:val="26"/>
          <w:szCs w:val="26"/>
        </w:rPr>
        <w:t xml:space="preserve"> (działanie)</w:t>
      </w:r>
    </w:p>
    <w:p w:rsidR="006D0184" w:rsidRDefault="00D86CD0" w:rsidP="00FB1BD5">
      <w:pPr>
        <w:tabs>
          <w:tab w:val="center" w:pos="5387"/>
          <w:tab w:val="right" w:pos="10773"/>
        </w:tabs>
        <w:suppressAutoHyphens/>
        <w:spacing w:after="120"/>
        <w:jc w:val="both"/>
        <w:rPr>
          <w:rFonts w:ascii="Arial" w:hAnsi="Arial" w:cs="Arial"/>
          <w:i/>
          <w:iCs/>
          <w:sz w:val="26"/>
          <w:szCs w:val="26"/>
        </w:rPr>
      </w:pPr>
      <w:r w:rsidRPr="00D86CD0">
        <w:rPr>
          <w:rFonts w:ascii="Arial" w:hAnsi="Arial" w:cs="Arial"/>
          <w:i/>
          <w:iCs/>
          <w:sz w:val="26"/>
          <w:szCs w:val="26"/>
        </w:rPr>
        <w:t xml:space="preserve">Czy przez rozważany fragment Bóg skłania cię w sercu do </w:t>
      </w:r>
      <w:proofErr w:type="gramStart"/>
      <w:r w:rsidRPr="00D86CD0">
        <w:rPr>
          <w:rFonts w:ascii="Arial" w:hAnsi="Arial" w:cs="Arial"/>
          <w:i/>
          <w:iCs/>
          <w:sz w:val="26"/>
          <w:szCs w:val="26"/>
        </w:rPr>
        <w:t>podjęcia  jakiegoś</w:t>
      </w:r>
      <w:proofErr w:type="gramEnd"/>
      <w:r w:rsidRPr="00D86CD0">
        <w:rPr>
          <w:rFonts w:ascii="Arial" w:hAnsi="Arial" w:cs="Arial"/>
          <w:i/>
          <w:iCs/>
          <w:sz w:val="26"/>
          <w:szCs w:val="26"/>
        </w:rPr>
        <w:t xml:space="preserve"> konkretnego działania, jeśli tak to jakiego? Pytaj </w:t>
      </w:r>
      <w:proofErr w:type="gramStart"/>
      <w:r w:rsidRPr="00D86CD0">
        <w:rPr>
          <w:rFonts w:ascii="Arial" w:hAnsi="Arial" w:cs="Arial"/>
          <w:i/>
          <w:iCs/>
          <w:sz w:val="26"/>
          <w:szCs w:val="26"/>
        </w:rPr>
        <w:t>siebie: Co</w:t>
      </w:r>
      <w:proofErr w:type="gramEnd"/>
      <w:r w:rsidRPr="00D86CD0">
        <w:rPr>
          <w:rFonts w:ascii="Arial" w:hAnsi="Arial" w:cs="Arial"/>
          <w:i/>
          <w:iCs/>
          <w:sz w:val="26"/>
          <w:szCs w:val="26"/>
        </w:rPr>
        <w:t xml:space="preserve"> mam zrobić? Jak to zrobić? Kiedy to zrobić?</w:t>
      </w:r>
      <w:bookmarkStart w:id="0" w:name="_GoBack"/>
      <w:bookmarkEnd w:id="0"/>
      <w:r w:rsidR="006D0184">
        <w:rPr>
          <w:rFonts w:ascii="Arial" w:hAnsi="Arial" w:cs="Arial"/>
          <w:i/>
          <w:iCs/>
          <w:sz w:val="26"/>
          <w:szCs w:val="26"/>
        </w:rPr>
        <w:br w:type="page"/>
      </w:r>
    </w:p>
    <w:p w:rsidR="00334326" w:rsidRPr="00DB171B" w:rsidRDefault="00334326" w:rsidP="00DB171B">
      <w:pPr>
        <w:tabs>
          <w:tab w:val="center" w:pos="5387"/>
          <w:tab w:val="right" w:pos="10773"/>
        </w:tabs>
        <w:suppressAutoHyphens/>
        <w:spacing w:after="120"/>
        <w:jc w:val="both"/>
        <w:rPr>
          <w:rFonts w:ascii="Arial" w:eastAsia="PMingLiU" w:hAnsi="Arial" w:cs="Arial"/>
          <w:i/>
        </w:rPr>
      </w:pPr>
      <w:r>
        <w:rPr>
          <w:rFonts w:ascii="Arial" w:hAnsi="Arial" w:cs="Arial"/>
          <w:sz w:val="32"/>
          <w:szCs w:val="32"/>
        </w:rPr>
        <w:lastRenderedPageBreak/>
        <w:t xml:space="preserve">Aneks: </w:t>
      </w:r>
    </w:p>
    <w:p w:rsidR="00334326" w:rsidRDefault="00334326" w:rsidP="007D5015">
      <w:pPr>
        <w:pStyle w:val="Subtitle"/>
        <w:jc w:val="center"/>
      </w:pPr>
      <w:r>
        <w:rPr>
          <w:rFonts w:ascii="Arial" w:hAnsi="Arial" w:cs="Arial"/>
          <w:sz w:val="32"/>
          <w:szCs w:val="32"/>
        </w:rPr>
        <w:t>CZYTANIA ROZWAŻANE W POSZCZEGÓLNYCH DNIACH TYGODNIA</w:t>
      </w:r>
    </w:p>
    <w:p w:rsidR="00564534" w:rsidRPr="003D64E7" w:rsidRDefault="003D64E7" w:rsidP="00564534">
      <w:pPr>
        <w:pStyle w:val="NormalWeb"/>
        <w:rPr>
          <w:rFonts w:ascii="Arial" w:hAnsi="Arial" w:cs="Arial"/>
          <w:b/>
          <w:bCs/>
          <w:iCs/>
          <w:sz w:val="32"/>
          <w:szCs w:val="32"/>
          <w:lang w:val="en-GB"/>
        </w:rPr>
      </w:pPr>
      <w:r w:rsidRPr="003D64E7">
        <w:rPr>
          <w:rFonts w:ascii="Arial" w:hAnsi="Arial" w:cs="Arial"/>
          <w:b/>
          <w:bCs/>
          <w:sz w:val="32"/>
          <w:szCs w:val="32"/>
          <w:lang w:val="en-GB"/>
        </w:rPr>
        <w:t>[</w:t>
      </w:r>
      <w:proofErr w:type="spellStart"/>
      <w:r w:rsidRPr="003D64E7">
        <w:rPr>
          <w:rFonts w:ascii="Arial" w:hAnsi="Arial" w:cs="Arial"/>
          <w:b/>
          <w:bCs/>
          <w:sz w:val="32"/>
          <w:szCs w:val="32"/>
          <w:lang w:val="en-GB"/>
        </w:rPr>
        <w:t>sunday_date</w:t>
      </w:r>
      <w:proofErr w:type="spellEnd"/>
      <w:r w:rsidRPr="003D64E7">
        <w:rPr>
          <w:rFonts w:ascii="Arial" w:hAnsi="Arial" w:cs="Arial"/>
          <w:b/>
          <w:bCs/>
          <w:sz w:val="32"/>
          <w:szCs w:val="32"/>
          <w:lang w:val="en-GB"/>
        </w:rPr>
        <w:t>],</w:t>
      </w:r>
      <w:r w:rsidR="00334326" w:rsidRPr="003D64E7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Pr="003D64E7">
        <w:rPr>
          <w:rFonts w:ascii="Arial" w:hAnsi="Arial" w:cs="Arial"/>
          <w:b/>
          <w:bCs/>
          <w:sz w:val="32"/>
          <w:szCs w:val="32"/>
          <w:lang w:val="en-GB"/>
        </w:rPr>
        <w:t>[</w:t>
      </w:r>
      <w:proofErr w:type="spellStart"/>
      <w:r w:rsidRPr="003D64E7">
        <w:rPr>
          <w:rFonts w:ascii="Arial" w:hAnsi="Arial" w:cs="Arial"/>
          <w:b/>
          <w:bCs/>
          <w:sz w:val="32"/>
          <w:szCs w:val="32"/>
          <w:lang w:val="en-GB"/>
        </w:rPr>
        <w:t>sunday_name</w:t>
      </w:r>
      <w:proofErr w:type="spellEnd"/>
      <w:r w:rsidRPr="003D64E7">
        <w:rPr>
          <w:rFonts w:ascii="Arial" w:hAnsi="Arial" w:cs="Arial"/>
          <w:b/>
          <w:bCs/>
          <w:sz w:val="32"/>
          <w:szCs w:val="32"/>
          <w:lang w:val="en-GB"/>
        </w:rPr>
        <w:t>]</w:t>
      </w:r>
      <w:r w:rsidR="00334326" w:rsidRPr="003D64E7">
        <w:rPr>
          <w:rFonts w:ascii="Arial" w:hAnsi="Arial" w:cs="Arial"/>
          <w:b/>
          <w:bCs/>
          <w:sz w:val="32"/>
          <w:szCs w:val="32"/>
          <w:lang w:val="en-GB"/>
        </w:rPr>
        <w:t xml:space="preserve"> – </w:t>
      </w:r>
      <w:r w:rsidRPr="003D64E7">
        <w:rPr>
          <w:rFonts w:ascii="Arial" w:hAnsi="Arial" w:cs="Arial"/>
          <w:b/>
          <w:bCs/>
          <w:sz w:val="32"/>
          <w:szCs w:val="32"/>
          <w:lang w:val="en-GB"/>
        </w:rPr>
        <w:t>[</w:t>
      </w:r>
      <w:proofErr w:type="spellStart"/>
      <w:r>
        <w:rPr>
          <w:rFonts w:ascii="Arial" w:hAnsi="Arial" w:cs="Arial"/>
          <w:b/>
          <w:bCs/>
          <w:sz w:val="32"/>
          <w:szCs w:val="32"/>
          <w:lang w:val="en-GB"/>
        </w:rPr>
        <w:t>s</w:t>
      </w:r>
      <w:r w:rsidRPr="003D64E7">
        <w:rPr>
          <w:rFonts w:ascii="Arial" w:hAnsi="Arial" w:cs="Arial"/>
          <w:b/>
          <w:bCs/>
          <w:sz w:val="32"/>
          <w:szCs w:val="32"/>
          <w:lang w:val="en-GB"/>
        </w:rPr>
        <w:t>unday_</w:t>
      </w:r>
      <w:r>
        <w:rPr>
          <w:rFonts w:ascii="Arial" w:hAnsi="Arial" w:cs="Arial"/>
          <w:b/>
          <w:bCs/>
          <w:sz w:val="32"/>
          <w:szCs w:val="32"/>
          <w:lang w:val="en-GB"/>
        </w:rPr>
        <w:t>reading_ref</w:t>
      </w:r>
      <w:proofErr w:type="spellEnd"/>
      <w:r>
        <w:rPr>
          <w:rFonts w:ascii="Arial" w:hAnsi="Arial" w:cs="Arial"/>
          <w:b/>
          <w:bCs/>
          <w:sz w:val="32"/>
          <w:szCs w:val="32"/>
          <w:lang w:val="en-GB"/>
        </w:rPr>
        <w:t>]</w:t>
      </w:r>
    </w:p>
    <w:p w:rsidR="000656D2" w:rsidRPr="003D64E7" w:rsidRDefault="000656D2">
      <w:pPr>
        <w:rPr>
          <w:rFonts w:ascii="Arial" w:hAnsi="Arial" w:cs="Arial"/>
          <w:i/>
          <w:iCs/>
          <w:sz w:val="32"/>
          <w:szCs w:val="32"/>
          <w:lang w:val="en-GB" w:eastAsia="pl-PL"/>
        </w:rPr>
      </w:pPr>
    </w:p>
    <w:p w:rsidR="000D5ED2" w:rsidRPr="002A446F" w:rsidRDefault="003D64E7">
      <w:pPr>
        <w:rPr>
          <w:rFonts w:ascii="Arial" w:hAnsi="Arial" w:cs="Arial"/>
          <w:i/>
          <w:iCs/>
          <w:sz w:val="32"/>
          <w:szCs w:val="32"/>
          <w:lang w:val="en-GB" w:eastAsia="pl-PL"/>
        </w:rPr>
      </w:pPr>
      <w:r w:rsidRPr="002A446F">
        <w:rPr>
          <w:rFonts w:ascii="Arial" w:hAnsi="Arial" w:cs="Arial"/>
          <w:i/>
          <w:iCs/>
          <w:sz w:val="32"/>
          <w:szCs w:val="32"/>
          <w:lang w:val="en-GB" w:eastAsia="pl-PL"/>
        </w:rPr>
        <w:t>[</w:t>
      </w:r>
      <w:proofErr w:type="spellStart"/>
      <w:r w:rsidRPr="002A446F">
        <w:rPr>
          <w:rFonts w:ascii="Arial" w:hAnsi="Arial" w:cs="Arial"/>
          <w:i/>
          <w:iCs/>
          <w:sz w:val="32"/>
          <w:szCs w:val="32"/>
          <w:lang w:val="en-GB" w:eastAsia="pl-PL"/>
        </w:rPr>
        <w:t>sunday_reading_text</w:t>
      </w:r>
      <w:proofErr w:type="spellEnd"/>
      <w:r w:rsidRPr="002A446F">
        <w:rPr>
          <w:rFonts w:ascii="Arial" w:hAnsi="Arial" w:cs="Arial"/>
          <w:i/>
          <w:iCs/>
          <w:sz w:val="32"/>
          <w:szCs w:val="32"/>
          <w:lang w:val="en-GB" w:eastAsia="pl-PL"/>
        </w:rPr>
        <w:t>]</w:t>
      </w:r>
    </w:p>
    <w:p w:rsidR="0006531D" w:rsidRPr="006D0184" w:rsidRDefault="0006531D">
      <w:pPr>
        <w:rPr>
          <w:rFonts w:ascii="Arial" w:hAnsi="Arial" w:cs="Arial"/>
          <w:i/>
          <w:sz w:val="32"/>
          <w:szCs w:val="32"/>
          <w:lang w:val="en-GB" w:eastAsia="pl-PL"/>
        </w:rPr>
      </w:pPr>
    </w:p>
    <w:p w:rsidR="0006531D" w:rsidRPr="006D0184" w:rsidRDefault="0006531D" w:rsidP="00B72407">
      <w:pPr>
        <w:rPr>
          <w:rFonts w:ascii="Arial" w:hAnsi="Arial" w:cs="Arial"/>
          <w:i/>
          <w:sz w:val="32"/>
          <w:szCs w:val="32"/>
          <w:lang w:val="en-GB" w:eastAsia="pl-PL"/>
        </w:rPr>
      </w:pPr>
    </w:p>
    <w:sectPr w:rsidR="0006531D" w:rsidRPr="006D0184" w:rsidSect="008B3D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135" w:rsidRDefault="00F05135">
      <w:r>
        <w:separator/>
      </w:r>
    </w:p>
  </w:endnote>
  <w:endnote w:type="continuationSeparator" w:id="0">
    <w:p w:rsidR="00F05135" w:rsidRDefault="00F05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2DA" w:rsidRDefault="007602D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2DA" w:rsidRDefault="007602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2DA" w:rsidRDefault="007602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135" w:rsidRDefault="00F05135">
      <w:r>
        <w:separator/>
      </w:r>
    </w:p>
  </w:footnote>
  <w:footnote w:type="continuationSeparator" w:id="0">
    <w:p w:rsidR="00F05135" w:rsidRDefault="00F051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2DA" w:rsidRDefault="007602D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2DA" w:rsidRDefault="007602DA">
    <w:pPr>
      <w:pStyle w:val="Nagwek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2DA" w:rsidRDefault="007602DA">
    <w:pPr>
      <w:pStyle w:val="Nagwek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-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-360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-360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-360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-360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-36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-360"/>
        </w:tabs>
        <w:ind w:left="122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  <w:i w:val="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3">
    <w:nsid w:val="0000000E"/>
    <w:multiLevelType w:val="singleLevel"/>
    <w:tmpl w:val="0000000E"/>
    <w:name w:val="WW8Num1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</w:rPr>
    </w:lvl>
  </w:abstractNum>
  <w:abstractNum w:abstractNumId="17">
    <w:nsid w:val="00000012"/>
    <w:multiLevelType w:val="singleLevel"/>
    <w:tmpl w:val="00000012"/>
    <w:name w:val="WW8Num1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8">
    <w:nsid w:val="00000013"/>
    <w:multiLevelType w:val="singleLevel"/>
    <w:tmpl w:val="00000013"/>
    <w:name w:val="WW8Num2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9">
    <w:nsid w:val="00000014"/>
    <w:multiLevelType w:val="singleLevel"/>
    <w:tmpl w:val="00000014"/>
    <w:name w:val="WW8Num2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0">
    <w:nsid w:val="00000015"/>
    <w:multiLevelType w:val="multilevel"/>
    <w:tmpl w:val="00000015"/>
    <w:name w:val="WW8Num2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3">
    <w:nsid w:val="03F91EB6"/>
    <w:multiLevelType w:val="hybridMultilevel"/>
    <w:tmpl w:val="DF6CC68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5FF3737"/>
    <w:multiLevelType w:val="multilevel"/>
    <w:tmpl w:val="FB0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63E18FF"/>
    <w:multiLevelType w:val="hybridMultilevel"/>
    <w:tmpl w:val="4192F892"/>
    <w:lvl w:ilvl="0" w:tplc="6256E1E8">
      <w:start w:val="1"/>
      <w:numFmt w:val="bullet"/>
      <w:lvlText w:val=""/>
      <w:lvlJc w:val="right"/>
      <w:pPr>
        <w:tabs>
          <w:tab w:val="num" w:pos="0"/>
        </w:tabs>
        <w:ind w:left="0" w:firstLine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67B46B4"/>
    <w:multiLevelType w:val="hybridMultilevel"/>
    <w:tmpl w:val="6A7A2BA4"/>
    <w:lvl w:ilvl="0" w:tplc="FA5C3D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5B72E5"/>
    <w:multiLevelType w:val="hybridMultilevel"/>
    <w:tmpl w:val="21E49994"/>
    <w:name w:val="WW8Num21722"/>
    <w:lvl w:ilvl="0" w:tplc="11927538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12004F24"/>
    <w:multiLevelType w:val="hybridMultilevel"/>
    <w:tmpl w:val="CD0847C2"/>
    <w:lvl w:ilvl="0" w:tplc="FA5C3D9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5B916C6"/>
    <w:multiLevelType w:val="hybridMultilevel"/>
    <w:tmpl w:val="99BC3814"/>
    <w:name w:val="WW8Num214"/>
    <w:lvl w:ilvl="0" w:tplc="4CAE1968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88430B5"/>
    <w:multiLevelType w:val="multilevel"/>
    <w:tmpl w:val="97C4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9FC7D21"/>
    <w:multiLevelType w:val="hybridMultilevel"/>
    <w:tmpl w:val="DC400DC4"/>
    <w:lvl w:ilvl="0" w:tplc="0415000B">
      <w:start w:val="1"/>
      <w:numFmt w:val="bullet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57"/>
        </w:tabs>
        <w:ind w:left="2157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50003">
      <w:start w:val="1"/>
      <w:numFmt w:val="decimal"/>
      <w:lvlText w:val="%5."/>
      <w:lvlJc w:val="left"/>
      <w:pPr>
        <w:tabs>
          <w:tab w:val="num" w:pos="3597"/>
        </w:tabs>
        <w:ind w:left="3597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17"/>
        </w:tabs>
        <w:ind w:left="4317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57"/>
        </w:tabs>
        <w:ind w:left="5757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77"/>
        </w:tabs>
        <w:ind w:left="6477" w:hanging="360"/>
      </w:pPr>
    </w:lvl>
  </w:abstractNum>
  <w:abstractNum w:abstractNumId="32">
    <w:nsid w:val="1C163E58"/>
    <w:multiLevelType w:val="hybridMultilevel"/>
    <w:tmpl w:val="D57A2634"/>
    <w:lvl w:ilvl="0" w:tplc="B98267F2">
      <w:start w:val="1"/>
      <w:numFmt w:val="bullet"/>
      <w:suff w:val="space"/>
      <w:lvlText w:val=""/>
      <w:lvlJc w:val="right"/>
      <w:pPr>
        <w:ind w:left="0" w:firstLine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EC824D5"/>
    <w:multiLevelType w:val="hybridMultilevel"/>
    <w:tmpl w:val="8CAE571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F970890"/>
    <w:multiLevelType w:val="hybridMultilevel"/>
    <w:tmpl w:val="73D636F2"/>
    <w:name w:val="WW8Num215"/>
    <w:lvl w:ilvl="0" w:tplc="5A1E8ED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24C71D9"/>
    <w:multiLevelType w:val="hybridMultilevel"/>
    <w:tmpl w:val="BC72FB40"/>
    <w:lvl w:ilvl="0" w:tplc="8D78A23C">
      <w:start w:val="1"/>
      <w:numFmt w:val="bullet"/>
      <w:lvlText w:val=""/>
      <w:lvlJc w:val="right"/>
      <w:pPr>
        <w:ind w:left="0" w:firstLine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49936FB"/>
    <w:multiLevelType w:val="hybridMultilevel"/>
    <w:tmpl w:val="0B4470B0"/>
    <w:name w:val="WW8Num212"/>
    <w:lvl w:ilvl="0" w:tplc="150CEFF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61B1C63"/>
    <w:multiLevelType w:val="hybridMultilevel"/>
    <w:tmpl w:val="18F2545C"/>
    <w:lvl w:ilvl="0" w:tplc="E0CEDAA2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BB4C6E"/>
    <w:multiLevelType w:val="hybridMultilevel"/>
    <w:tmpl w:val="D278D2EA"/>
    <w:name w:val="WW8Num217"/>
    <w:lvl w:ilvl="0" w:tplc="1192753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F5D16DF"/>
    <w:multiLevelType w:val="hybridMultilevel"/>
    <w:tmpl w:val="2EDC0D1E"/>
    <w:lvl w:ilvl="0" w:tplc="E9643FD6">
      <w:start w:val="1"/>
      <w:numFmt w:val="bullet"/>
      <w:lvlText w:val=""/>
      <w:lvlJc w:val="right"/>
      <w:pPr>
        <w:ind w:left="0" w:firstLine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4954DF0"/>
    <w:multiLevelType w:val="multilevel"/>
    <w:tmpl w:val="47305A9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-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-360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-360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-360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-360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-36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-360"/>
        </w:tabs>
        <w:ind w:left="1224" w:hanging="1584"/>
      </w:pPr>
    </w:lvl>
  </w:abstractNum>
  <w:abstractNum w:abstractNumId="41">
    <w:nsid w:val="4E025B00"/>
    <w:multiLevelType w:val="hybridMultilevel"/>
    <w:tmpl w:val="9D101BD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F1A6F15"/>
    <w:multiLevelType w:val="hybridMultilevel"/>
    <w:tmpl w:val="8196BD94"/>
    <w:name w:val="WW8Num218"/>
    <w:lvl w:ilvl="0" w:tplc="5C849F7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FBD46C9"/>
    <w:multiLevelType w:val="hybridMultilevel"/>
    <w:tmpl w:val="ABA09488"/>
    <w:lvl w:ilvl="0" w:tplc="FA5C3D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2BA7804"/>
    <w:multiLevelType w:val="multilevel"/>
    <w:tmpl w:val="1AB629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7E770D1"/>
    <w:multiLevelType w:val="hybridMultilevel"/>
    <w:tmpl w:val="C300712C"/>
    <w:name w:val="WW8Num216"/>
    <w:lvl w:ilvl="0" w:tplc="5E1CDAE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80B6B12"/>
    <w:multiLevelType w:val="hybridMultilevel"/>
    <w:tmpl w:val="CAC0B13C"/>
    <w:name w:val="WW8Num219"/>
    <w:lvl w:ilvl="0" w:tplc="7BF25CC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C2C5163"/>
    <w:multiLevelType w:val="hybridMultilevel"/>
    <w:tmpl w:val="2020ADBC"/>
    <w:name w:val="WW8Num213"/>
    <w:lvl w:ilvl="0" w:tplc="3362AB5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0462771"/>
    <w:multiLevelType w:val="hybridMultilevel"/>
    <w:tmpl w:val="A28675B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0A1406E"/>
    <w:multiLevelType w:val="hybridMultilevel"/>
    <w:tmpl w:val="ED5CA960"/>
    <w:lvl w:ilvl="0" w:tplc="4B545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1640DF4"/>
    <w:multiLevelType w:val="hybridMultilevel"/>
    <w:tmpl w:val="1FA08414"/>
    <w:lvl w:ilvl="0" w:tplc="4B545BF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87B05BD"/>
    <w:multiLevelType w:val="hybridMultilevel"/>
    <w:tmpl w:val="B5AC211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9907AB0"/>
    <w:multiLevelType w:val="hybridMultilevel"/>
    <w:tmpl w:val="2A0C7E84"/>
    <w:lvl w:ilvl="0" w:tplc="0415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3">
    <w:nsid w:val="6FB121D4"/>
    <w:multiLevelType w:val="hybridMultilevel"/>
    <w:tmpl w:val="11F8A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8AE7E29"/>
    <w:multiLevelType w:val="hybridMultilevel"/>
    <w:tmpl w:val="819E14AA"/>
    <w:lvl w:ilvl="0" w:tplc="4B545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1"/>
  </w:num>
  <w:num w:numId="4">
    <w:abstractNumId w:val="22"/>
  </w:num>
  <w:num w:numId="5">
    <w:abstractNumId w:val="1"/>
  </w:num>
  <w:num w:numId="6">
    <w:abstractNumId w:val="40"/>
  </w:num>
  <w:num w:numId="7">
    <w:abstractNumId w:val="50"/>
  </w:num>
  <w:num w:numId="8">
    <w:abstractNumId w:val="54"/>
  </w:num>
  <w:num w:numId="9">
    <w:abstractNumId w:val="46"/>
  </w:num>
  <w:num w:numId="10">
    <w:abstractNumId w:val="49"/>
  </w:num>
  <w:num w:numId="11">
    <w:abstractNumId w:val="48"/>
  </w:num>
  <w:num w:numId="12">
    <w:abstractNumId w:val="1"/>
  </w:num>
  <w:num w:numId="13">
    <w:abstractNumId w:val="1"/>
  </w:num>
  <w:num w:numId="14">
    <w:abstractNumId w:val="37"/>
  </w:num>
  <w:num w:numId="15">
    <w:abstractNumId w:val="27"/>
  </w:num>
  <w:num w:numId="16">
    <w:abstractNumId w:val="35"/>
  </w:num>
  <w:num w:numId="17">
    <w:abstractNumId w:val="32"/>
  </w:num>
  <w:num w:numId="18">
    <w:abstractNumId w:val="25"/>
  </w:num>
  <w:num w:numId="19">
    <w:abstractNumId w:val="39"/>
  </w:num>
  <w:num w:numId="20">
    <w:abstractNumId w:val="1"/>
  </w:num>
  <w:num w:numId="21">
    <w:abstractNumId w:val="23"/>
  </w:num>
  <w:num w:numId="22">
    <w:abstractNumId w:val="41"/>
  </w:num>
  <w:num w:numId="23">
    <w:abstractNumId w:val="1"/>
  </w:num>
  <w:num w:numId="24">
    <w:abstractNumId w:val="1"/>
  </w:num>
  <w:num w:numId="25">
    <w:abstractNumId w:val="31"/>
  </w:num>
  <w:num w:numId="26">
    <w:abstractNumId w:val="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52"/>
  </w:num>
  <w:num w:numId="29">
    <w:abstractNumId w:val="30"/>
  </w:num>
  <w:num w:numId="30">
    <w:abstractNumId w:val="44"/>
  </w:num>
  <w:num w:numId="31">
    <w:abstractNumId w:val="53"/>
  </w:num>
  <w:num w:numId="32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24"/>
  </w:num>
  <w:num w:numId="35">
    <w:abstractNumId w:val="26"/>
  </w:num>
  <w:num w:numId="36">
    <w:abstractNumId w:val="43"/>
  </w:num>
  <w:num w:numId="37">
    <w:abstractNumId w:val="33"/>
  </w:num>
  <w:num w:numId="3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DE"/>
    <w:rsid w:val="000022FD"/>
    <w:rsid w:val="00005BB0"/>
    <w:rsid w:val="00006C0D"/>
    <w:rsid w:val="00007CF9"/>
    <w:rsid w:val="000123C8"/>
    <w:rsid w:val="00012652"/>
    <w:rsid w:val="00013EC3"/>
    <w:rsid w:val="000147C4"/>
    <w:rsid w:val="00015FDD"/>
    <w:rsid w:val="00016D93"/>
    <w:rsid w:val="00020471"/>
    <w:rsid w:val="00023CA2"/>
    <w:rsid w:val="00023E20"/>
    <w:rsid w:val="00024554"/>
    <w:rsid w:val="00025020"/>
    <w:rsid w:val="0003229E"/>
    <w:rsid w:val="00032779"/>
    <w:rsid w:val="0003357A"/>
    <w:rsid w:val="00034615"/>
    <w:rsid w:val="000372A4"/>
    <w:rsid w:val="000411FF"/>
    <w:rsid w:val="000414F8"/>
    <w:rsid w:val="0004253B"/>
    <w:rsid w:val="000456F0"/>
    <w:rsid w:val="00046718"/>
    <w:rsid w:val="00046BAE"/>
    <w:rsid w:val="000471F0"/>
    <w:rsid w:val="00047291"/>
    <w:rsid w:val="0005234F"/>
    <w:rsid w:val="0005351F"/>
    <w:rsid w:val="00054314"/>
    <w:rsid w:val="00054C3D"/>
    <w:rsid w:val="000569A8"/>
    <w:rsid w:val="0006531D"/>
    <w:rsid w:val="000653F8"/>
    <w:rsid w:val="000656D2"/>
    <w:rsid w:val="00066AD9"/>
    <w:rsid w:val="0006748D"/>
    <w:rsid w:val="00070766"/>
    <w:rsid w:val="00071B68"/>
    <w:rsid w:val="00074BEB"/>
    <w:rsid w:val="00074DA2"/>
    <w:rsid w:val="000777E4"/>
    <w:rsid w:val="0008078E"/>
    <w:rsid w:val="00082AEE"/>
    <w:rsid w:val="00085A74"/>
    <w:rsid w:val="000867E1"/>
    <w:rsid w:val="00087F69"/>
    <w:rsid w:val="000912D5"/>
    <w:rsid w:val="0009297A"/>
    <w:rsid w:val="0009328A"/>
    <w:rsid w:val="000A2F73"/>
    <w:rsid w:val="000A462C"/>
    <w:rsid w:val="000A4DE9"/>
    <w:rsid w:val="000A7495"/>
    <w:rsid w:val="000B1179"/>
    <w:rsid w:val="000B7FC5"/>
    <w:rsid w:val="000C1BB3"/>
    <w:rsid w:val="000C3998"/>
    <w:rsid w:val="000C4D89"/>
    <w:rsid w:val="000C5073"/>
    <w:rsid w:val="000C7956"/>
    <w:rsid w:val="000D068E"/>
    <w:rsid w:val="000D5ED2"/>
    <w:rsid w:val="000D7B39"/>
    <w:rsid w:val="000E0B7D"/>
    <w:rsid w:val="000E21A0"/>
    <w:rsid w:val="000E2D2D"/>
    <w:rsid w:val="000E3BF0"/>
    <w:rsid w:val="000E440B"/>
    <w:rsid w:val="000E5DC3"/>
    <w:rsid w:val="000E6FC0"/>
    <w:rsid w:val="000F1F3A"/>
    <w:rsid w:val="000F3DEC"/>
    <w:rsid w:val="000F4E23"/>
    <w:rsid w:val="000F5541"/>
    <w:rsid w:val="000F5B36"/>
    <w:rsid w:val="00101D1A"/>
    <w:rsid w:val="0010219D"/>
    <w:rsid w:val="00102AD1"/>
    <w:rsid w:val="00104605"/>
    <w:rsid w:val="001065C5"/>
    <w:rsid w:val="00107491"/>
    <w:rsid w:val="00115ECC"/>
    <w:rsid w:val="00120B36"/>
    <w:rsid w:val="00120F42"/>
    <w:rsid w:val="00121F1C"/>
    <w:rsid w:val="00122D7D"/>
    <w:rsid w:val="00123CD4"/>
    <w:rsid w:val="0012457B"/>
    <w:rsid w:val="00125124"/>
    <w:rsid w:val="001267C3"/>
    <w:rsid w:val="00127F00"/>
    <w:rsid w:val="00131842"/>
    <w:rsid w:val="0013624D"/>
    <w:rsid w:val="0013781B"/>
    <w:rsid w:val="001410B2"/>
    <w:rsid w:val="001421CF"/>
    <w:rsid w:val="00142AE8"/>
    <w:rsid w:val="001464C6"/>
    <w:rsid w:val="0014707A"/>
    <w:rsid w:val="00147268"/>
    <w:rsid w:val="00147A8D"/>
    <w:rsid w:val="00150135"/>
    <w:rsid w:val="001504B0"/>
    <w:rsid w:val="001538A3"/>
    <w:rsid w:val="001541D2"/>
    <w:rsid w:val="00155683"/>
    <w:rsid w:val="00155726"/>
    <w:rsid w:val="001572E5"/>
    <w:rsid w:val="00162ACE"/>
    <w:rsid w:val="00163635"/>
    <w:rsid w:val="00163CE0"/>
    <w:rsid w:val="00164CD6"/>
    <w:rsid w:val="00170C32"/>
    <w:rsid w:val="001711F8"/>
    <w:rsid w:val="00171231"/>
    <w:rsid w:val="00174AB6"/>
    <w:rsid w:val="0017666B"/>
    <w:rsid w:val="00176B10"/>
    <w:rsid w:val="0018175E"/>
    <w:rsid w:val="00184012"/>
    <w:rsid w:val="00191389"/>
    <w:rsid w:val="00192F89"/>
    <w:rsid w:val="001945E6"/>
    <w:rsid w:val="0019644E"/>
    <w:rsid w:val="001A22DC"/>
    <w:rsid w:val="001A5B3E"/>
    <w:rsid w:val="001A7394"/>
    <w:rsid w:val="001B1EF9"/>
    <w:rsid w:val="001B2431"/>
    <w:rsid w:val="001B2FBD"/>
    <w:rsid w:val="001B5261"/>
    <w:rsid w:val="001B6830"/>
    <w:rsid w:val="001B7055"/>
    <w:rsid w:val="001C301E"/>
    <w:rsid w:val="001C4518"/>
    <w:rsid w:val="001C676F"/>
    <w:rsid w:val="001C77BB"/>
    <w:rsid w:val="001C78A7"/>
    <w:rsid w:val="001D0597"/>
    <w:rsid w:val="001D18B5"/>
    <w:rsid w:val="001D4D21"/>
    <w:rsid w:val="001D5010"/>
    <w:rsid w:val="001D5AFD"/>
    <w:rsid w:val="001D6380"/>
    <w:rsid w:val="001D65A4"/>
    <w:rsid w:val="001E00FC"/>
    <w:rsid w:val="001E1815"/>
    <w:rsid w:val="001E1E93"/>
    <w:rsid w:val="001E2199"/>
    <w:rsid w:val="001E2845"/>
    <w:rsid w:val="001E4284"/>
    <w:rsid w:val="001E480D"/>
    <w:rsid w:val="001F14F9"/>
    <w:rsid w:val="001F27AB"/>
    <w:rsid w:val="001F54C3"/>
    <w:rsid w:val="001F6E80"/>
    <w:rsid w:val="002011E0"/>
    <w:rsid w:val="00205F76"/>
    <w:rsid w:val="00205FB6"/>
    <w:rsid w:val="00212D8E"/>
    <w:rsid w:val="00213888"/>
    <w:rsid w:val="00213ABA"/>
    <w:rsid w:val="00216B2A"/>
    <w:rsid w:val="00220099"/>
    <w:rsid w:val="0022064C"/>
    <w:rsid w:val="00220F03"/>
    <w:rsid w:val="00220F5F"/>
    <w:rsid w:val="002211C4"/>
    <w:rsid w:val="00226AEC"/>
    <w:rsid w:val="00231BFB"/>
    <w:rsid w:val="00232451"/>
    <w:rsid w:val="00234394"/>
    <w:rsid w:val="00235973"/>
    <w:rsid w:val="00236B60"/>
    <w:rsid w:val="0024383A"/>
    <w:rsid w:val="00244776"/>
    <w:rsid w:val="002465C0"/>
    <w:rsid w:val="00246F60"/>
    <w:rsid w:val="00247FE8"/>
    <w:rsid w:val="00256134"/>
    <w:rsid w:val="00257ED5"/>
    <w:rsid w:val="00261228"/>
    <w:rsid w:val="00264B00"/>
    <w:rsid w:val="00265D71"/>
    <w:rsid w:val="0026638A"/>
    <w:rsid w:val="00267565"/>
    <w:rsid w:val="00267744"/>
    <w:rsid w:val="002716F4"/>
    <w:rsid w:val="0027373B"/>
    <w:rsid w:val="00274DA4"/>
    <w:rsid w:val="00280F94"/>
    <w:rsid w:val="00285454"/>
    <w:rsid w:val="0028692A"/>
    <w:rsid w:val="00286F52"/>
    <w:rsid w:val="00287CF2"/>
    <w:rsid w:val="002916FE"/>
    <w:rsid w:val="0029281B"/>
    <w:rsid w:val="002949F6"/>
    <w:rsid w:val="00294DB9"/>
    <w:rsid w:val="002A063D"/>
    <w:rsid w:val="002A0A41"/>
    <w:rsid w:val="002A0AF5"/>
    <w:rsid w:val="002A0B40"/>
    <w:rsid w:val="002A3906"/>
    <w:rsid w:val="002A3926"/>
    <w:rsid w:val="002A4005"/>
    <w:rsid w:val="002A446F"/>
    <w:rsid w:val="002A4CF4"/>
    <w:rsid w:val="002A6642"/>
    <w:rsid w:val="002A7FFD"/>
    <w:rsid w:val="002B08B6"/>
    <w:rsid w:val="002B0EDF"/>
    <w:rsid w:val="002B3AE2"/>
    <w:rsid w:val="002C130B"/>
    <w:rsid w:val="002C1F6D"/>
    <w:rsid w:val="002C20CA"/>
    <w:rsid w:val="002C3CDE"/>
    <w:rsid w:val="002C47A1"/>
    <w:rsid w:val="002C754C"/>
    <w:rsid w:val="002D110B"/>
    <w:rsid w:val="002D3BF1"/>
    <w:rsid w:val="002D4444"/>
    <w:rsid w:val="002E1E52"/>
    <w:rsid w:val="002E2BD9"/>
    <w:rsid w:val="002F1BF8"/>
    <w:rsid w:val="002F24C4"/>
    <w:rsid w:val="002F3C85"/>
    <w:rsid w:val="00300578"/>
    <w:rsid w:val="00300C8B"/>
    <w:rsid w:val="00303CC8"/>
    <w:rsid w:val="00307A81"/>
    <w:rsid w:val="003112A1"/>
    <w:rsid w:val="003122DA"/>
    <w:rsid w:val="003132DD"/>
    <w:rsid w:val="00313594"/>
    <w:rsid w:val="0031426F"/>
    <w:rsid w:val="00315C97"/>
    <w:rsid w:val="00316A68"/>
    <w:rsid w:val="00316E3D"/>
    <w:rsid w:val="0032027E"/>
    <w:rsid w:val="0032075B"/>
    <w:rsid w:val="00320782"/>
    <w:rsid w:val="003217B0"/>
    <w:rsid w:val="00322F99"/>
    <w:rsid w:val="00323217"/>
    <w:rsid w:val="003253D2"/>
    <w:rsid w:val="0032619E"/>
    <w:rsid w:val="003261CA"/>
    <w:rsid w:val="00327453"/>
    <w:rsid w:val="0033097B"/>
    <w:rsid w:val="0033219F"/>
    <w:rsid w:val="00334326"/>
    <w:rsid w:val="003344C1"/>
    <w:rsid w:val="00341900"/>
    <w:rsid w:val="00341902"/>
    <w:rsid w:val="003419B5"/>
    <w:rsid w:val="00341FEB"/>
    <w:rsid w:val="003438C6"/>
    <w:rsid w:val="00343AC4"/>
    <w:rsid w:val="00344FDE"/>
    <w:rsid w:val="00345791"/>
    <w:rsid w:val="003461BF"/>
    <w:rsid w:val="003513E6"/>
    <w:rsid w:val="003515D3"/>
    <w:rsid w:val="00351A4F"/>
    <w:rsid w:val="00353135"/>
    <w:rsid w:val="00354047"/>
    <w:rsid w:val="0035593B"/>
    <w:rsid w:val="00355AEE"/>
    <w:rsid w:val="00355E83"/>
    <w:rsid w:val="00356180"/>
    <w:rsid w:val="003572DC"/>
    <w:rsid w:val="0036164D"/>
    <w:rsid w:val="00361B5E"/>
    <w:rsid w:val="0036253C"/>
    <w:rsid w:val="00362EAB"/>
    <w:rsid w:val="00363B9C"/>
    <w:rsid w:val="00365EC1"/>
    <w:rsid w:val="0036638A"/>
    <w:rsid w:val="00366BEC"/>
    <w:rsid w:val="00371A9A"/>
    <w:rsid w:val="003723DD"/>
    <w:rsid w:val="00374650"/>
    <w:rsid w:val="003755C2"/>
    <w:rsid w:val="00377AE0"/>
    <w:rsid w:val="003820C9"/>
    <w:rsid w:val="00382FA1"/>
    <w:rsid w:val="003839AE"/>
    <w:rsid w:val="00384443"/>
    <w:rsid w:val="003849C7"/>
    <w:rsid w:val="003857F1"/>
    <w:rsid w:val="00385DDB"/>
    <w:rsid w:val="00390087"/>
    <w:rsid w:val="003917B2"/>
    <w:rsid w:val="00391D9C"/>
    <w:rsid w:val="003923AF"/>
    <w:rsid w:val="00393CC9"/>
    <w:rsid w:val="00394815"/>
    <w:rsid w:val="00395550"/>
    <w:rsid w:val="00395D37"/>
    <w:rsid w:val="003961FE"/>
    <w:rsid w:val="00396AB8"/>
    <w:rsid w:val="003A0B5D"/>
    <w:rsid w:val="003A1690"/>
    <w:rsid w:val="003A16AA"/>
    <w:rsid w:val="003A18DE"/>
    <w:rsid w:val="003A3211"/>
    <w:rsid w:val="003A35AD"/>
    <w:rsid w:val="003A4C21"/>
    <w:rsid w:val="003A6835"/>
    <w:rsid w:val="003A7FCD"/>
    <w:rsid w:val="003B0CBA"/>
    <w:rsid w:val="003B160D"/>
    <w:rsid w:val="003B51C3"/>
    <w:rsid w:val="003B5E40"/>
    <w:rsid w:val="003C18DD"/>
    <w:rsid w:val="003C4946"/>
    <w:rsid w:val="003C51A0"/>
    <w:rsid w:val="003D19A8"/>
    <w:rsid w:val="003D2CE2"/>
    <w:rsid w:val="003D2D53"/>
    <w:rsid w:val="003D5864"/>
    <w:rsid w:val="003D6148"/>
    <w:rsid w:val="003D624B"/>
    <w:rsid w:val="003D6354"/>
    <w:rsid w:val="003D64E7"/>
    <w:rsid w:val="003D685A"/>
    <w:rsid w:val="003D7167"/>
    <w:rsid w:val="003E0919"/>
    <w:rsid w:val="003E2A8F"/>
    <w:rsid w:val="003F2F69"/>
    <w:rsid w:val="003F3750"/>
    <w:rsid w:val="003F3DC8"/>
    <w:rsid w:val="003F4487"/>
    <w:rsid w:val="003F611D"/>
    <w:rsid w:val="003F7B91"/>
    <w:rsid w:val="0040011A"/>
    <w:rsid w:val="0040024C"/>
    <w:rsid w:val="00402AA9"/>
    <w:rsid w:val="00403C82"/>
    <w:rsid w:val="00405482"/>
    <w:rsid w:val="004071BA"/>
    <w:rsid w:val="004117C7"/>
    <w:rsid w:val="0041264D"/>
    <w:rsid w:val="00414EB0"/>
    <w:rsid w:val="00417238"/>
    <w:rsid w:val="00417939"/>
    <w:rsid w:val="0042045E"/>
    <w:rsid w:val="004218DE"/>
    <w:rsid w:val="00427200"/>
    <w:rsid w:val="0042773F"/>
    <w:rsid w:val="0043028E"/>
    <w:rsid w:val="00435FE8"/>
    <w:rsid w:val="004405E0"/>
    <w:rsid w:val="0044130A"/>
    <w:rsid w:val="00442E68"/>
    <w:rsid w:val="00443FAC"/>
    <w:rsid w:val="00446F92"/>
    <w:rsid w:val="00447657"/>
    <w:rsid w:val="00447856"/>
    <w:rsid w:val="0045015D"/>
    <w:rsid w:val="00450181"/>
    <w:rsid w:val="00452CD5"/>
    <w:rsid w:val="004564F8"/>
    <w:rsid w:val="0045674B"/>
    <w:rsid w:val="0045755B"/>
    <w:rsid w:val="0046294F"/>
    <w:rsid w:val="0046310A"/>
    <w:rsid w:val="00463A0F"/>
    <w:rsid w:val="00464605"/>
    <w:rsid w:val="00465E76"/>
    <w:rsid w:val="00467AC7"/>
    <w:rsid w:val="00470FF7"/>
    <w:rsid w:val="00472184"/>
    <w:rsid w:val="004727B2"/>
    <w:rsid w:val="00473F26"/>
    <w:rsid w:val="00474D63"/>
    <w:rsid w:val="00476FC6"/>
    <w:rsid w:val="00483FEE"/>
    <w:rsid w:val="00484A98"/>
    <w:rsid w:val="00487144"/>
    <w:rsid w:val="004915A8"/>
    <w:rsid w:val="004917CA"/>
    <w:rsid w:val="00493918"/>
    <w:rsid w:val="00495F16"/>
    <w:rsid w:val="00496866"/>
    <w:rsid w:val="00496A86"/>
    <w:rsid w:val="004A0B42"/>
    <w:rsid w:val="004A1404"/>
    <w:rsid w:val="004A2000"/>
    <w:rsid w:val="004A38F8"/>
    <w:rsid w:val="004A53C6"/>
    <w:rsid w:val="004A71B9"/>
    <w:rsid w:val="004A7D8C"/>
    <w:rsid w:val="004B0213"/>
    <w:rsid w:val="004B0593"/>
    <w:rsid w:val="004B1883"/>
    <w:rsid w:val="004B3C80"/>
    <w:rsid w:val="004B50BD"/>
    <w:rsid w:val="004B7006"/>
    <w:rsid w:val="004C21A1"/>
    <w:rsid w:val="004C3703"/>
    <w:rsid w:val="004C4DE3"/>
    <w:rsid w:val="004C4F59"/>
    <w:rsid w:val="004C6AA3"/>
    <w:rsid w:val="004C7295"/>
    <w:rsid w:val="004C7FE2"/>
    <w:rsid w:val="004D1BF1"/>
    <w:rsid w:val="004D1EFA"/>
    <w:rsid w:val="004D22E4"/>
    <w:rsid w:val="004D268A"/>
    <w:rsid w:val="004D6C21"/>
    <w:rsid w:val="004E0861"/>
    <w:rsid w:val="004E0FF2"/>
    <w:rsid w:val="004E3C27"/>
    <w:rsid w:val="004E4A54"/>
    <w:rsid w:val="004E5EB3"/>
    <w:rsid w:val="004E6B74"/>
    <w:rsid w:val="004F0BA4"/>
    <w:rsid w:val="004F4BA1"/>
    <w:rsid w:val="00500850"/>
    <w:rsid w:val="005012AB"/>
    <w:rsid w:val="00502624"/>
    <w:rsid w:val="00504644"/>
    <w:rsid w:val="00506271"/>
    <w:rsid w:val="00506683"/>
    <w:rsid w:val="005068CF"/>
    <w:rsid w:val="00506BAB"/>
    <w:rsid w:val="005119F0"/>
    <w:rsid w:val="00514605"/>
    <w:rsid w:val="0051483E"/>
    <w:rsid w:val="00515699"/>
    <w:rsid w:val="0051570A"/>
    <w:rsid w:val="00516F65"/>
    <w:rsid w:val="00517DC3"/>
    <w:rsid w:val="00517E95"/>
    <w:rsid w:val="00523C56"/>
    <w:rsid w:val="00524E0E"/>
    <w:rsid w:val="00525D86"/>
    <w:rsid w:val="00526402"/>
    <w:rsid w:val="00527315"/>
    <w:rsid w:val="005332DB"/>
    <w:rsid w:val="005367B6"/>
    <w:rsid w:val="0053725A"/>
    <w:rsid w:val="00542407"/>
    <w:rsid w:val="0054253A"/>
    <w:rsid w:val="005427C9"/>
    <w:rsid w:val="00543CE6"/>
    <w:rsid w:val="00543F92"/>
    <w:rsid w:val="005440C3"/>
    <w:rsid w:val="0054445B"/>
    <w:rsid w:val="005458CB"/>
    <w:rsid w:val="0055054D"/>
    <w:rsid w:val="0055399D"/>
    <w:rsid w:val="0055474C"/>
    <w:rsid w:val="00554C26"/>
    <w:rsid w:val="00557164"/>
    <w:rsid w:val="00560FD2"/>
    <w:rsid w:val="00563F43"/>
    <w:rsid w:val="0056424B"/>
    <w:rsid w:val="00564534"/>
    <w:rsid w:val="005654E5"/>
    <w:rsid w:val="00567BB7"/>
    <w:rsid w:val="005721AA"/>
    <w:rsid w:val="005779A0"/>
    <w:rsid w:val="0058020B"/>
    <w:rsid w:val="00580513"/>
    <w:rsid w:val="00581CFC"/>
    <w:rsid w:val="005820BE"/>
    <w:rsid w:val="00582BCC"/>
    <w:rsid w:val="00583F0F"/>
    <w:rsid w:val="005855FB"/>
    <w:rsid w:val="00585A1B"/>
    <w:rsid w:val="00585C3C"/>
    <w:rsid w:val="005877C0"/>
    <w:rsid w:val="005913DA"/>
    <w:rsid w:val="00595C22"/>
    <w:rsid w:val="00596995"/>
    <w:rsid w:val="005A0517"/>
    <w:rsid w:val="005A0D3C"/>
    <w:rsid w:val="005A1260"/>
    <w:rsid w:val="005A65E6"/>
    <w:rsid w:val="005B00C2"/>
    <w:rsid w:val="005B5EA4"/>
    <w:rsid w:val="005B682B"/>
    <w:rsid w:val="005C381F"/>
    <w:rsid w:val="005C4AB1"/>
    <w:rsid w:val="005C4B9B"/>
    <w:rsid w:val="005C5DE4"/>
    <w:rsid w:val="005C718F"/>
    <w:rsid w:val="005C7D9D"/>
    <w:rsid w:val="005D061F"/>
    <w:rsid w:val="005D3C53"/>
    <w:rsid w:val="005D4014"/>
    <w:rsid w:val="005D4EB8"/>
    <w:rsid w:val="005D52A5"/>
    <w:rsid w:val="005D60CC"/>
    <w:rsid w:val="005D6F5F"/>
    <w:rsid w:val="005E1E6E"/>
    <w:rsid w:val="005E26C6"/>
    <w:rsid w:val="005E324B"/>
    <w:rsid w:val="005E40C9"/>
    <w:rsid w:val="005E440E"/>
    <w:rsid w:val="005E6969"/>
    <w:rsid w:val="005E7DCA"/>
    <w:rsid w:val="005F1ABB"/>
    <w:rsid w:val="005F48F1"/>
    <w:rsid w:val="005F787D"/>
    <w:rsid w:val="005F7A4E"/>
    <w:rsid w:val="006023D1"/>
    <w:rsid w:val="006027A7"/>
    <w:rsid w:val="0060367A"/>
    <w:rsid w:val="0060595D"/>
    <w:rsid w:val="00606B56"/>
    <w:rsid w:val="006105ED"/>
    <w:rsid w:val="00610883"/>
    <w:rsid w:val="00611386"/>
    <w:rsid w:val="006122AB"/>
    <w:rsid w:val="00612E0D"/>
    <w:rsid w:val="0061301A"/>
    <w:rsid w:val="00613E1B"/>
    <w:rsid w:val="00613F67"/>
    <w:rsid w:val="006157B1"/>
    <w:rsid w:val="00617D08"/>
    <w:rsid w:val="00622E4B"/>
    <w:rsid w:val="00623172"/>
    <w:rsid w:val="0062579D"/>
    <w:rsid w:val="00632DC2"/>
    <w:rsid w:val="006332BD"/>
    <w:rsid w:val="006337FE"/>
    <w:rsid w:val="006344E7"/>
    <w:rsid w:val="00644CE9"/>
    <w:rsid w:val="00645B58"/>
    <w:rsid w:val="00645C81"/>
    <w:rsid w:val="006465C7"/>
    <w:rsid w:val="006539A6"/>
    <w:rsid w:val="00653A86"/>
    <w:rsid w:val="00655367"/>
    <w:rsid w:val="00655A11"/>
    <w:rsid w:val="00660145"/>
    <w:rsid w:val="00661AC4"/>
    <w:rsid w:val="0067554D"/>
    <w:rsid w:val="00675736"/>
    <w:rsid w:val="00680312"/>
    <w:rsid w:val="006809B0"/>
    <w:rsid w:val="00683AB2"/>
    <w:rsid w:val="00686FC2"/>
    <w:rsid w:val="00691428"/>
    <w:rsid w:val="006919AC"/>
    <w:rsid w:val="00692FCC"/>
    <w:rsid w:val="00694543"/>
    <w:rsid w:val="0069495F"/>
    <w:rsid w:val="00694C7A"/>
    <w:rsid w:val="0069554E"/>
    <w:rsid w:val="00697328"/>
    <w:rsid w:val="006A273F"/>
    <w:rsid w:val="006A4CC1"/>
    <w:rsid w:val="006B18E0"/>
    <w:rsid w:val="006B2B39"/>
    <w:rsid w:val="006B38AA"/>
    <w:rsid w:val="006B53BF"/>
    <w:rsid w:val="006C04DD"/>
    <w:rsid w:val="006C26E4"/>
    <w:rsid w:val="006C51D9"/>
    <w:rsid w:val="006C5B93"/>
    <w:rsid w:val="006C5C05"/>
    <w:rsid w:val="006C6AD4"/>
    <w:rsid w:val="006C7657"/>
    <w:rsid w:val="006D0184"/>
    <w:rsid w:val="006D199B"/>
    <w:rsid w:val="006D2658"/>
    <w:rsid w:val="006D2DFC"/>
    <w:rsid w:val="006D7F25"/>
    <w:rsid w:val="006E3FE6"/>
    <w:rsid w:val="006E4511"/>
    <w:rsid w:val="006E4EAA"/>
    <w:rsid w:val="006E5CF8"/>
    <w:rsid w:val="006F0E8B"/>
    <w:rsid w:val="006F2EDB"/>
    <w:rsid w:val="006F4D8C"/>
    <w:rsid w:val="006F5C04"/>
    <w:rsid w:val="006F7BCE"/>
    <w:rsid w:val="00701BCB"/>
    <w:rsid w:val="00702CB5"/>
    <w:rsid w:val="007050AC"/>
    <w:rsid w:val="00707847"/>
    <w:rsid w:val="007109D3"/>
    <w:rsid w:val="00710A23"/>
    <w:rsid w:val="0071251C"/>
    <w:rsid w:val="007146CA"/>
    <w:rsid w:val="00714FB1"/>
    <w:rsid w:val="00716B3F"/>
    <w:rsid w:val="007214EC"/>
    <w:rsid w:val="0072208B"/>
    <w:rsid w:val="007226D0"/>
    <w:rsid w:val="00722B63"/>
    <w:rsid w:val="007237B6"/>
    <w:rsid w:val="00723EA8"/>
    <w:rsid w:val="007253DF"/>
    <w:rsid w:val="00726F5C"/>
    <w:rsid w:val="00727278"/>
    <w:rsid w:val="00730025"/>
    <w:rsid w:val="00730B2B"/>
    <w:rsid w:val="007320B1"/>
    <w:rsid w:val="00733DD1"/>
    <w:rsid w:val="00734CA5"/>
    <w:rsid w:val="00737F9E"/>
    <w:rsid w:val="00741289"/>
    <w:rsid w:val="00741CF3"/>
    <w:rsid w:val="007471B8"/>
    <w:rsid w:val="007513F8"/>
    <w:rsid w:val="00751FD4"/>
    <w:rsid w:val="00752F9D"/>
    <w:rsid w:val="007543FD"/>
    <w:rsid w:val="00756DA1"/>
    <w:rsid w:val="007577A7"/>
    <w:rsid w:val="007602DA"/>
    <w:rsid w:val="00763E1D"/>
    <w:rsid w:val="00764C04"/>
    <w:rsid w:val="00765286"/>
    <w:rsid w:val="00765D70"/>
    <w:rsid w:val="00766D1E"/>
    <w:rsid w:val="00766E17"/>
    <w:rsid w:val="00771555"/>
    <w:rsid w:val="00771E91"/>
    <w:rsid w:val="0077224B"/>
    <w:rsid w:val="00775CFA"/>
    <w:rsid w:val="00776945"/>
    <w:rsid w:val="00776A8A"/>
    <w:rsid w:val="00780C1F"/>
    <w:rsid w:val="00781FF0"/>
    <w:rsid w:val="007820BC"/>
    <w:rsid w:val="007842C3"/>
    <w:rsid w:val="0078502A"/>
    <w:rsid w:val="007853A7"/>
    <w:rsid w:val="0079045C"/>
    <w:rsid w:val="00790F77"/>
    <w:rsid w:val="007920CD"/>
    <w:rsid w:val="00792B5D"/>
    <w:rsid w:val="00793047"/>
    <w:rsid w:val="00794A41"/>
    <w:rsid w:val="00795458"/>
    <w:rsid w:val="00795677"/>
    <w:rsid w:val="007957B4"/>
    <w:rsid w:val="00796F13"/>
    <w:rsid w:val="00797B18"/>
    <w:rsid w:val="00797F09"/>
    <w:rsid w:val="007A104F"/>
    <w:rsid w:val="007A2703"/>
    <w:rsid w:val="007A4243"/>
    <w:rsid w:val="007A5D04"/>
    <w:rsid w:val="007A6612"/>
    <w:rsid w:val="007B182C"/>
    <w:rsid w:val="007B1AEF"/>
    <w:rsid w:val="007B3091"/>
    <w:rsid w:val="007B4D75"/>
    <w:rsid w:val="007B5DF3"/>
    <w:rsid w:val="007B6111"/>
    <w:rsid w:val="007B6E96"/>
    <w:rsid w:val="007B6EDC"/>
    <w:rsid w:val="007B7E00"/>
    <w:rsid w:val="007C0447"/>
    <w:rsid w:val="007C1782"/>
    <w:rsid w:val="007C244B"/>
    <w:rsid w:val="007C3297"/>
    <w:rsid w:val="007C3DE3"/>
    <w:rsid w:val="007C4498"/>
    <w:rsid w:val="007C4D9C"/>
    <w:rsid w:val="007C5E91"/>
    <w:rsid w:val="007C7980"/>
    <w:rsid w:val="007D0B89"/>
    <w:rsid w:val="007D5015"/>
    <w:rsid w:val="007D6F35"/>
    <w:rsid w:val="007E1F8D"/>
    <w:rsid w:val="007E6443"/>
    <w:rsid w:val="007E64F4"/>
    <w:rsid w:val="007E6FA5"/>
    <w:rsid w:val="007F0204"/>
    <w:rsid w:val="007F4240"/>
    <w:rsid w:val="007F7178"/>
    <w:rsid w:val="00800272"/>
    <w:rsid w:val="008031E9"/>
    <w:rsid w:val="00803EE4"/>
    <w:rsid w:val="008040BA"/>
    <w:rsid w:val="00804F55"/>
    <w:rsid w:val="00804FBB"/>
    <w:rsid w:val="00805D92"/>
    <w:rsid w:val="008069B9"/>
    <w:rsid w:val="00812163"/>
    <w:rsid w:val="008131E5"/>
    <w:rsid w:val="0081373A"/>
    <w:rsid w:val="00813B7D"/>
    <w:rsid w:val="00814B3D"/>
    <w:rsid w:val="0081603B"/>
    <w:rsid w:val="008174BC"/>
    <w:rsid w:val="008215C1"/>
    <w:rsid w:val="00821F30"/>
    <w:rsid w:val="008242A2"/>
    <w:rsid w:val="008277CB"/>
    <w:rsid w:val="00827D92"/>
    <w:rsid w:val="0083357A"/>
    <w:rsid w:val="008344C1"/>
    <w:rsid w:val="008348CF"/>
    <w:rsid w:val="00840BC5"/>
    <w:rsid w:val="00841477"/>
    <w:rsid w:val="00842407"/>
    <w:rsid w:val="008436AC"/>
    <w:rsid w:val="00843EB9"/>
    <w:rsid w:val="00846595"/>
    <w:rsid w:val="008562E1"/>
    <w:rsid w:val="00864451"/>
    <w:rsid w:val="00864E16"/>
    <w:rsid w:val="00866753"/>
    <w:rsid w:val="00866CD0"/>
    <w:rsid w:val="00870102"/>
    <w:rsid w:val="00873066"/>
    <w:rsid w:val="00873E48"/>
    <w:rsid w:val="00876AE6"/>
    <w:rsid w:val="00876BBF"/>
    <w:rsid w:val="0088215F"/>
    <w:rsid w:val="008837FD"/>
    <w:rsid w:val="00883C6C"/>
    <w:rsid w:val="00884434"/>
    <w:rsid w:val="008847F3"/>
    <w:rsid w:val="008906CC"/>
    <w:rsid w:val="00893CC3"/>
    <w:rsid w:val="00894ADC"/>
    <w:rsid w:val="00895622"/>
    <w:rsid w:val="0089622A"/>
    <w:rsid w:val="00896E94"/>
    <w:rsid w:val="008A05E5"/>
    <w:rsid w:val="008A0DE3"/>
    <w:rsid w:val="008A6234"/>
    <w:rsid w:val="008A631F"/>
    <w:rsid w:val="008A703D"/>
    <w:rsid w:val="008A7DDC"/>
    <w:rsid w:val="008B0380"/>
    <w:rsid w:val="008B1CB6"/>
    <w:rsid w:val="008B2B4E"/>
    <w:rsid w:val="008B3D7E"/>
    <w:rsid w:val="008B43D5"/>
    <w:rsid w:val="008B6860"/>
    <w:rsid w:val="008B72C2"/>
    <w:rsid w:val="008B7739"/>
    <w:rsid w:val="008C13E5"/>
    <w:rsid w:val="008C33CD"/>
    <w:rsid w:val="008C4046"/>
    <w:rsid w:val="008C4BE6"/>
    <w:rsid w:val="008C5132"/>
    <w:rsid w:val="008C528A"/>
    <w:rsid w:val="008C538E"/>
    <w:rsid w:val="008C6C85"/>
    <w:rsid w:val="008C760A"/>
    <w:rsid w:val="008D4546"/>
    <w:rsid w:val="008D6C25"/>
    <w:rsid w:val="008D7851"/>
    <w:rsid w:val="008E079D"/>
    <w:rsid w:val="008E3CC7"/>
    <w:rsid w:val="008E549B"/>
    <w:rsid w:val="008E68C0"/>
    <w:rsid w:val="008F020A"/>
    <w:rsid w:val="008F0280"/>
    <w:rsid w:val="008F1728"/>
    <w:rsid w:val="008F238C"/>
    <w:rsid w:val="008F42B1"/>
    <w:rsid w:val="008F5576"/>
    <w:rsid w:val="009030A1"/>
    <w:rsid w:val="009069FA"/>
    <w:rsid w:val="009079E6"/>
    <w:rsid w:val="00907C99"/>
    <w:rsid w:val="00910F3E"/>
    <w:rsid w:val="00911B23"/>
    <w:rsid w:val="009130E3"/>
    <w:rsid w:val="0091604F"/>
    <w:rsid w:val="0091749F"/>
    <w:rsid w:val="0092228B"/>
    <w:rsid w:val="00926AB1"/>
    <w:rsid w:val="00926B62"/>
    <w:rsid w:val="009273F2"/>
    <w:rsid w:val="00930D18"/>
    <w:rsid w:val="00932EF8"/>
    <w:rsid w:val="00933FE1"/>
    <w:rsid w:val="00935DAF"/>
    <w:rsid w:val="00937FC6"/>
    <w:rsid w:val="00940A11"/>
    <w:rsid w:val="00941B4E"/>
    <w:rsid w:val="00950F89"/>
    <w:rsid w:val="009613DD"/>
    <w:rsid w:val="00961FD1"/>
    <w:rsid w:val="0096220C"/>
    <w:rsid w:val="00963013"/>
    <w:rsid w:val="009644FF"/>
    <w:rsid w:val="00964A69"/>
    <w:rsid w:val="00966B56"/>
    <w:rsid w:val="00966FC2"/>
    <w:rsid w:val="009708D1"/>
    <w:rsid w:val="00971107"/>
    <w:rsid w:val="00971BC9"/>
    <w:rsid w:val="009746E6"/>
    <w:rsid w:val="00975C81"/>
    <w:rsid w:val="00980554"/>
    <w:rsid w:val="009808DC"/>
    <w:rsid w:val="00980BD6"/>
    <w:rsid w:val="00983046"/>
    <w:rsid w:val="00984614"/>
    <w:rsid w:val="009862F5"/>
    <w:rsid w:val="00995C83"/>
    <w:rsid w:val="00996227"/>
    <w:rsid w:val="00997F6E"/>
    <w:rsid w:val="009A014B"/>
    <w:rsid w:val="009A2B94"/>
    <w:rsid w:val="009A314D"/>
    <w:rsid w:val="009A346B"/>
    <w:rsid w:val="009A543E"/>
    <w:rsid w:val="009A5599"/>
    <w:rsid w:val="009A6C70"/>
    <w:rsid w:val="009A737D"/>
    <w:rsid w:val="009B20B8"/>
    <w:rsid w:val="009B2EAD"/>
    <w:rsid w:val="009B3B4A"/>
    <w:rsid w:val="009B5B50"/>
    <w:rsid w:val="009B5BB9"/>
    <w:rsid w:val="009B7562"/>
    <w:rsid w:val="009C0794"/>
    <w:rsid w:val="009C0D7E"/>
    <w:rsid w:val="009C20A6"/>
    <w:rsid w:val="009C247E"/>
    <w:rsid w:val="009C4551"/>
    <w:rsid w:val="009C5006"/>
    <w:rsid w:val="009C5C13"/>
    <w:rsid w:val="009D67D4"/>
    <w:rsid w:val="009D6CE7"/>
    <w:rsid w:val="009D7DA8"/>
    <w:rsid w:val="009E0FF9"/>
    <w:rsid w:val="009E106C"/>
    <w:rsid w:val="009E2546"/>
    <w:rsid w:val="009E4BA9"/>
    <w:rsid w:val="009E4F6F"/>
    <w:rsid w:val="009E589A"/>
    <w:rsid w:val="009E65B3"/>
    <w:rsid w:val="009E6D36"/>
    <w:rsid w:val="009E76D7"/>
    <w:rsid w:val="009E77A1"/>
    <w:rsid w:val="009F001F"/>
    <w:rsid w:val="009F14A0"/>
    <w:rsid w:val="009F187C"/>
    <w:rsid w:val="009F31BE"/>
    <w:rsid w:val="009F6881"/>
    <w:rsid w:val="00A00FF4"/>
    <w:rsid w:val="00A01178"/>
    <w:rsid w:val="00A03F28"/>
    <w:rsid w:val="00A043C3"/>
    <w:rsid w:val="00A11C85"/>
    <w:rsid w:val="00A125E1"/>
    <w:rsid w:val="00A127AC"/>
    <w:rsid w:val="00A202CF"/>
    <w:rsid w:val="00A2269D"/>
    <w:rsid w:val="00A2439B"/>
    <w:rsid w:val="00A258BB"/>
    <w:rsid w:val="00A258BF"/>
    <w:rsid w:val="00A25E91"/>
    <w:rsid w:val="00A2662B"/>
    <w:rsid w:val="00A27403"/>
    <w:rsid w:val="00A33D42"/>
    <w:rsid w:val="00A3645C"/>
    <w:rsid w:val="00A40C72"/>
    <w:rsid w:val="00A40EE2"/>
    <w:rsid w:val="00A4169F"/>
    <w:rsid w:val="00A42EF5"/>
    <w:rsid w:val="00A43924"/>
    <w:rsid w:val="00A44439"/>
    <w:rsid w:val="00A46C0B"/>
    <w:rsid w:val="00A50B45"/>
    <w:rsid w:val="00A51016"/>
    <w:rsid w:val="00A516B3"/>
    <w:rsid w:val="00A53560"/>
    <w:rsid w:val="00A54437"/>
    <w:rsid w:val="00A5478E"/>
    <w:rsid w:val="00A56283"/>
    <w:rsid w:val="00A6009D"/>
    <w:rsid w:val="00A6157E"/>
    <w:rsid w:val="00A63787"/>
    <w:rsid w:val="00A65F08"/>
    <w:rsid w:val="00A66422"/>
    <w:rsid w:val="00A6700A"/>
    <w:rsid w:val="00A67146"/>
    <w:rsid w:val="00A67CF6"/>
    <w:rsid w:val="00A70B4E"/>
    <w:rsid w:val="00A71633"/>
    <w:rsid w:val="00A71C23"/>
    <w:rsid w:val="00A71CD2"/>
    <w:rsid w:val="00A72A7F"/>
    <w:rsid w:val="00A73A69"/>
    <w:rsid w:val="00A73A6D"/>
    <w:rsid w:val="00A7663F"/>
    <w:rsid w:val="00A77248"/>
    <w:rsid w:val="00A8038B"/>
    <w:rsid w:val="00A82165"/>
    <w:rsid w:val="00A8275B"/>
    <w:rsid w:val="00A84BBE"/>
    <w:rsid w:val="00A8599B"/>
    <w:rsid w:val="00A859D9"/>
    <w:rsid w:val="00A86127"/>
    <w:rsid w:val="00A901EA"/>
    <w:rsid w:val="00A90608"/>
    <w:rsid w:val="00A9080F"/>
    <w:rsid w:val="00A916C4"/>
    <w:rsid w:val="00A928CD"/>
    <w:rsid w:val="00A930B1"/>
    <w:rsid w:val="00A9546C"/>
    <w:rsid w:val="00A956C2"/>
    <w:rsid w:val="00A95AE2"/>
    <w:rsid w:val="00A95FCE"/>
    <w:rsid w:val="00A97266"/>
    <w:rsid w:val="00AA0567"/>
    <w:rsid w:val="00AA1399"/>
    <w:rsid w:val="00AA3820"/>
    <w:rsid w:val="00AA4114"/>
    <w:rsid w:val="00AA4398"/>
    <w:rsid w:val="00AA55D5"/>
    <w:rsid w:val="00AA581A"/>
    <w:rsid w:val="00AA692E"/>
    <w:rsid w:val="00AB0E05"/>
    <w:rsid w:val="00AB21F8"/>
    <w:rsid w:val="00AB4A56"/>
    <w:rsid w:val="00AB5D23"/>
    <w:rsid w:val="00AB7DDE"/>
    <w:rsid w:val="00AC23BE"/>
    <w:rsid w:val="00AC39ED"/>
    <w:rsid w:val="00AC4127"/>
    <w:rsid w:val="00AC5C92"/>
    <w:rsid w:val="00AD2CF0"/>
    <w:rsid w:val="00AD4CF6"/>
    <w:rsid w:val="00AD7284"/>
    <w:rsid w:val="00AE12A2"/>
    <w:rsid w:val="00AE650A"/>
    <w:rsid w:val="00AF0065"/>
    <w:rsid w:val="00AF05AE"/>
    <w:rsid w:val="00AF47B4"/>
    <w:rsid w:val="00AF5B70"/>
    <w:rsid w:val="00AF7C4F"/>
    <w:rsid w:val="00B02C06"/>
    <w:rsid w:val="00B03712"/>
    <w:rsid w:val="00B046D7"/>
    <w:rsid w:val="00B07F3C"/>
    <w:rsid w:val="00B11EE3"/>
    <w:rsid w:val="00B1323B"/>
    <w:rsid w:val="00B13CF9"/>
    <w:rsid w:val="00B1481B"/>
    <w:rsid w:val="00B14992"/>
    <w:rsid w:val="00B14CE5"/>
    <w:rsid w:val="00B15774"/>
    <w:rsid w:val="00B15FBF"/>
    <w:rsid w:val="00B16E56"/>
    <w:rsid w:val="00B21523"/>
    <w:rsid w:val="00B22F89"/>
    <w:rsid w:val="00B3538D"/>
    <w:rsid w:val="00B40685"/>
    <w:rsid w:val="00B415A5"/>
    <w:rsid w:val="00B47FA4"/>
    <w:rsid w:val="00B50CA9"/>
    <w:rsid w:val="00B5347B"/>
    <w:rsid w:val="00B54E41"/>
    <w:rsid w:val="00B5571D"/>
    <w:rsid w:val="00B5696C"/>
    <w:rsid w:val="00B600CA"/>
    <w:rsid w:val="00B636DB"/>
    <w:rsid w:val="00B6519E"/>
    <w:rsid w:val="00B7131D"/>
    <w:rsid w:val="00B72407"/>
    <w:rsid w:val="00B7532B"/>
    <w:rsid w:val="00B75760"/>
    <w:rsid w:val="00B75EC9"/>
    <w:rsid w:val="00B76911"/>
    <w:rsid w:val="00B80D5D"/>
    <w:rsid w:val="00B83224"/>
    <w:rsid w:val="00B841F1"/>
    <w:rsid w:val="00B87915"/>
    <w:rsid w:val="00B90CEC"/>
    <w:rsid w:val="00B93096"/>
    <w:rsid w:val="00B93D9E"/>
    <w:rsid w:val="00B96530"/>
    <w:rsid w:val="00B972FF"/>
    <w:rsid w:val="00BA03C0"/>
    <w:rsid w:val="00BA0C46"/>
    <w:rsid w:val="00BA1A41"/>
    <w:rsid w:val="00BA5026"/>
    <w:rsid w:val="00BA6E28"/>
    <w:rsid w:val="00BA7268"/>
    <w:rsid w:val="00BA77E3"/>
    <w:rsid w:val="00BB31D1"/>
    <w:rsid w:val="00BB323D"/>
    <w:rsid w:val="00BB4C2E"/>
    <w:rsid w:val="00BB4E77"/>
    <w:rsid w:val="00BC0B44"/>
    <w:rsid w:val="00BC1238"/>
    <w:rsid w:val="00BC1827"/>
    <w:rsid w:val="00BC542A"/>
    <w:rsid w:val="00BC5A77"/>
    <w:rsid w:val="00BD14D7"/>
    <w:rsid w:val="00BD2180"/>
    <w:rsid w:val="00BD2980"/>
    <w:rsid w:val="00BD30E8"/>
    <w:rsid w:val="00BD3643"/>
    <w:rsid w:val="00BD4DD4"/>
    <w:rsid w:val="00BD731E"/>
    <w:rsid w:val="00BD7A5F"/>
    <w:rsid w:val="00BE2FC5"/>
    <w:rsid w:val="00BE3014"/>
    <w:rsid w:val="00BE5564"/>
    <w:rsid w:val="00BE6214"/>
    <w:rsid w:val="00BE6A2F"/>
    <w:rsid w:val="00BE7BC0"/>
    <w:rsid w:val="00BF13FD"/>
    <w:rsid w:val="00BF141C"/>
    <w:rsid w:val="00BF2A3F"/>
    <w:rsid w:val="00BF3B24"/>
    <w:rsid w:val="00BF54DE"/>
    <w:rsid w:val="00BF7BDB"/>
    <w:rsid w:val="00C0132A"/>
    <w:rsid w:val="00C01ADB"/>
    <w:rsid w:val="00C02102"/>
    <w:rsid w:val="00C045E0"/>
    <w:rsid w:val="00C057B5"/>
    <w:rsid w:val="00C058D3"/>
    <w:rsid w:val="00C073A0"/>
    <w:rsid w:val="00C07BF8"/>
    <w:rsid w:val="00C11091"/>
    <w:rsid w:val="00C1244E"/>
    <w:rsid w:val="00C15B98"/>
    <w:rsid w:val="00C224C2"/>
    <w:rsid w:val="00C227D2"/>
    <w:rsid w:val="00C24A73"/>
    <w:rsid w:val="00C2529E"/>
    <w:rsid w:val="00C26397"/>
    <w:rsid w:val="00C26D3E"/>
    <w:rsid w:val="00C31817"/>
    <w:rsid w:val="00C37FA0"/>
    <w:rsid w:val="00C4088A"/>
    <w:rsid w:val="00C42408"/>
    <w:rsid w:val="00C4365A"/>
    <w:rsid w:val="00C44319"/>
    <w:rsid w:val="00C51E80"/>
    <w:rsid w:val="00C52E86"/>
    <w:rsid w:val="00C54EFC"/>
    <w:rsid w:val="00C55B1A"/>
    <w:rsid w:val="00C609E3"/>
    <w:rsid w:val="00C61569"/>
    <w:rsid w:val="00C61C4F"/>
    <w:rsid w:val="00C6357A"/>
    <w:rsid w:val="00C640A1"/>
    <w:rsid w:val="00C702D2"/>
    <w:rsid w:val="00C74697"/>
    <w:rsid w:val="00C773AC"/>
    <w:rsid w:val="00C8020C"/>
    <w:rsid w:val="00C80741"/>
    <w:rsid w:val="00C83996"/>
    <w:rsid w:val="00C8434A"/>
    <w:rsid w:val="00C86BD7"/>
    <w:rsid w:val="00C8799B"/>
    <w:rsid w:val="00C926D8"/>
    <w:rsid w:val="00CA0E7F"/>
    <w:rsid w:val="00CA166A"/>
    <w:rsid w:val="00CA2E4E"/>
    <w:rsid w:val="00CA3157"/>
    <w:rsid w:val="00CA3549"/>
    <w:rsid w:val="00CA3EDF"/>
    <w:rsid w:val="00CA7BCB"/>
    <w:rsid w:val="00CB0D00"/>
    <w:rsid w:val="00CB337E"/>
    <w:rsid w:val="00CB6D50"/>
    <w:rsid w:val="00CC149D"/>
    <w:rsid w:val="00CC2EF5"/>
    <w:rsid w:val="00CC4D77"/>
    <w:rsid w:val="00CD0777"/>
    <w:rsid w:val="00CD10BF"/>
    <w:rsid w:val="00CD1D82"/>
    <w:rsid w:val="00CD25D7"/>
    <w:rsid w:val="00CD51E3"/>
    <w:rsid w:val="00CD5274"/>
    <w:rsid w:val="00CD5FB9"/>
    <w:rsid w:val="00CE0972"/>
    <w:rsid w:val="00CE1DF7"/>
    <w:rsid w:val="00CE2290"/>
    <w:rsid w:val="00CE3E4E"/>
    <w:rsid w:val="00CE4440"/>
    <w:rsid w:val="00CE478A"/>
    <w:rsid w:val="00CE75CF"/>
    <w:rsid w:val="00CF0DAC"/>
    <w:rsid w:val="00CF2D33"/>
    <w:rsid w:val="00CF6A8B"/>
    <w:rsid w:val="00CF7B86"/>
    <w:rsid w:val="00D1065C"/>
    <w:rsid w:val="00D1176D"/>
    <w:rsid w:val="00D13003"/>
    <w:rsid w:val="00D17E14"/>
    <w:rsid w:val="00D20DC2"/>
    <w:rsid w:val="00D237EC"/>
    <w:rsid w:val="00D26258"/>
    <w:rsid w:val="00D2653F"/>
    <w:rsid w:val="00D274D6"/>
    <w:rsid w:val="00D3041C"/>
    <w:rsid w:val="00D307ED"/>
    <w:rsid w:val="00D30D87"/>
    <w:rsid w:val="00D35E0A"/>
    <w:rsid w:val="00D40CB8"/>
    <w:rsid w:val="00D424D6"/>
    <w:rsid w:val="00D428A7"/>
    <w:rsid w:val="00D44D31"/>
    <w:rsid w:val="00D474FB"/>
    <w:rsid w:val="00D51806"/>
    <w:rsid w:val="00D518BF"/>
    <w:rsid w:val="00D5309B"/>
    <w:rsid w:val="00D53C2D"/>
    <w:rsid w:val="00D56E9E"/>
    <w:rsid w:val="00D6077E"/>
    <w:rsid w:val="00D60D8D"/>
    <w:rsid w:val="00D62CF9"/>
    <w:rsid w:val="00D6614C"/>
    <w:rsid w:val="00D67D5F"/>
    <w:rsid w:val="00D71B38"/>
    <w:rsid w:val="00D72C5A"/>
    <w:rsid w:val="00D73645"/>
    <w:rsid w:val="00D739E2"/>
    <w:rsid w:val="00D749D7"/>
    <w:rsid w:val="00D74E36"/>
    <w:rsid w:val="00D75356"/>
    <w:rsid w:val="00D7563C"/>
    <w:rsid w:val="00D7786E"/>
    <w:rsid w:val="00D803D4"/>
    <w:rsid w:val="00D81AB0"/>
    <w:rsid w:val="00D83537"/>
    <w:rsid w:val="00D83879"/>
    <w:rsid w:val="00D86CD0"/>
    <w:rsid w:val="00D87858"/>
    <w:rsid w:val="00D87A9C"/>
    <w:rsid w:val="00D93BA5"/>
    <w:rsid w:val="00D9570C"/>
    <w:rsid w:val="00D9776B"/>
    <w:rsid w:val="00D978F0"/>
    <w:rsid w:val="00DA4B16"/>
    <w:rsid w:val="00DA7106"/>
    <w:rsid w:val="00DB171B"/>
    <w:rsid w:val="00DB220F"/>
    <w:rsid w:val="00DB2954"/>
    <w:rsid w:val="00DB2AFB"/>
    <w:rsid w:val="00DB3785"/>
    <w:rsid w:val="00DB3E5E"/>
    <w:rsid w:val="00DB625E"/>
    <w:rsid w:val="00DB7983"/>
    <w:rsid w:val="00DC0E35"/>
    <w:rsid w:val="00DC13EA"/>
    <w:rsid w:val="00DC1635"/>
    <w:rsid w:val="00DC1E10"/>
    <w:rsid w:val="00DC261E"/>
    <w:rsid w:val="00DC3580"/>
    <w:rsid w:val="00DC4E8D"/>
    <w:rsid w:val="00DC5BDC"/>
    <w:rsid w:val="00DD0038"/>
    <w:rsid w:val="00DD0836"/>
    <w:rsid w:val="00DD09F6"/>
    <w:rsid w:val="00DD2724"/>
    <w:rsid w:val="00DD3C78"/>
    <w:rsid w:val="00DD52C8"/>
    <w:rsid w:val="00DD6547"/>
    <w:rsid w:val="00DE0668"/>
    <w:rsid w:val="00DE0703"/>
    <w:rsid w:val="00DE0FBC"/>
    <w:rsid w:val="00DE48DF"/>
    <w:rsid w:val="00DE5793"/>
    <w:rsid w:val="00DE616C"/>
    <w:rsid w:val="00DF3A06"/>
    <w:rsid w:val="00DF3EC4"/>
    <w:rsid w:val="00DF3F0A"/>
    <w:rsid w:val="00DF4D20"/>
    <w:rsid w:val="00DF4D92"/>
    <w:rsid w:val="00E00063"/>
    <w:rsid w:val="00E0039D"/>
    <w:rsid w:val="00E052B5"/>
    <w:rsid w:val="00E0661C"/>
    <w:rsid w:val="00E06B6B"/>
    <w:rsid w:val="00E07639"/>
    <w:rsid w:val="00E12CD3"/>
    <w:rsid w:val="00E14460"/>
    <w:rsid w:val="00E15374"/>
    <w:rsid w:val="00E17E60"/>
    <w:rsid w:val="00E207A9"/>
    <w:rsid w:val="00E20B5A"/>
    <w:rsid w:val="00E21054"/>
    <w:rsid w:val="00E225A1"/>
    <w:rsid w:val="00E22781"/>
    <w:rsid w:val="00E22E55"/>
    <w:rsid w:val="00E24EC4"/>
    <w:rsid w:val="00E24ECD"/>
    <w:rsid w:val="00E25ED0"/>
    <w:rsid w:val="00E31B30"/>
    <w:rsid w:val="00E339AB"/>
    <w:rsid w:val="00E33D30"/>
    <w:rsid w:val="00E35BD3"/>
    <w:rsid w:val="00E408BE"/>
    <w:rsid w:val="00E40E08"/>
    <w:rsid w:val="00E416E5"/>
    <w:rsid w:val="00E416E9"/>
    <w:rsid w:val="00E42574"/>
    <w:rsid w:val="00E42675"/>
    <w:rsid w:val="00E44546"/>
    <w:rsid w:val="00E44E15"/>
    <w:rsid w:val="00E45A95"/>
    <w:rsid w:val="00E50D02"/>
    <w:rsid w:val="00E525FF"/>
    <w:rsid w:val="00E52DF5"/>
    <w:rsid w:val="00E54EFE"/>
    <w:rsid w:val="00E55615"/>
    <w:rsid w:val="00E57F6D"/>
    <w:rsid w:val="00E61C23"/>
    <w:rsid w:val="00E61DF4"/>
    <w:rsid w:val="00E620B7"/>
    <w:rsid w:val="00E64483"/>
    <w:rsid w:val="00E65101"/>
    <w:rsid w:val="00E656F4"/>
    <w:rsid w:val="00E66ACF"/>
    <w:rsid w:val="00E677F2"/>
    <w:rsid w:val="00E718E3"/>
    <w:rsid w:val="00E71F08"/>
    <w:rsid w:val="00E731A7"/>
    <w:rsid w:val="00E73851"/>
    <w:rsid w:val="00E74B9E"/>
    <w:rsid w:val="00E75849"/>
    <w:rsid w:val="00E7700B"/>
    <w:rsid w:val="00E80E29"/>
    <w:rsid w:val="00E8199A"/>
    <w:rsid w:val="00E83705"/>
    <w:rsid w:val="00E913A7"/>
    <w:rsid w:val="00E93F73"/>
    <w:rsid w:val="00E94254"/>
    <w:rsid w:val="00E945F4"/>
    <w:rsid w:val="00E94BED"/>
    <w:rsid w:val="00E96469"/>
    <w:rsid w:val="00E96838"/>
    <w:rsid w:val="00E968A7"/>
    <w:rsid w:val="00EA103E"/>
    <w:rsid w:val="00EA2D4A"/>
    <w:rsid w:val="00EA3195"/>
    <w:rsid w:val="00EA54E0"/>
    <w:rsid w:val="00EB1AF7"/>
    <w:rsid w:val="00EB2456"/>
    <w:rsid w:val="00EB6A63"/>
    <w:rsid w:val="00EC0218"/>
    <w:rsid w:val="00EC1890"/>
    <w:rsid w:val="00EC28D2"/>
    <w:rsid w:val="00EC459A"/>
    <w:rsid w:val="00EC4A21"/>
    <w:rsid w:val="00EC4CF4"/>
    <w:rsid w:val="00EC54E5"/>
    <w:rsid w:val="00ED13FE"/>
    <w:rsid w:val="00ED43F3"/>
    <w:rsid w:val="00ED4E15"/>
    <w:rsid w:val="00EE1316"/>
    <w:rsid w:val="00EE1EEA"/>
    <w:rsid w:val="00EE5803"/>
    <w:rsid w:val="00EF0815"/>
    <w:rsid w:val="00EF1C95"/>
    <w:rsid w:val="00EF65A2"/>
    <w:rsid w:val="00EF6BD5"/>
    <w:rsid w:val="00F00494"/>
    <w:rsid w:val="00F040FF"/>
    <w:rsid w:val="00F05135"/>
    <w:rsid w:val="00F056F6"/>
    <w:rsid w:val="00F06E2B"/>
    <w:rsid w:val="00F10B06"/>
    <w:rsid w:val="00F133C6"/>
    <w:rsid w:val="00F163E4"/>
    <w:rsid w:val="00F16673"/>
    <w:rsid w:val="00F25F57"/>
    <w:rsid w:val="00F2795A"/>
    <w:rsid w:val="00F3063F"/>
    <w:rsid w:val="00F30F5F"/>
    <w:rsid w:val="00F314F9"/>
    <w:rsid w:val="00F31DB0"/>
    <w:rsid w:val="00F3359D"/>
    <w:rsid w:val="00F33804"/>
    <w:rsid w:val="00F33B90"/>
    <w:rsid w:val="00F344C5"/>
    <w:rsid w:val="00F34700"/>
    <w:rsid w:val="00F35AE8"/>
    <w:rsid w:val="00F36FC5"/>
    <w:rsid w:val="00F37995"/>
    <w:rsid w:val="00F37BCC"/>
    <w:rsid w:val="00F407AD"/>
    <w:rsid w:val="00F40E9C"/>
    <w:rsid w:val="00F4135F"/>
    <w:rsid w:val="00F42450"/>
    <w:rsid w:val="00F425B8"/>
    <w:rsid w:val="00F4474A"/>
    <w:rsid w:val="00F4498C"/>
    <w:rsid w:val="00F44D08"/>
    <w:rsid w:val="00F4513F"/>
    <w:rsid w:val="00F46170"/>
    <w:rsid w:val="00F4775C"/>
    <w:rsid w:val="00F51894"/>
    <w:rsid w:val="00F51A8E"/>
    <w:rsid w:val="00F52C90"/>
    <w:rsid w:val="00F53E86"/>
    <w:rsid w:val="00F5558A"/>
    <w:rsid w:val="00F572BD"/>
    <w:rsid w:val="00F57AA5"/>
    <w:rsid w:val="00F609CC"/>
    <w:rsid w:val="00F65A09"/>
    <w:rsid w:val="00F71967"/>
    <w:rsid w:val="00F721E0"/>
    <w:rsid w:val="00F72831"/>
    <w:rsid w:val="00F7421A"/>
    <w:rsid w:val="00F75799"/>
    <w:rsid w:val="00F76D8F"/>
    <w:rsid w:val="00F80B03"/>
    <w:rsid w:val="00F81FF0"/>
    <w:rsid w:val="00F8324C"/>
    <w:rsid w:val="00F90CAC"/>
    <w:rsid w:val="00F9130B"/>
    <w:rsid w:val="00F92E87"/>
    <w:rsid w:val="00F92EF2"/>
    <w:rsid w:val="00F963BB"/>
    <w:rsid w:val="00F9728C"/>
    <w:rsid w:val="00F976C3"/>
    <w:rsid w:val="00FA3EB5"/>
    <w:rsid w:val="00FA3F66"/>
    <w:rsid w:val="00FA406A"/>
    <w:rsid w:val="00FA512F"/>
    <w:rsid w:val="00FA5B04"/>
    <w:rsid w:val="00FA6EEF"/>
    <w:rsid w:val="00FB0098"/>
    <w:rsid w:val="00FB03E5"/>
    <w:rsid w:val="00FB11AB"/>
    <w:rsid w:val="00FB1BD5"/>
    <w:rsid w:val="00FB2AF5"/>
    <w:rsid w:val="00FB397C"/>
    <w:rsid w:val="00FB4B34"/>
    <w:rsid w:val="00FB5118"/>
    <w:rsid w:val="00FB6D17"/>
    <w:rsid w:val="00FB7287"/>
    <w:rsid w:val="00FC02BD"/>
    <w:rsid w:val="00FC2A82"/>
    <w:rsid w:val="00FC3646"/>
    <w:rsid w:val="00FC4A63"/>
    <w:rsid w:val="00FC6EEE"/>
    <w:rsid w:val="00FD18FB"/>
    <w:rsid w:val="00FD41D7"/>
    <w:rsid w:val="00FD5275"/>
    <w:rsid w:val="00FD612A"/>
    <w:rsid w:val="00FD6681"/>
    <w:rsid w:val="00FE04FC"/>
    <w:rsid w:val="00FE1628"/>
    <w:rsid w:val="00FE194D"/>
    <w:rsid w:val="00FE22D5"/>
    <w:rsid w:val="00FE4FE0"/>
    <w:rsid w:val="00FE674F"/>
    <w:rsid w:val="00FE744B"/>
    <w:rsid w:val="00FF0D8E"/>
    <w:rsid w:val="00FF1862"/>
    <w:rsid w:val="00FF4293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657"/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jc w:val="right"/>
      <w:outlineLvl w:val="0"/>
    </w:pPr>
    <w:rPr>
      <w:i/>
      <w:iCs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32"/>
      <w:szCs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32"/>
      <w:szCs w:val="20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7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b/>
      <w:i w:val="0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b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b/>
    </w:rPr>
  </w:style>
  <w:style w:type="character" w:customStyle="1" w:styleId="WW8Num13z0">
    <w:name w:val="WW8Num13z0"/>
    <w:rPr>
      <w:b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6z0">
    <w:name w:val="WW8Num16z0"/>
    <w:rPr>
      <w:b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b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Wingdings 2" w:hAnsi="Wingdings 2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Wingdings" w:hAnsi="Wingdings"/>
    </w:rPr>
  </w:style>
  <w:style w:type="character" w:customStyle="1" w:styleId="WW-Absatz-Standardschriftart111">
    <w:name w:val="WW-Absatz-Standardschriftart111"/>
  </w:style>
  <w:style w:type="character" w:customStyle="1" w:styleId="WW8Num9z1">
    <w:name w:val="WW8Num9z1"/>
    <w:rPr>
      <w:rFonts w:ascii="Symbol" w:eastAsia="Times New Roman" w:hAnsi="Symbol" w:cs="Times New Roman"/>
    </w:rPr>
  </w:style>
  <w:style w:type="character" w:customStyle="1" w:styleId="WW8Num26z0">
    <w:name w:val="WW8Num26z0"/>
    <w:rPr>
      <w:b/>
      <w:i w:val="0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  <w:sz w:val="16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b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b w:val="0"/>
      <w:u w:val="none"/>
    </w:rPr>
  </w:style>
  <w:style w:type="character" w:customStyle="1" w:styleId="WW8Num50z0">
    <w:name w:val="WW8Num50z0"/>
    <w:rPr>
      <w:b/>
    </w:rPr>
  </w:style>
  <w:style w:type="character" w:customStyle="1" w:styleId="WW8Num54z0">
    <w:name w:val="WW8Num54z0"/>
    <w:rPr>
      <w:rFonts w:ascii="Wingdings" w:hAnsi="Wingdings"/>
    </w:rPr>
  </w:style>
  <w:style w:type="character" w:customStyle="1" w:styleId="WW8Num56z0">
    <w:name w:val="WW8Num56z0"/>
    <w:rPr>
      <w:rFonts w:ascii="Wingdings" w:hAnsi="Wingdings"/>
    </w:rPr>
  </w:style>
  <w:style w:type="character" w:customStyle="1" w:styleId="WW8Num59z0">
    <w:name w:val="WW8Num59z0"/>
    <w:rPr>
      <w:rFonts w:ascii="Wingdings" w:hAnsi="Wingdings"/>
    </w:rPr>
  </w:style>
  <w:style w:type="character" w:customStyle="1" w:styleId="WW8Num61z0">
    <w:name w:val="WW8Num61z0"/>
    <w:rPr>
      <w:rFonts w:ascii="Wingdings" w:hAnsi="Wingdings"/>
    </w:rPr>
  </w:style>
  <w:style w:type="character" w:customStyle="1" w:styleId="WW8Num62z0">
    <w:name w:val="WW8Num62z0"/>
    <w:rPr>
      <w:rFonts w:ascii="Wingdings" w:hAnsi="Wingdings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71z0">
    <w:name w:val="WW8Num71z0"/>
    <w:rPr>
      <w:rFonts w:ascii="Wingdings" w:hAnsi="Wingdings"/>
    </w:rPr>
  </w:style>
  <w:style w:type="character" w:customStyle="1" w:styleId="WW8Num74z0">
    <w:name w:val="WW8Num74z0"/>
    <w:rPr>
      <w:i w:val="0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  <w:sz w:val="16"/>
    </w:rPr>
  </w:style>
  <w:style w:type="character" w:customStyle="1" w:styleId="WW8Num79z1">
    <w:name w:val="WW8Num79z1"/>
    <w:rPr>
      <w:b w:val="0"/>
    </w:rPr>
  </w:style>
  <w:style w:type="character" w:customStyle="1" w:styleId="WW8Num82z0">
    <w:name w:val="WW8Num82z0"/>
    <w:rPr>
      <w:rFonts w:ascii="Wingdings" w:hAnsi="Wingdings"/>
    </w:rPr>
  </w:style>
  <w:style w:type="character" w:customStyle="1" w:styleId="WW8Num83z0">
    <w:name w:val="WW8Num83z0"/>
    <w:rPr>
      <w:b/>
    </w:rPr>
  </w:style>
  <w:style w:type="character" w:customStyle="1" w:styleId="WW8Num87z0">
    <w:name w:val="WW8Num87z0"/>
    <w:rPr>
      <w:b/>
    </w:rPr>
  </w:style>
  <w:style w:type="character" w:customStyle="1" w:styleId="WW8Num89z0">
    <w:name w:val="WW8Num89z0"/>
    <w:rPr>
      <w:rFonts w:ascii="Wingdings" w:hAnsi="Wingdings"/>
    </w:rPr>
  </w:style>
  <w:style w:type="character" w:customStyle="1" w:styleId="WW8Num94z0">
    <w:name w:val="WW8Num94z0"/>
    <w:rPr>
      <w:b/>
    </w:rPr>
  </w:style>
  <w:style w:type="character" w:customStyle="1" w:styleId="WW8Num95z0">
    <w:name w:val="WW8Num95z0"/>
    <w:rPr>
      <w:rFonts w:ascii="Wingdings" w:hAnsi="Wingdings"/>
    </w:rPr>
  </w:style>
  <w:style w:type="character" w:customStyle="1" w:styleId="WW8Num97z0">
    <w:name w:val="WW8Num97z0"/>
    <w:rPr>
      <w:rFonts w:ascii="Wingdings" w:hAnsi="Wingdings"/>
    </w:rPr>
  </w:style>
  <w:style w:type="character" w:customStyle="1" w:styleId="WW8Num98z0">
    <w:name w:val="WW8Num98z0"/>
    <w:rPr>
      <w:b/>
    </w:rPr>
  </w:style>
  <w:style w:type="character" w:customStyle="1" w:styleId="WW8Num100z0">
    <w:name w:val="WW8Num100z0"/>
    <w:rPr>
      <w:rFonts w:ascii="Wingdings" w:hAnsi="Wingdings"/>
    </w:rPr>
  </w:style>
  <w:style w:type="character" w:customStyle="1" w:styleId="WW8Num103z0">
    <w:name w:val="WW8Num103z0"/>
    <w:rPr>
      <w:rFonts w:ascii="Wingdings" w:hAnsi="Wingdings"/>
    </w:rPr>
  </w:style>
  <w:style w:type="character" w:customStyle="1" w:styleId="WW8Num105z0">
    <w:name w:val="WW8Num105z0"/>
    <w:rPr>
      <w:b/>
    </w:rPr>
  </w:style>
  <w:style w:type="character" w:customStyle="1" w:styleId="WW8Num107z0">
    <w:name w:val="WW8Num107z0"/>
    <w:rPr>
      <w:rFonts w:ascii="Wingdings" w:hAnsi="Wingdings"/>
    </w:rPr>
  </w:style>
  <w:style w:type="character" w:customStyle="1" w:styleId="WW8Num109z0">
    <w:name w:val="WW8Num109z0"/>
    <w:rPr>
      <w:b/>
    </w:rPr>
  </w:style>
  <w:style w:type="character" w:customStyle="1" w:styleId="WW8Num110z0">
    <w:name w:val="WW8Num110z0"/>
    <w:rPr>
      <w:rFonts w:ascii="Wingdings" w:hAnsi="Wingdings"/>
    </w:rPr>
  </w:style>
  <w:style w:type="character" w:customStyle="1" w:styleId="WW8Num112z0">
    <w:name w:val="WW8Num112z0"/>
    <w:rPr>
      <w:b/>
    </w:rPr>
  </w:style>
  <w:style w:type="character" w:customStyle="1" w:styleId="WW8Num113z0">
    <w:name w:val="WW8Num113z0"/>
    <w:rPr>
      <w:b/>
    </w:rPr>
  </w:style>
  <w:style w:type="character" w:customStyle="1" w:styleId="WW8Num115z0">
    <w:name w:val="WW8Num115z0"/>
    <w:rPr>
      <w:rFonts w:ascii="Wingdings" w:hAnsi="Wingdings"/>
    </w:rPr>
  </w:style>
  <w:style w:type="character" w:customStyle="1" w:styleId="WW8Num118z0">
    <w:name w:val="WW8Num118z0"/>
    <w:rPr>
      <w:b/>
    </w:rPr>
  </w:style>
  <w:style w:type="character" w:customStyle="1" w:styleId="WW8Num121z0">
    <w:name w:val="WW8Num121z0"/>
    <w:rPr>
      <w:rFonts w:ascii="Wingdings" w:hAnsi="Wingdings"/>
    </w:rPr>
  </w:style>
  <w:style w:type="character" w:customStyle="1" w:styleId="WW8Num126z0">
    <w:name w:val="WW8Num126z0"/>
    <w:rPr>
      <w:rFonts w:ascii="Times New Roman" w:eastAsia="Times New Roman" w:hAnsi="Times New Roman" w:cs="Times New Roman"/>
    </w:rPr>
  </w:style>
  <w:style w:type="character" w:customStyle="1" w:styleId="WW8Num126z1">
    <w:name w:val="WW8Num126z1"/>
    <w:rPr>
      <w:rFonts w:ascii="Courier New" w:hAnsi="Courier New"/>
    </w:rPr>
  </w:style>
  <w:style w:type="character" w:customStyle="1" w:styleId="WW8Num126z2">
    <w:name w:val="WW8Num126z2"/>
    <w:rPr>
      <w:rFonts w:ascii="Wingdings" w:hAnsi="Wingdings"/>
    </w:rPr>
  </w:style>
  <w:style w:type="character" w:customStyle="1" w:styleId="WW8Num126z3">
    <w:name w:val="WW8Num126z3"/>
    <w:rPr>
      <w:rFonts w:ascii="Symbol" w:hAnsi="Symbol"/>
    </w:rPr>
  </w:style>
  <w:style w:type="character" w:customStyle="1" w:styleId="WW8Num127z0">
    <w:name w:val="WW8Num127z0"/>
    <w:rPr>
      <w:rFonts w:ascii="Wingdings" w:hAnsi="Wingdings"/>
    </w:rPr>
  </w:style>
  <w:style w:type="character" w:customStyle="1" w:styleId="WW8Num128z0">
    <w:name w:val="WW8Num128z0"/>
    <w:rPr>
      <w:rFonts w:ascii="Wingdings" w:hAnsi="Wingdings"/>
    </w:rPr>
  </w:style>
  <w:style w:type="character" w:customStyle="1" w:styleId="WW8Num132z1">
    <w:name w:val="WW8Num132z1"/>
    <w:rPr>
      <w:rFonts w:ascii="Courier New" w:hAnsi="Courier New"/>
    </w:rPr>
  </w:style>
  <w:style w:type="character" w:customStyle="1" w:styleId="WW8Num132z2">
    <w:name w:val="WW8Num132z2"/>
    <w:rPr>
      <w:rFonts w:ascii="Wingdings" w:hAnsi="Wingdings"/>
    </w:rPr>
  </w:style>
  <w:style w:type="character" w:customStyle="1" w:styleId="WW8Num132z3">
    <w:name w:val="WW8Num132z3"/>
    <w:rPr>
      <w:rFonts w:ascii="Symbol" w:hAnsi="Symbol"/>
    </w:rPr>
  </w:style>
  <w:style w:type="character" w:customStyle="1" w:styleId="WW8Num135z0">
    <w:name w:val="WW8Num135z0"/>
    <w:rPr>
      <w:rFonts w:ascii="Wingdings" w:hAnsi="Wingdings"/>
    </w:rPr>
  </w:style>
  <w:style w:type="character" w:customStyle="1" w:styleId="WW8Num136z2">
    <w:name w:val="WW8Num136z2"/>
    <w:rPr>
      <w:b/>
    </w:rPr>
  </w:style>
  <w:style w:type="character" w:customStyle="1" w:styleId="WW8Num139z0">
    <w:name w:val="WW8Num139z0"/>
    <w:rPr>
      <w:b/>
    </w:rPr>
  </w:style>
  <w:style w:type="character" w:customStyle="1" w:styleId="WW8Num140z0">
    <w:name w:val="WW8Num140z0"/>
    <w:rPr>
      <w:rFonts w:ascii="Wingdings" w:hAnsi="Wingdings"/>
    </w:rPr>
  </w:style>
  <w:style w:type="character" w:customStyle="1" w:styleId="WW8Num142z0">
    <w:name w:val="WW8Num142z0"/>
    <w:rPr>
      <w:rFonts w:ascii="Wingdings" w:hAnsi="Wingdings"/>
    </w:rPr>
  </w:style>
  <w:style w:type="character" w:customStyle="1" w:styleId="WW8Num143z0">
    <w:name w:val="WW8Num143z0"/>
    <w:rPr>
      <w:b w:val="0"/>
    </w:rPr>
  </w:style>
  <w:style w:type="character" w:customStyle="1" w:styleId="WW8Num144z0">
    <w:name w:val="WW8Num144z0"/>
    <w:rPr>
      <w:b/>
    </w:rPr>
  </w:style>
  <w:style w:type="character" w:customStyle="1" w:styleId="WW8Num146z0">
    <w:name w:val="WW8Num146z0"/>
    <w:rPr>
      <w:rFonts w:ascii="Wingdings" w:hAnsi="Wingdings"/>
    </w:rPr>
  </w:style>
  <w:style w:type="character" w:customStyle="1" w:styleId="WW8Num152z0">
    <w:name w:val="WW8Num152z0"/>
    <w:rPr>
      <w:rFonts w:ascii="Times New Roman" w:eastAsia="Times New Roman" w:hAnsi="Times New Roman" w:cs="Times New Roman"/>
    </w:rPr>
  </w:style>
  <w:style w:type="character" w:customStyle="1" w:styleId="WW8Num154z0">
    <w:name w:val="WW8Num154z0"/>
    <w:rPr>
      <w:rFonts w:ascii="Wingdings" w:hAnsi="Wingdings"/>
    </w:rPr>
  </w:style>
  <w:style w:type="character" w:customStyle="1" w:styleId="WW8Num155z0">
    <w:name w:val="WW8Num155z0"/>
    <w:rPr>
      <w:rFonts w:ascii="Wingdings" w:hAnsi="Wingdings"/>
    </w:rPr>
  </w:style>
  <w:style w:type="character" w:customStyle="1" w:styleId="WW8Num156z0">
    <w:name w:val="WW8Num156z0"/>
    <w:rPr>
      <w:rFonts w:ascii="Wingdings" w:hAnsi="Wingdings"/>
    </w:rPr>
  </w:style>
  <w:style w:type="character" w:customStyle="1" w:styleId="WW8Num162z0">
    <w:name w:val="WW8Num162z0"/>
    <w:rPr>
      <w:b/>
    </w:rPr>
  </w:style>
  <w:style w:type="character" w:customStyle="1" w:styleId="WW8Num164z0">
    <w:name w:val="WW8Num164z0"/>
    <w:rPr>
      <w:rFonts w:ascii="Wingdings" w:hAnsi="Wingdings"/>
    </w:rPr>
  </w:style>
  <w:style w:type="character" w:customStyle="1" w:styleId="WW8Num166z0">
    <w:name w:val="WW8Num166z0"/>
    <w:rPr>
      <w:b/>
    </w:rPr>
  </w:style>
  <w:style w:type="character" w:customStyle="1" w:styleId="WW8Num167z0">
    <w:name w:val="WW8Num167z0"/>
    <w:rPr>
      <w:rFonts w:ascii="Wingdings" w:hAnsi="Wingdings"/>
    </w:rPr>
  </w:style>
  <w:style w:type="character" w:customStyle="1" w:styleId="WW8Num169z0">
    <w:name w:val="WW8Num169z0"/>
    <w:rPr>
      <w:rFonts w:ascii="Wingdings" w:hAnsi="Wingdings"/>
    </w:rPr>
  </w:style>
  <w:style w:type="character" w:customStyle="1" w:styleId="WW8Num170z0">
    <w:name w:val="WW8Num170z0"/>
    <w:rPr>
      <w:b/>
    </w:rPr>
  </w:style>
  <w:style w:type="character" w:customStyle="1" w:styleId="WW8Num171z0">
    <w:name w:val="WW8Num171z0"/>
    <w:rPr>
      <w:rFonts w:ascii="Symbol" w:hAnsi="Symbol"/>
      <w:color w:val="auto"/>
    </w:rPr>
  </w:style>
  <w:style w:type="character" w:customStyle="1" w:styleId="WW8Num171z1">
    <w:name w:val="WW8Num171z1"/>
    <w:rPr>
      <w:rFonts w:ascii="Courier New" w:hAnsi="Courier New"/>
    </w:rPr>
  </w:style>
  <w:style w:type="character" w:customStyle="1" w:styleId="WW8Num171z2">
    <w:name w:val="WW8Num171z2"/>
    <w:rPr>
      <w:rFonts w:ascii="Wingdings" w:hAnsi="Wingdings"/>
    </w:rPr>
  </w:style>
  <w:style w:type="character" w:customStyle="1" w:styleId="WW8Num171z3">
    <w:name w:val="WW8Num171z3"/>
    <w:rPr>
      <w:rFonts w:ascii="Symbol" w:hAnsi="Symbol"/>
    </w:rPr>
  </w:style>
  <w:style w:type="character" w:customStyle="1" w:styleId="WW8Num173z0">
    <w:name w:val="WW8Num173z0"/>
    <w:rPr>
      <w:rFonts w:ascii="Wingdings" w:hAnsi="Wingdings"/>
    </w:rPr>
  </w:style>
  <w:style w:type="character" w:customStyle="1" w:styleId="WW8Num175z0">
    <w:name w:val="WW8Num175z0"/>
    <w:rPr>
      <w:rFonts w:ascii="Wingdings" w:hAnsi="Wingdings"/>
    </w:rPr>
  </w:style>
  <w:style w:type="character" w:customStyle="1" w:styleId="WW8Num176z0">
    <w:name w:val="WW8Num176z0"/>
    <w:rPr>
      <w:rFonts w:ascii="Wingdings" w:hAnsi="Wingdings"/>
    </w:rPr>
  </w:style>
  <w:style w:type="character" w:customStyle="1" w:styleId="WW8Num178z0">
    <w:name w:val="WW8Num178z0"/>
    <w:rPr>
      <w:rFonts w:ascii="Times New Roman" w:eastAsia="Times New Roman" w:hAnsi="Times New Roman" w:cs="Times New Roman"/>
    </w:rPr>
  </w:style>
  <w:style w:type="character" w:customStyle="1" w:styleId="WW8Num178z1">
    <w:name w:val="WW8Num178z1"/>
    <w:rPr>
      <w:rFonts w:ascii="Courier New" w:hAnsi="Courier New"/>
    </w:rPr>
  </w:style>
  <w:style w:type="character" w:customStyle="1" w:styleId="WW8Num178z2">
    <w:name w:val="WW8Num178z2"/>
    <w:rPr>
      <w:rFonts w:ascii="Wingdings" w:hAnsi="Wingdings"/>
    </w:rPr>
  </w:style>
  <w:style w:type="character" w:customStyle="1" w:styleId="WW8Num178z3">
    <w:name w:val="WW8Num178z3"/>
    <w:rPr>
      <w:rFonts w:ascii="Symbol" w:hAnsi="Symbol"/>
    </w:rPr>
  </w:style>
  <w:style w:type="character" w:customStyle="1" w:styleId="WW8Num180z0">
    <w:name w:val="WW8Num180z0"/>
    <w:rPr>
      <w:rFonts w:ascii="Wingdings" w:hAnsi="Wingdings"/>
    </w:rPr>
  </w:style>
  <w:style w:type="character" w:customStyle="1" w:styleId="WW8Num181z0">
    <w:name w:val="WW8Num181z0"/>
    <w:rPr>
      <w:rFonts w:ascii="Wingdings" w:hAnsi="Wingdings"/>
    </w:rPr>
  </w:style>
  <w:style w:type="character" w:customStyle="1" w:styleId="WW8Num183z0">
    <w:name w:val="WW8Num183z0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PageNumber">
    <w:name w:val="page number"/>
    <w:basedOn w:val="Domylnaczcionkaakapitu1"/>
  </w:style>
  <w:style w:type="character" w:customStyle="1" w:styleId="Znakinumeracji">
    <w:name w:val="Znaki numeracji"/>
    <w:rPr>
      <w:b/>
      <w:bCs/>
    </w:rPr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99"/>
    <w:qFormat/>
    <w:rPr>
      <w:i/>
      <w:iCs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>
      <w:i/>
      <w:iCs/>
    </w:rPr>
  </w:style>
  <w:style w:type="paragraph" w:styleId="List">
    <w:name w:val="List"/>
    <w:basedOn w:val="BodyText"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left="360"/>
      <w:jc w:val="both"/>
    </w:pPr>
  </w:style>
  <w:style w:type="paragraph" w:customStyle="1" w:styleId="Tekstpodstawowywcity21">
    <w:name w:val="Tekst podstawowy wcięty 21"/>
    <w:basedOn w:val="Normal"/>
    <w:pPr>
      <w:ind w:left="360"/>
    </w:pPr>
  </w:style>
  <w:style w:type="paragraph" w:styleId="Title">
    <w:name w:val="Title"/>
    <w:basedOn w:val="Normal"/>
    <w:next w:val="Subtitle"/>
    <w:qFormat/>
    <w:pPr>
      <w:jc w:val="center"/>
    </w:pPr>
    <w:rPr>
      <w:sz w:val="28"/>
    </w:rPr>
  </w:style>
  <w:style w:type="paragraph" w:styleId="Subtitle">
    <w:name w:val="Subtitle"/>
    <w:basedOn w:val="Normal"/>
    <w:next w:val="BodyText"/>
    <w:qFormat/>
    <w:pPr>
      <w:spacing w:line="360" w:lineRule="auto"/>
    </w:pPr>
    <w:rPr>
      <w:b/>
      <w:bCs/>
      <w:sz w:val="2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customStyle="1" w:styleId="Tekstpodstawowy21">
    <w:name w:val="Tekst podstawowy 21"/>
    <w:basedOn w:val="Normal"/>
    <w:pPr>
      <w:tabs>
        <w:tab w:val="right" w:pos="7088"/>
      </w:tabs>
      <w:spacing w:line="360" w:lineRule="auto"/>
    </w:pPr>
    <w:rPr>
      <w:i/>
      <w:iCs/>
      <w:sz w:val="20"/>
    </w:rPr>
  </w:style>
  <w:style w:type="paragraph" w:customStyle="1" w:styleId="Tekstpodstawowy31">
    <w:name w:val="Tekst podstawowy 31"/>
    <w:basedOn w:val="Normal"/>
    <w:pPr>
      <w:spacing w:line="360" w:lineRule="auto"/>
      <w:jc w:val="center"/>
    </w:pPr>
    <w:rPr>
      <w:b/>
      <w:bCs/>
      <w:sz w:val="28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  <w:i/>
      <w:iCs/>
    </w:rPr>
  </w:style>
  <w:style w:type="paragraph" w:customStyle="1" w:styleId="Zawartoramki">
    <w:name w:val="Zawartość ramki"/>
    <w:basedOn w:val="BodyText"/>
  </w:style>
  <w:style w:type="paragraph" w:styleId="ListParagraph">
    <w:name w:val="List Paragraph"/>
    <w:basedOn w:val="Normal"/>
    <w:uiPriority w:val="34"/>
    <w:qFormat/>
    <w:rsid w:val="007956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23CD4"/>
    <w:rPr>
      <w:i/>
      <w:iCs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123CD4"/>
    <w:rPr>
      <w:i/>
      <w:iCs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123CD4"/>
    <w:rPr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A27403"/>
    <w:pPr>
      <w:spacing w:before="100" w:beforeAutospacing="1" w:after="119"/>
    </w:pPr>
    <w:rPr>
      <w:lang w:eastAsia="pl-PL"/>
    </w:rPr>
  </w:style>
  <w:style w:type="character" w:styleId="Hyperlink">
    <w:name w:val="Hyperlink"/>
    <w:basedOn w:val="DefaultParagraphFont"/>
    <w:uiPriority w:val="99"/>
    <w:unhideWhenUsed/>
    <w:rsid w:val="00E44E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15"/>
    <w:rPr>
      <w:rFonts w:ascii="Tahoma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  <w:rsid w:val="007C7980"/>
  </w:style>
  <w:style w:type="paragraph" w:customStyle="1" w:styleId="Standard">
    <w:name w:val="Standard"/>
    <w:rsid w:val="005068CF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sz w:val="24"/>
      <w:szCs w:val="24"/>
    </w:rPr>
  </w:style>
  <w:style w:type="character" w:customStyle="1" w:styleId="st">
    <w:name w:val="st"/>
    <w:basedOn w:val="DefaultParagraphFont"/>
    <w:rsid w:val="0035593B"/>
  </w:style>
  <w:style w:type="character" w:customStyle="1" w:styleId="podswietlenie">
    <w:name w:val="podswietlenie"/>
    <w:basedOn w:val="DefaultParagraphFont"/>
    <w:rsid w:val="00F8324C"/>
  </w:style>
  <w:style w:type="character" w:customStyle="1" w:styleId="werset">
    <w:name w:val="werset"/>
    <w:basedOn w:val="DefaultParagraphFont"/>
    <w:rsid w:val="00F8324C"/>
  </w:style>
  <w:style w:type="paragraph" w:styleId="BodyText2">
    <w:name w:val="Body Text 2"/>
    <w:basedOn w:val="Normal"/>
    <w:link w:val="BodyText2Char"/>
    <w:uiPriority w:val="99"/>
    <w:semiHidden/>
    <w:unhideWhenUsed/>
    <w:rsid w:val="003D614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D6148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75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657"/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jc w:val="right"/>
      <w:outlineLvl w:val="0"/>
    </w:pPr>
    <w:rPr>
      <w:i/>
      <w:iCs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32"/>
      <w:szCs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32"/>
      <w:szCs w:val="20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7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b/>
      <w:i w:val="0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b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b/>
    </w:rPr>
  </w:style>
  <w:style w:type="character" w:customStyle="1" w:styleId="WW8Num13z0">
    <w:name w:val="WW8Num13z0"/>
    <w:rPr>
      <w:b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6z0">
    <w:name w:val="WW8Num16z0"/>
    <w:rPr>
      <w:b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b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Wingdings 2" w:hAnsi="Wingdings 2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Wingdings" w:hAnsi="Wingdings"/>
    </w:rPr>
  </w:style>
  <w:style w:type="character" w:customStyle="1" w:styleId="WW-Absatz-Standardschriftart111">
    <w:name w:val="WW-Absatz-Standardschriftart111"/>
  </w:style>
  <w:style w:type="character" w:customStyle="1" w:styleId="WW8Num9z1">
    <w:name w:val="WW8Num9z1"/>
    <w:rPr>
      <w:rFonts w:ascii="Symbol" w:eastAsia="Times New Roman" w:hAnsi="Symbol" w:cs="Times New Roman"/>
    </w:rPr>
  </w:style>
  <w:style w:type="character" w:customStyle="1" w:styleId="WW8Num26z0">
    <w:name w:val="WW8Num26z0"/>
    <w:rPr>
      <w:b/>
      <w:i w:val="0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  <w:sz w:val="16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b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b w:val="0"/>
      <w:u w:val="none"/>
    </w:rPr>
  </w:style>
  <w:style w:type="character" w:customStyle="1" w:styleId="WW8Num50z0">
    <w:name w:val="WW8Num50z0"/>
    <w:rPr>
      <w:b/>
    </w:rPr>
  </w:style>
  <w:style w:type="character" w:customStyle="1" w:styleId="WW8Num54z0">
    <w:name w:val="WW8Num54z0"/>
    <w:rPr>
      <w:rFonts w:ascii="Wingdings" w:hAnsi="Wingdings"/>
    </w:rPr>
  </w:style>
  <w:style w:type="character" w:customStyle="1" w:styleId="WW8Num56z0">
    <w:name w:val="WW8Num56z0"/>
    <w:rPr>
      <w:rFonts w:ascii="Wingdings" w:hAnsi="Wingdings"/>
    </w:rPr>
  </w:style>
  <w:style w:type="character" w:customStyle="1" w:styleId="WW8Num59z0">
    <w:name w:val="WW8Num59z0"/>
    <w:rPr>
      <w:rFonts w:ascii="Wingdings" w:hAnsi="Wingdings"/>
    </w:rPr>
  </w:style>
  <w:style w:type="character" w:customStyle="1" w:styleId="WW8Num61z0">
    <w:name w:val="WW8Num61z0"/>
    <w:rPr>
      <w:rFonts w:ascii="Wingdings" w:hAnsi="Wingdings"/>
    </w:rPr>
  </w:style>
  <w:style w:type="character" w:customStyle="1" w:styleId="WW8Num62z0">
    <w:name w:val="WW8Num62z0"/>
    <w:rPr>
      <w:rFonts w:ascii="Wingdings" w:hAnsi="Wingdings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71z0">
    <w:name w:val="WW8Num71z0"/>
    <w:rPr>
      <w:rFonts w:ascii="Wingdings" w:hAnsi="Wingdings"/>
    </w:rPr>
  </w:style>
  <w:style w:type="character" w:customStyle="1" w:styleId="WW8Num74z0">
    <w:name w:val="WW8Num74z0"/>
    <w:rPr>
      <w:i w:val="0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  <w:sz w:val="16"/>
    </w:rPr>
  </w:style>
  <w:style w:type="character" w:customStyle="1" w:styleId="WW8Num79z1">
    <w:name w:val="WW8Num79z1"/>
    <w:rPr>
      <w:b w:val="0"/>
    </w:rPr>
  </w:style>
  <w:style w:type="character" w:customStyle="1" w:styleId="WW8Num82z0">
    <w:name w:val="WW8Num82z0"/>
    <w:rPr>
      <w:rFonts w:ascii="Wingdings" w:hAnsi="Wingdings"/>
    </w:rPr>
  </w:style>
  <w:style w:type="character" w:customStyle="1" w:styleId="WW8Num83z0">
    <w:name w:val="WW8Num83z0"/>
    <w:rPr>
      <w:b/>
    </w:rPr>
  </w:style>
  <w:style w:type="character" w:customStyle="1" w:styleId="WW8Num87z0">
    <w:name w:val="WW8Num87z0"/>
    <w:rPr>
      <w:b/>
    </w:rPr>
  </w:style>
  <w:style w:type="character" w:customStyle="1" w:styleId="WW8Num89z0">
    <w:name w:val="WW8Num89z0"/>
    <w:rPr>
      <w:rFonts w:ascii="Wingdings" w:hAnsi="Wingdings"/>
    </w:rPr>
  </w:style>
  <w:style w:type="character" w:customStyle="1" w:styleId="WW8Num94z0">
    <w:name w:val="WW8Num94z0"/>
    <w:rPr>
      <w:b/>
    </w:rPr>
  </w:style>
  <w:style w:type="character" w:customStyle="1" w:styleId="WW8Num95z0">
    <w:name w:val="WW8Num95z0"/>
    <w:rPr>
      <w:rFonts w:ascii="Wingdings" w:hAnsi="Wingdings"/>
    </w:rPr>
  </w:style>
  <w:style w:type="character" w:customStyle="1" w:styleId="WW8Num97z0">
    <w:name w:val="WW8Num97z0"/>
    <w:rPr>
      <w:rFonts w:ascii="Wingdings" w:hAnsi="Wingdings"/>
    </w:rPr>
  </w:style>
  <w:style w:type="character" w:customStyle="1" w:styleId="WW8Num98z0">
    <w:name w:val="WW8Num98z0"/>
    <w:rPr>
      <w:b/>
    </w:rPr>
  </w:style>
  <w:style w:type="character" w:customStyle="1" w:styleId="WW8Num100z0">
    <w:name w:val="WW8Num100z0"/>
    <w:rPr>
      <w:rFonts w:ascii="Wingdings" w:hAnsi="Wingdings"/>
    </w:rPr>
  </w:style>
  <w:style w:type="character" w:customStyle="1" w:styleId="WW8Num103z0">
    <w:name w:val="WW8Num103z0"/>
    <w:rPr>
      <w:rFonts w:ascii="Wingdings" w:hAnsi="Wingdings"/>
    </w:rPr>
  </w:style>
  <w:style w:type="character" w:customStyle="1" w:styleId="WW8Num105z0">
    <w:name w:val="WW8Num105z0"/>
    <w:rPr>
      <w:b/>
    </w:rPr>
  </w:style>
  <w:style w:type="character" w:customStyle="1" w:styleId="WW8Num107z0">
    <w:name w:val="WW8Num107z0"/>
    <w:rPr>
      <w:rFonts w:ascii="Wingdings" w:hAnsi="Wingdings"/>
    </w:rPr>
  </w:style>
  <w:style w:type="character" w:customStyle="1" w:styleId="WW8Num109z0">
    <w:name w:val="WW8Num109z0"/>
    <w:rPr>
      <w:b/>
    </w:rPr>
  </w:style>
  <w:style w:type="character" w:customStyle="1" w:styleId="WW8Num110z0">
    <w:name w:val="WW8Num110z0"/>
    <w:rPr>
      <w:rFonts w:ascii="Wingdings" w:hAnsi="Wingdings"/>
    </w:rPr>
  </w:style>
  <w:style w:type="character" w:customStyle="1" w:styleId="WW8Num112z0">
    <w:name w:val="WW8Num112z0"/>
    <w:rPr>
      <w:b/>
    </w:rPr>
  </w:style>
  <w:style w:type="character" w:customStyle="1" w:styleId="WW8Num113z0">
    <w:name w:val="WW8Num113z0"/>
    <w:rPr>
      <w:b/>
    </w:rPr>
  </w:style>
  <w:style w:type="character" w:customStyle="1" w:styleId="WW8Num115z0">
    <w:name w:val="WW8Num115z0"/>
    <w:rPr>
      <w:rFonts w:ascii="Wingdings" w:hAnsi="Wingdings"/>
    </w:rPr>
  </w:style>
  <w:style w:type="character" w:customStyle="1" w:styleId="WW8Num118z0">
    <w:name w:val="WW8Num118z0"/>
    <w:rPr>
      <w:b/>
    </w:rPr>
  </w:style>
  <w:style w:type="character" w:customStyle="1" w:styleId="WW8Num121z0">
    <w:name w:val="WW8Num121z0"/>
    <w:rPr>
      <w:rFonts w:ascii="Wingdings" w:hAnsi="Wingdings"/>
    </w:rPr>
  </w:style>
  <w:style w:type="character" w:customStyle="1" w:styleId="WW8Num126z0">
    <w:name w:val="WW8Num126z0"/>
    <w:rPr>
      <w:rFonts w:ascii="Times New Roman" w:eastAsia="Times New Roman" w:hAnsi="Times New Roman" w:cs="Times New Roman"/>
    </w:rPr>
  </w:style>
  <w:style w:type="character" w:customStyle="1" w:styleId="WW8Num126z1">
    <w:name w:val="WW8Num126z1"/>
    <w:rPr>
      <w:rFonts w:ascii="Courier New" w:hAnsi="Courier New"/>
    </w:rPr>
  </w:style>
  <w:style w:type="character" w:customStyle="1" w:styleId="WW8Num126z2">
    <w:name w:val="WW8Num126z2"/>
    <w:rPr>
      <w:rFonts w:ascii="Wingdings" w:hAnsi="Wingdings"/>
    </w:rPr>
  </w:style>
  <w:style w:type="character" w:customStyle="1" w:styleId="WW8Num126z3">
    <w:name w:val="WW8Num126z3"/>
    <w:rPr>
      <w:rFonts w:ascii="Symbol" w:hAnsi="Symbol"/>
    </w:rPr>
  </w:style>
  <w:style w:type="character" w:customStyle="1" w:styleId="WW8Num127z0">
    <w:name w:val="WW8Num127z0"/>
    <w:rPr>
      <w:rFonts w:ascii="Wingdings" w:hAnsi="Wingdings"/>
    </w:rPr>
  </w:style>
  <w:style w:type="character" w:customStyle="1" w:styleId="WW8Num128z0">
    <w:name w:val="WW8Num128z0"/>
    <w:rPr>
      <w:rFonts w:ascii="Wingdings" w:hAnsi="Wingdings"/>
    </w:rPr>
  </w:style>
  <w:style w:type="character" w:customStyle="1" w:styleId="WW8Num132z1">
    <w:name w:val="WW8Num132z1"/>
    <w:rPr>
      <w:rFonts w:ascii="Courier New" w:hAnsi="Courier New"/>
    </w:rPr>
  </w:style>
  <w:style w:type="character" w:customStyle="1" w:styleId="WW8Num132z2">
    <w:name w:val="WW8Num132z2"/>
    <w:rPr>
      <w:rFonts w:ascii="Wingdings" w:hAnsi="Wingdings"/>
    </w:rPr>
  </w:style>
  <w:style w:type="character" w:customStyle="1" w:styleId="WW8Num132z3">
    <w:name w:val="WW8Num132z3"/>
    <w:rPr>
      <w:rFonts w:ascii="Symbol" w:hAnsi="Symbol"/>
    </w:rPr>
  </w:style>
  <w:style w:type="character" w:customStyle="1" w:styleId="WW8Num135z0">
    <w:name w:val="WW8Num135z0"/>
    <w:rPr>
      <w:rFonts w:ascii="Wingdings" w:hAnsi="Wingdings"/>
    </w:rPr>
  </w:style>
  <w:style w:type="character" w:customStyle="1" w:styleId="WW8Num136z2">
    <w:name w:val="WW8Num136z2"/>
    <w:rPr>
      <w:b/>
    </w:rPr>
  </w:style>
  <w:style w:type="character" w:customStyle="1" w:styleId="WW8Num139z0">
    <w:name w:val="WW8Num139z0"/>
    <w:rPr>
      <w:b/>
    </w:rPr>
  </w:style>
  <w:style w:type="character" w:customStyle="1" w:styleId="WW8Num140z0">
    <w:name w:val="WW8Num140z0"/>
    <w:rPr>
      <w:rFonts w:ascii="Wingdings" w:hAnsi="Wingdings"/>
    </w:rPr>
  </w:style>
  <w:style w:type="character" w:customStyle="1" w:styleId="WW8Num142z0">
    <w:name w:val="WW8Num142z0"/>
    <w:rPr>
      <w:rFonts w:ascii="Wingdings" w:hAnsi="Wingdings"/>
    </w:rPr>
  </w:style>
  <w:style w:type="character" w:customStyle="1" w:styleId="WW8Num143z0">
    <w:name w:val="WW8Num143z0"/>
    <w:rPr>
      <w:b w:val="0"/>
    </w:rPr>
  </w:style>
  <w:style w:type="character" w:customStyle="1" w:styleId="WW8Num144z0">
    <w:name w:val="WW8Num144z0"/>
    <w:rPr>
      <w:b/>
    </w:rPr>
  </w:style>
  <w:style w:type="character" w:customStyle="1" w:styleId="WW8Num146z0">
    <w:name w:val="WW8Num146z0"/>
    <w:rPr>
      <w:rFonts w:ascii="Wingdings" w:hAnsi="Wingdings"/>
    </w:rPr>
  </w:style>
  <w:style w:type="character" w:customStyle="1" w:styleId="WW8Num152z0">
    <w:name w:val="WW8Num152z0"/>
    <w:rPr>
      <w:rFonts w:ascii="Times New Roman" w:eastAsia="Times New Roman" w:hAnsi="Times New Roman" w:cs="Times New Roman"/>
    </w:rPr>
  </w:style>
  <w:style w:type="character" w:customStyle="1" w:styleId="WW8Num154z0">
    <w:name w:val="WW8Num154z0"/>
    <w:rPr>
      <w:rFonts w:ascii="Wingdings" w:hAnsi="Wingdings"/>
    </w:rPr>
  </w:style>
  <w:style w:type="character" w:customStyle="1" w:styleId="WW8Num155z0">
    <w:name w:val="WW8Num155z0"/>
    <w:rPr>
      <w:rFonts w:ascii="Wingdings" w:hAnsi="Wingdings"/>
    </w:rPr>
  </w:style>
  <w:style w:type="character" w:customStyle="1" w:styleId="WW8Num156z0">
    <w:name w:val="WW8Num156z0"/>
    <w:rPr>
      <w:rFonts w:ascii="Wingdings" w:hAnsi="Wingdings"/>
    </w:rPr>
  </w:style>
  <w:style w:type="character" w:customStyle="1" w:styleId="WW8Num162z0">
    <w:name w:val="WW8Num162z0"/>
    <w:rPr>
      <w:b/>
    </w:rPr>
  </w:style>
  <w:style w:type="character" w:customStyle="1" w:styleId="WW8Num164z0">
    <w:name w:val="WW8Num164z0"/>
    <w:rPr>
      <w:rFonts w:ascii="Wingdings" w:hAnsi="Wingdings"/>
    </w:rPr>
  </w:style>
  <w:style w:type="character" w:customStyle="1" w:styleId="WW8Num166z0">
    <w:name w:val="WW8Num166z0"/>
    <w:rPr>
      <w:b/>
    </w:rPr>
  </w:style>
  <w:style w:type="character" w:customStyle="1" w:styleId="WW8Num167z0">
    <w:name w:val="WW8Num167z0"/>
    <w:rPr>
      <w:rFonts w:ascii="Wingdings" w:hAnsi="Wingdings"/>
    </w:rPr>
  </w:style>
  <w:style w:type="character" w:customStyle="1" w:styleId="WW8Num169z0">
    <w:name w:val="WW8Num169z0"/>
    <w:rPr>
      <w:rFonts w:ascii="Wingdings" w:hAnsi="Wingdings"/>
    </w:rPr>
  </w:style>
  <w:style w:type="character" w:customStyle="1" w:styleId="WW8Num170z0">
    <w:name w:val="WW8Num170z0"/>
    <w:rPr>
      <w:b/>
    </w:rPr>
  </w:style>
  <w:style w:type="character" w:customStyle="1" w:styleId="WW8Num171z0">
    <w:name w:val="WW8Num171z0"/>
    <w:rPr>
      <w:rFonts w:ascii="Symbol" w:hAnsi="Symbol"/>
      <w:color w:val="auto"/>
    </w:rPr>
  </w:style>
  <w:style w:type="character" w:customStyle="1" w:styleId="WW8Num171z1">
    <w:name w:val="WW8Num171z1"/>
    <w:rPr>
      <w:rFonts w:ascii="Courier New" w:hAnsi="Courier New"/>
    </w:rPr>
  </w:style>
  <w:style w:type="character" w:customStyle="1" w:styleId="WW8Num171z2">
    <w:name w:val="WW8Num171z2"/>
    <w:rPr>
      <w:rFonts w:ascii="Wingdings" w:hAnsi="Wingdings"/>
    </w:rPr>
  </w:style>
  <w:style w:type="character" w:customStyle="1" w:styleId="WW8Num171z3">
    <w:name w:val="WW8Num171z3"/>
    <w:rPr>
      <w:rFonts w:ascii="Symbol" w:hAnsi="Symbol"/>
    </w:rPr>
  </w:style>
  <w:style w:type="character" w:customStyle="1" w:styleId="WW8Num173z0">
    <w:name w:val="WW8Num173z0"/>
    <w:rPr>
      <w:rFonts w:ascii="Wingdings" w:hAnsi="Wingdings"/>
    </w:rPr>
  </w:style>
  <w:style w:type="character" w:customStyle="1" w:styleId="WW8Num175z0">
    <w:name w:val="WW8Num175z0"/>
    <w:rPr>
      <w:rFonts w:ascii="Wingdings" w:hAnsi="Wingdings"/>
    </w:rPr>
  </w:style>
  <w:style w:type="character" w:customStyle="1" w:styleId="WW8Num176z0">
    <w:name w:val="WW8Num176z0"/>
    <w:rPr>
      <w:rFonts w:ascii="Wingdings" w:hAnsi="Wingdings"/>
    </w:rPr>
  </w:style>
  <w:style w:type="character" w:customStyle="1" w:styleId="WW8Num178z0">
    <w:name w:val="WW8Num178z0"/>
    <w:rPr>
      <w:rFonts w:ascii="Times New Roman" w:eastAsia="Times New Roman" w:hAnsi="Times New Roman" w:cs="Times New Roman"/>
    </w:rPr>
  </w:style>
  <w:style w:type="character" w:customStyle="1" w:styleId="WW8Num178z1">
    <w:name w:val="WW8Num178z1"/>
    <w:rPr>
      <w:rFonts w:ascii="Courier New" w:hAnsi="Courier New"/>
    </w:rPr>
  </w:style>
  <w:style w:type="character" w:customStyle="1" w:styleId="WW8Num178z2">
    <w:name w:val="WW8Num178z2"/>
    <w:rPr>
      <w:rFonts w:ascii="Wingdings" w:hAnsi="Wingdings"/>
    </w:rPr>
  </w:style>
  <w:style w:type="character" w:customStyle="1" w:styleId="WW8Num178z3">
    <w:name w:val="WW8Num178z3"/>
    <w:rPr>
      <w:rFonts w:ascii="Symbol" w:hAnsi="Symbol"/>
    </w:rPr>
  </w:style>
  <w:style w:type="character" w:customStyle="1" w:styleId="WW8Num180z0">
    <w:name w:val="WW8Num180z0"/>
    <w:rPr>
      <w:rFonts w:ascii="Wingdings" w:hAnsi="Wingdings"/>
    </w:rPr>
  </w:style>
  <w:style w:type="character" w:customStyle="1" w:styleId="WW8Num181z0">
    <w:name w:val="WW8Num181z0"/>
    <w:rPr>
      <w:rFonts w:ascii="Wingdings" w:hAnsi="Wingdings"/>
    </w:rPr>
  </w:style>
  <w:style w:type="character" w:customStyle="1" w:styleId="WW8Num183z0">
    <w:name w:val="WW8Num183z0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PageNumber">
    <w:name w:val="page number"/>
    <w:basedOn w:val="Domylnaczcionkaakapitu1"/>
  </w:style>
  <w:style w:type="character" w:customStyle="1" w:styleId="Znakinumeracji">
    <w:name w:val="Znaki numeracji"/>
    <w:rPr>
      <w:b/>
      <w:bCs/>
    </w:rPr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99"/>
    <w:qFormat/>
    <w:rPr>
      <w:i/>
      <w:iCs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>
      <w:i/>
      <w:iCs/>
    </w:rPr>
  </w:style>
  <w:style w:type="paragraph" w:styleId="List">
    <w:name w:val="List"/>
    <w:basedOn w:val="BodyText"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left="360"/>
      <w:jc w:val="both"/>
    </w:pPr>
  </w:style>
  <w:style w:type="paragraph" w:customStyle="1" w:styleId="Tekstpodstawowywcity21">
    <w:name w:val="Tekst podstawowy wcięty 21"/>
    <w:basedOn w:val="Normal"/>
    <w:pPr>
      <w:ind w:left="360"/>
    </w:pPr>
  </w:style>
  <w:style w:type="paragraph" w:styleId="Title">
    <w:name w:val="Title"/>
    <w:basedOn w:val="Normal"/>
    <w:next w:val="Subtitle"/>
    <w:qFormat/>
    <w:pPr>
      <w:jc w:val="center"/>
    </w:pPr>
    <w:rPr>
      <w:sz w:val="28"/>
    </w:rPr>
  </w:style>
  <w:style w:type="paragraph" w:styleId="Subtitle">
    <w:name w:val="Subtitle"/>
    <w:basedOn w:val="Normal"/>
    <w:next w:val="BodyText"/>
    <w:qFormat/>
    <w:pPr>
      <w:spacing w:line="360" w:lineRule="auto"/>
    </w:pPr>
    <w:rPr>
      <w:b/>
      <w:bCs/>
      <w:sz w:val="2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customStyle="1" w:styleId="Tekstpodstawowy21">
    <w:name w:val="Tekst podstawowy 21"/>
    <w:basedOn w:val="Normal"/>
    <w:pPr>
      <w:tabs>
        <w:tab w:val="right" w:pos="7088"/>
      </w:tabs>
      <w:spacing w:line="360" w:lineRule="auto"/>
    </w:pPr>
    <w:rPr>
      <w:i/>
      <w:iCs/>
      <w:sz w:val="20"/>
    </w:rPr>
  </w:style>
  <w:style w:type="paragraph" w:customStyle="1" w:styleId="Tekstpodstawowy31">
    <w:name w:val="Tekst podstawowy 31"/>
    <w:basedOn w:val="Normal"/>
    <w:pPr>
      <w:spacing w:line="360" w:lineRule="auto"/>
      <w:jc w:val="center"/>
    </w:pPr>
    <w:rPr>
      <w:b/>
      <w:bCs/>
      <w:sz w:val="28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  <w:i/>
      <w:iCs/>
    </w:rPr>
  </w:style>
  <w:style w:type="paragraph" w:customStyle="1" w:styleId="Zawartoramki">
    <w:name w:val="Zawartość ramki"/>
    <w:basedOn w:val="BodyText"/>
  </w:style>
  <w:style w:type="paragraph" w:styleId="ListParagraph">
    <w:name w:val="List Paragraph"/>
    <w:basedOn w:val="Normal"/>
    <w:uiPriority w:val="34"/>
    <w:qFormat/>
    <w:rsid w:val="007956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23CD4"/>
    <w:rPr>
      <w:i/>
      <w:iCs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123CD4"/>
    <w:rPr>
      <w:i/>
      <w:iCs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123CD4"/>
    <w:rPr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A27403"/>
    <w:pPr>
      <w:spacing w:before="100" w:beforeAutospacing="1" w:after="119"/>
    </w:pPr>
    <w:rPr>
      <w:lang w:eastAsia="pl-PL"/>
    </w:rPr>
  </w:style>
  <w:style w:type="character" w:styleId="Hyperlink">
    <w:name w:val="Hyperlink"/>
    <w:basedOn w:val="DefaultParagraphFont"/>
    <w:uiPriority w:val="99"/>
    <w:unhideWhenUsed/>
    <w:rsid w:val="00E44E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15"/>
    <w:rPr>
      <w:rFonts w:ascii="Tahoma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  <w:rsid w:val="007C7980"/>
  </w:style>
  <w:style w:type="paragraph" w:customStyle="1" w:styleId="Standard">
    <w:name w:val="Standard"/>
    <w:rsid w:val="005068CF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sz w:val="24"/>
      <w:szCs w:val="24"/>
    </w:rPr>
  </w:style>
  <w:style w:type="character" w:customStyle="1" w:styleId="st">
    <w:name w:val="st"/>
    <w:basedOn w:val="DefaultParagraphFont"/>
    <w:rsid w:val="0035593B"/>
  </w:style>
  <w:style w:type="character" w:customStyle="1" w:styleId="podswietlenie">
    <w:name w:val="podswietlenie"/>
    <w:basedOn w:val="DefaultParagraphFont"/>
    <w:rsid w:val="00F8324C"/>
  </w:style>
  <w:style w:type="character" w:customStyle="1" w:styleId="werset">
    <w:name w:val="werset"/>
    <w:basedOn w:val="DefaultParagraphFont"/>
    <w:rsid w:val="00F8324C"/>
  </w:style>
  <w:style w:type="paragraph" w:styleId="BodyText2">
    <w:name w:val="Body Text 2"/>
    <w:basedOn w:val="Normal"/>
    <w:link w:val="BodyText2Char"/>
    <w:uiPriority w:val="99"/>
    <w:semiHidden/>
    <w:unhideWhenUsed/>
    <w:rsid w:val="003D614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D6148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75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7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39A2E-CCB2-45F0-9784-FF816C3A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Hewlett-Packard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Jerzy</dc:creator>
  <cp:lastModifiedBy>Tomasz Romanowski</cp:lastModifiedBy>
  <cp:revision>15</cp:revision>
  <cp:lastPrinted>2014-09-20T09:17:00Z</cp:lastPrinted>
  <dcterms:created xsi:type="dcterms:W3CDTF">2015-02-14T08:39:00Z</dcterms:created>
  <dcterms:modified xsi:type="dcterms:W3CDTF">2015-02-19T13:41:00Z</dcterms:modified>
</cp:coreProperties>
</file>